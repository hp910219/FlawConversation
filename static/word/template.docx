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hint="eastAsia" w:ascii="Times New Roman" w:hAnsi="Times New Roman" w:cs="黑体"/>
          <w:b/>
          <w:bCs/>
          <w:sz w:val="28"/>
          <w:szCs w:val="56"/>
        </w:rPr>
        <w:t>国家重点专项</w:t>
      </w:r>
      <w:r>
        <w:rPr>
          <w:rFonts w:hint="eastAsia" w:ascii="Times New Roman" w:hAnsi="Times New Roman" w:cs="Times New Roman"/>
          <w:b/>
          <w:bCs/>
          <w:sz w:val="28"/>
          <w:szCs w:val="32"/>
        </w:rPr>
        <w:t>——基于“道术结合”思路与多元融合方法的名老中医经验传承创新研究</w:t>
      </w: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tabs>
          <w:tab w:val="left" w:pos="1508"/>
        </w:tabs>
        <w:rPr>
          <w:rFonts w:ascii="Times New Roman" w:hAnsi="Times New Roman" w:cs="Times New Roman"/>
          <w:b/>
          <w:bCs/>
        </w:rPr>
      </w:pPr>
    </w:p>
    <w:p>
      <w:pPr>
        <w:tabs>
          <w:tab w:val="left" w:pos="1508"/>
        </w:tabs>
        <w:rPr>
          <w:rFonts w:ascii="Times New Roman" w:hAnsi="Times New Roman" w:cs="Times New Roman"/>
          <w:b/>
          <w:bCs/>
        </w:rPr>
      </w:pPr>
    </w:p>
    <w:p>
      <w:pPr>
        <w:tabs>
          <w:tab w:val="left" w:pos="1508"/>
        </w:tabs>
        <w:rPr>
          <w:rFonts w:ascii="Times New Roman" w:hAnsi="Times New Roman" w:cs="Times New Roman"/>
          <w:b/>
          <w:bCs/>
        </w:rPr>
      </w:pPr>
    </w:p>
    <w:p>
      <w:pPr>
        <w:tabs>
          <w:tab w:val="left" w:pos="1508"/>
        </w:tabs>
        <w:rPr>
          <w:rFonts w:ascii="Times New Roman" w:hAnsi="Times New Roman" w:cs="Times New Roman"/>
          <w:b/>
          <w:bCs/>
        </w:rPr>
      </w:pPr>
    </w:p>
    <w:p>
      <w:pPr>
        <w:tabs>
          <w:tab w:val="left" w:pos="1508"/>
        </w:tabs>
        <w:rPr>
          <w:rFonts w:ascii="Times New Roman" w:hAnsi="Times New Roman" w:cs="Times New Roman"/>
          <w:b/>
          <w:bCs/>
        </w:rPr>
      </w:pPr>
    </w:p>
    <w:p>
      <w:pPr>
        <w:ind w:left="992" w:leftChars="451" w:right="906" w:rightChars="412"/>
        <w:jc w:val="center"/>
        <w:rPr>
          <w:rFonts w:ascii="Times New Roman" w:hAnsi="Times New Roman" w:cs="黑体"/>
          <w:b/>
          <w:bCs/>
          <w:sz w:val="64"/>
          <w:szCs w:val="64"/>
          <w:lang w:val="en-US"/>
        </w:rPr>
      </w:pPr>
      <w:r>
        <w:rPr>
          <w:rFonts w:hint="eastAsia" w:ascii="Times New Roman" w:hAnsi="Times New Roman" w:cs="黑体"/>
          <w:b/>
          <w:bCs/>
          <w:sz w:val="64"/>
          <w:szCs w:val="64"/>
          <w:lang w:val="en-US"/>
        </w:rPr>
        <w:t>名老中医经验病例系列研究</w:t>
      </w:r>
    </w:p>
    <w:p>
      <w:pPr>
        <w:jc w:val="center"/>
        <w:rPr>
          <w:rFonts w:ascii="Times New Roman" w:hAnsi="Times New Roman" w:cs="黑体"/>
          <w:b/>
          <w:bCs/>
          <w:sz w:val="36"/>
          <w:szCs w:val="36"/>
        </w:rPr>
      </w:pPr>
    </w:p>
    <w:p>
      <w:pPr>
        <w:jc w:val="both"/>
        <w:rPr>
          <w:rFonts w:ascii="Times New Roman" w:hAnsi="Times New Roman" w:cs="黑体"/>
          <w:b/>
          <w:bCs/>
          <w:sz w:val="44"/>
          <w:szCs w:val="36"/>
        </w:rPr>
      </w:pPr>
    </w:p>
    <w:p>
      <w:pPr>
        <w:ind w:firstLine="4417" w:firstLineChars="1000"/>
        <w:jc w:val="both"/>
        <w:rPr>
          <w:rFonts w:ascii="Times New Roman" w:hAnsi="Times New Roman" w:cs="黑体"/>
          <w:b/>
          <w:bCs/>
          <w:sz w:val="44"/>
          <w:szCs w:val="36"/>
        </w:rPr>
      </w:pPr>
      <w:r>
        <w:rPr>
          <w:rFonts w:hint="eastAsia" w:ascii="Times New Roman" w:hAnsi="Times New Roman" w:cs="黑体"/>
          <w:b/>
          <w:bCs/>
          <w:sz w:val="44"/>
          <w:szCs w:val="36"/>
        </w:rPr>
        <w:t>病例报告表</w:t>
      </w:r>
      <w:r>
        <w:rPr>
          <w:rFonts w:ascii="Times New Roman" w:hAnsi="Times New Roman" w:cs="黑体"/>
          <w:b/>
          <w:bCs/>
          <w:sz w:val="44"/>
          <w:szCs w:val="36"/>
        </w:rPr>
        <w:t xml:space="preserve"> </w:t>
      </w:r>
    </w:p>
    <w:p>
      <w:pPr>
        <w:spacing w:line="360" w:lineRule="auto"/>
        <w:jc w:val="center"/>
        <w:rPr>
          <w:rFonts w:ascii="Times New Roman" w:hAnsi="Times New Roman" w:cs="Arial"/>
          <w:b/>
          <w:bCs/>
          <w:sz w:val="24"/>
          <w:lang w:val="en-US"/>
        </w:rPr>
      </w:pPr>
      <w:r>
        <w:rPr>
          <w:rFonts w:hint="eastAsia" w:ascii="Times New Roman" w:hAnsi="Times New Roman"/>
          <w:b/>
          <w:bCs/>
          <w:sz w:val="24"/>
        </w:rPr>
        <w:t>版本号：</w:t>
      </w:r>
      <w:r>
        <w:rPr>
          <w:rFonts w:ascii="Times New Roman" w:hAnsi="Times New Roman" w:cs="Arial"/>
          <w:b/>
          <w:bCs/>
          <w:sz w:val="24"/>
        </w:rPr>
        <w:t>VERSION 2.0_20190607</w:t>
      </w:r>
    </w:p>
    <w:p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</w:p>
    <w:p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</w:p>
    <w:p>
      <w:pPr>
        <w:pStyle w:val="26"/>
        <w:jc w:val="center"/>
        <w:rPr>
          <w:rFonts w:ascii="Times New Roman" w:eastAsia="宋体" w:cs="宋体"/>
          <w:b/>
          <w:bCs/>
          <w:color w:val="auto"/>
          <w:sz w:val="32"/>
        </w:rPr>
      </w:pPr>
      <w:r>
        <w:rPr>
          <w:rFonts w:hint="eastAsia" w:ascii="Times New Roman" w:eastAsia="宋体" w:cs="宋体"/>
          <w:b/>
          <w:bCs/>
          <w:color w:val="auto"/>
          <w:sz w:val="32"/>
        </w:rPr>
        <w:t>研究中心</w:t>
      </w:r>
    </w:p>
    <w:p>
      <w:pPr>
        <w:pStyle w:val="26"/>
        <w:jc w:val="center"/>
        <w:rPr>
          <w:rFonts w:ascii="Times New Roman" w:eastAsia="宋体" w:cs="宋体"/>
          <w:color w:val="auto"/>
          <w:sz w:val="21"/>
          <w:szCs w:val="21"/>
        </w:rPr>
      </w:pPr>
    </w:p>
    <w:tbl>
      <w:tblPr>
        <w:tblStyle w:val="12"/>
        <w:tblW w:w="91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5"/>
        <w:gridCol w:w="4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15" w:type="dxa"/>
          </w:tcPr>
          <w:p>
            <w:pPr>
              <w:pStyle w:val="26"/>
              <w:spacing w:line="360" w:lineRule="auto"/>
              <w:jc w:val="both"/>
              <w:rPr>
                <w:rFonts w:ascii="Times New Roman" w:eastAsia="宋体" w:cs="宋体"/>
                <w:color w:val="auto"/>
                <w:szCs w:val="21"/>
              </w:rPr>
            </w:pPr>
            <w:r>
              <w:rPr>
                <w:rFonts w:hint="eastAsia" w:ascii="Times New Roman" w:eastAsia="宋体" w:cs="宋体"/>
                <w:b/>
                <w:bCs/>
                <w:color w:val="auto"/>
              </w:rPr>
              <w:t>□</w:t>
            </w:r>
            <w:r>
              <w:rPr>
                <w:rFonts w:ascii="Times New Roman" w:eastAsia="宋体" w:cs="Arial"/>
                <w:color w:val="auto"/>
                <w:szCs w:val="21"/>
              </w:rPr>
              <w:t>01</w:t>
            </w:r>
            <w:r>
              <w:rPr>
                <w:rFonts w:hint="eastAsia" w:ascii="Times New Roman" w:eastAsia="宋体" w:cs="Arial"/>
                <w:color w:val="auto"/>
                <w:szCs w:val="21"/>
              </w:rPr>
              <w:t xml:space="preserve"> 北京中医药大学</w:t>
            </w:r>
          </w:p>
        </w:tc>
        <w:tc>
          <w:tcPr>
            <w:tcW w:w="4782" w:type="dxa"/>
          </w:tcPr>
          <w:p>
            <w:pPr>
              <w:pStyle w:val="26"/>
              <w:spacing w:line="360" w:lineRule="auto"/>
              <w:jc w:val="both"/>
              <w:rPr>
                <w:rFonts w:ascii="Times New Roman" w:eastAsia="宋体" w:cs="宋体"/>
                <w:color w:val="auto"/>
                <w:szCs w:val="21"/>
              </w:rPr>
            </w:pPr>
            <w:r>
              <w:rPr>
                <w:rFonts w:hint="eastAsia" w:ascii="Times New Roman" w:eastAsia="宋体" w:cs="宋体"/>
                <w:b/>
                <w:bCs/>
                <w:color w:val="auto"/>
              </w:rPr>
              <w:t xml:space="preserve">□ </w:t>
            </w:r>
            <w:r>
              <w:rPr>
                <w:rFonts w:ascii="Times New Roman" w:eastAsia="宋体" w:cs="Arial"/>
                <w:color w:val="auto"/>
                <w:szCs w:val="21"/>
              </w:rPr>
              <w:t>0</w:t>
            </w:r>
            <w:r>
              <w:rPr>
                <w:rFonts w:hint="eastAsia" w:ascii="Times New Roman" w:eastAsia="宋体" w:cs="Arial"/>
                <w:color w:val="auto"/>
                <w:szCs w:val="21"/>
              </w:rPr>
              <w:t>6</w:t>
            </w:r>
            <w:r>
              <w:rPr>
                <w:rFonts w:ascii="Times New Roman" w:eastAsia="宋体" w:cs="Arial"/>
                <w:color w:val="auto"/>
                <w:szCs w:val="21"/>
              </w:rPr>
              <w:t xml:space="preserve"> </w:t>
            </w:r>
            <w:r>
              <w:rPr>
                <w:rFonts w:hint="eastAsia" w:ascii="Times New Roman" w:eastAsia="宋体" w:cs="Arial"/>
                <w:color w:val="auto"/>
                <w:szCs w:val="21"/>
              </w:rPr>
              <w:t>广东省中医院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15" w:type="dxa"/>
          </w:tcPr>
          <w:p>
            <w:pPr>
              <w:pStyle w:val="26"/>
              <w:spacing w:line="360" w:lineRule="auto"/>
              <w:jc w:val="both"/>
              <w:rPr>
                <w:rFonts w:ascii="Times New Roman" w:eastAsia="宋体" w:cs="宋体"/>
                <w:color w:val="auto"/>
                <w:szCs w:val="21"/>
              </w:rPr>
            </w:pPr>
            <w:r>
              <w:rPr>
                <w:rFonts w:hint="eastAsia" w:ascii="Times New Roman" w:eastAsia="宋体" w:cs="宋体"/>
                <w:b/>
                <w:bCs/>
                <w:color w:val="auto"/>
              </w:rPr>
              <w:t>□</w:t>
            </w:r>
            <w:r>
              <w:rPr>
                <w:rFonts w:ascii="Times New Roman" w:eastAsia="宋体" w:cs="Arial"/>
                <w:color w:val="auto"/>
                <w:szCs w:val="21"/>
              </w:rPr>
              <w:t>02</w:t>
            </w:r>
            <w:r>
              <w:rPr>
                <w:rFonts w:hint="eastAsia" w:ascii="Times New Roman" w:eastAsia="宋体" w:cs="Arial"/>
                <w:color w:val="auto"/>
                <w:szCs w:val="21"/>
              </w:rPr>
              <w:t xml:space="preserve"> 首都医科大学</w:t>
            </w:r>
          </w:p>
        </w:tc>
        <w:tc>
          <w:tcPr>
            <w:tcW w:w="4782" w:type="dxa"/>
          </w:tcPr>
          <w:p>
            <w:pPr>
              <w:pStyle w:val="26"/>
              <w:spacing w:line="360" w:lineRule="auto"/>
              <w:jc w:val="both"/>
              <w:rPr>
                <w:rFonts w:ascii="Times New Roman" w:eastAsia="宋体" w:cs="宋体"/>
                <w:color w:val="auto"/>
                <w:szCs w:val="21"/>
              </w:rPr>
            </w:pPr>
            <w:r>
              <w:rPr>
                <w:rFonts w:hint="eastAsia" w:ascii="Times New Roman" w:eastAsia="宋体" w:cs="宋体"/>
                <w:b/>
                <w:bCs/>
                <w:color w:val="auto"/>
              </w:rPr>
              <w:t xml:space="preserve">□ </w:t>
            </w:r>
            <w:r>
              <w:rPr>
                <w:rFonts w:ascii="Times New Roman" w:eastAsia="宋体" w:cs="Arial"/>
                <w:color w:val="auto"/>
                <w:szCs w:val="21"/>
              </w:rPr>
              <w:t>0</w:t>
            </w:r>
            <w:r>
              <w:rPr>
                <w:rFonts w:hint="eastAsia" w:ascii="Times New Roman" w:eastAsia="宋体" w:cs="Arial"/>
                <w:color w:val="auto"/>
                <w:szCs w:val="21"/>
              </w:rPr>
              <w:t>7</w:t>
            </w:r>
            <w:r>
              <w:rPr>
                <w:rFonts w:ascii="Times New Roman" w:eastAsia="宋体" w:cs="Arial"/>
                <w:color w:val="auto"/>
                <w:szCs w:val="21"/>
              </w:rPr>
              <w:t xml:space="preserve"> </w:t>
            </w:r>
            <w:r>
              <w:rPr>
                <w:rFonts w:hint="eastAsia" w:ascii="Times New Roman" w:eastAsia="宋体" w:cs="Arial"/>
                <w:color w:val="auto"/>
                <w:szCs w:val="21"/>
              </w:rPr>
              <w:t>重庆市中医院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15" w:type="dxa"/>
          </w:tcPr>
          <w:p>
            <w:pPr>
              <w:pStyle w:val="26"/>
              <w:spacing w:line="360" w:lineRule="auto"/>
              <w:jc w:val="both"/>
              <w:rPr>
                <w:rFonts w:ascii="Times New Roman" w:eastAsia="宋体" w:cs="宋体"/>
                <w:color w:val="auto"/>
                <w:szCs w:val="21"/>
              </w:rPr>
            </w:pPr>
            <w:r>
              <w:rPr>
                <w:rFonts w:hint="eastAsia" w:ascii="Times New Roman" w:eastAsia="宋体" w:cs="宋体"/>
                <w:b/>
                <w:bCs/>
                <w:color w:val="auto"/>
              </w:rPr>
              <w:t>□</w:t>
            </w:r>
            <w:r>
              <w:rPr>
                <w:rFonts w:ascii="Times New Roman" w:eastAsia="宋体" w:cs="Arial"/>
                <w:color w:val="auto"/>
                <w:szCs w:val="21"/>
              </w:rPr>
              <w:t xml:space="preserve">03 </w:t>
            </w:r>
            <w:r>
              <w:rPr>
                <w:rFonts w:hint="eastAsia" w:ascii="Times New Roman" w:eastAsia="宋体" w:cs="Arial"/>
                <w:color w:val="auto"/>
                <w:szCs w:val="21"/>
              </w:rPr>
              <w:t>成都中医药大学</w:t>
            </w:r>
          </w:p>
        </w:tc>
        <w:tc>
          <w:tcPr>
            <w:tcW w:w="4782" w:type="dxa"/>
          </w:tcPr>
          <w:p>
            <w:pPr>
              <w:pStyle w:val="26"/>
              <w:spacing w:line="360" w:lineRule="auto"/>
              <w:jc w:val="both"/>
              <w:rPr>
                <w:rFonts w:ascii="Times New Roman" w:eastAsia="宋体" w:cs="宋体"/>
                <w:color w:val="auto"/>
                <w:szCs w:val="21"/>
              </w:rPr>
            </w:pPr>
            <w:r>
              <w:rPr>
                <w:rFonts w:hint="eastAsia" w:ascii="Times New Roman" w:eastAsia="宋体" w:cs="宋体"/>
                <w:b/>
                <w:bCs/>
                <w:color w:val="auto"/>
              </w:rPr>
              <w:t xml:space="preserve">□ </w:t>
            </w:r>
            <w:r>
              <w:rPr>
                <w:rFonts w:hint="eastAsia" w:ascii="Times New Roman" w:eastAsia="宋体" w:cs="Arial"/>
                <w:color w:val="auto"/>
                <w:szCs w:val="21"/>
              </w:rPr>
              <w:t>08</w:t>
            </w:r>
            <w:r>
              <w:rPr>
                <w:rFonts w:ascii="Times New Roman" w:eastAsia="宋体" w:cs="Arial"/>
                <w:color w:val="auto"/>
                <w:szCs w:val="21"/>
              </w:rPr>
              <w:t xml:space="preserve"> </w:t>
            </w:r>
            <w:r>
              <w:rPr>
                <w:rFonts w:hint="eastAsia" w:ascii="Times New Roman" w:eastAsia="宋体" w:cs="Arial"/>
                <w:color w:val="auto"/>
                <w:szCs w:val="21"/>
              </w:rPr>
              <w:t>江西中医药大学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15" w:type="dxa"/>
          </w:tcPr>
          <w:p>
            <w:pPr>
              <w:pStyle w:val="26"/>
              <w:spacing w:line="360" w:lineRule="auto"/>
              <w:jc w:val="both"/>
              <w:rPr>
                <w:rFonts w:ascii="Times New Roman" w:eastAsia="宋体" w:cs="宋体"/>
                <w:color w:val="auto"/>
                <w:szCs w:val="21"/>
              </w:rPr>
            </w:pPr>
            <w:r>
              <w:rPr>
                <w:rFonts w:hint="eastAsia" w:ascii="Times New Roman" w:eastAsia="宋体" w:cs="宋体"/>
                <w:b/>
                <w:bCs/>
                <w:color w:val="auto"/>
              </w:rPr>
              <w:t>□</w:t>
            </w:r>
            <w:r>
              <w:rPr>
                <w:rFonts w:ascii="Times New Roman" w:eastAsia="宋体" w:cs="Arial"/>
                <w:color w:val="auto"/>
                <w:szCs w:val="21"/>
              </w:rPr>
              <w:t>04</w:t>
            </w:r>
            <w:r>
              <w:rPr>
                <w:rFonts w:hint="eastAsia" w:ascii="Times New Roman" w:eastAsia="宋体" w:cs="Arial"/>
                <w:color w:val="auto"/>
                <w:szCs w:val="21"/>
              </w:rPr>
              <w:t xml:space="preserve"> 山东中医药大学第二附属医院</w:t>
            </w:r>
          </w:p>
        </w:tc>
        <w:tc>
          <w:tcPr>
            <w:tcW w:w="4782" w:type="dxa"/>
          </w:tcPr>
          <w:p>
            <w:pPr>
              <w:pStyle w:val="26"/>
              <w:spacing w:line="360" w:lineRule="auto"/>
              <w:jc w:val="both"/>
              <w:rPr>
                <w:rFonts w:ascii="Times New Roman" w:eastAsia="宋体" w:cs="宋体"/>
                <w:color w:val="auto"/>
                <w:szCs w:val="21"/>
              </w:rPr>
            </w:pPr>
            <w:r>
              <w:rPr>
                <w:rFonts w:hint="eastAsia" w:ascii="Times New Roman" w:eastAsia="宋体" w:cs="宋体"/>
                <w:b/>
                <w:bCs/>
                <w:color w:val="auto"/>
              </w:rPr>
              <w:t xml:space="preserve">□ </w:t>
            </w:r>
            <w:r>
              <w:rPr>
                <w:rFonts w:hint="eastAsia" w:ascii="Times New Roman" w:eastAsia="宋体" w:cs="Arial"/>
                <w:color w:val="auto"/>
                <w:szCs w:val="21"/>
              </w:rPr>
              <w:t>09</w:t>
            </w:r>
            <w:r>
              <w:rPr>
                <w:rFonts w:ascii="Times New Roman" w:eastAsia="宋体" w:cs="Arial"/>
                <w:color w:val="auto"/>
                <w:szCs w:val="21"/>
              </w:rPr>
              <w:t xml:space="preserve"> </w:t>
            </w:r>
            <w:r>
              <w:rPr>
                <w:rFonts w:hint="eastAsia" w:ascii="Times New Roman" w:eastAsia="宋体" w:cs="Arial"/>
                <w:color w:val="auto"/>
                <w:szCs w:val="21"/>
              </w:rPr>
              <w:t>吉林省中医药学会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4415" w:type="dxa"/>
          </w:tcPr>
          <w:p>
            <w:pPr>
              <w:pStyle w:val="26"/>
              <w:spacing w:line="360" w:lineRule="auto"/>
              <w:jc w:val="both"/>
              <w:rPr>
                <w:rFonts w:ascii="Times New Roman" w:eastAsia="宋体" w:cs="宋体"/>
                <w:color w:val="auto"/>
                <w:szCs w:val="21"/>
              </w:rPr>
            </w:pPr>
            <w:r>
              <w:rPr>
                <w:rFonts w:hint="eastAsia" w:ascii="Times New Roman" w:eastAsia="宋体" w:cs="宋体"/>
                <w:b/>
                <w:bCs/>
                <w:color w:val="auto"/>
              </w:rPr>
              <w:t>□</w:t>
            </w:r>
            <w:r>
              <w:rPr>
                <w:rFonts w:ascii="Times New Roman" w:eastAsia="宋体" w:cs="Arial"/>
                <w:color w:val="auto"/>
                <w:szCs w:val="21"/>
              </w:rPr>
              <w:t xml:space="preserve">05 </w:t>
            </w:r>
            <w:r>
              <w:rPr>
                <w:rFonts w:hint="eastAsia" w:ascii="Times New Roman" w:eastAsia="宋体" w:cs="Arial"/>
                <w:color w:val="auto"/>
                <w:szCs w:val="21"/>
              </w:rPr>
              <w:t>上海中医药大学</w:t>
            </w:r>
          </w:p>
        </w:tc>
        <w:tc>
          <w:tcPr>
            <w:tcW w:w="4782" w:type="dxa"/>
          </w:tcPr>
          <w:p>
            <w:pPr>
              <w:pStyle w:val="26"/>
              <w:spacing w:line="360" w:lineRule="auto"/>
              <w:jc w:val="both"/>
              <w:rPr>
                <w:rFonts w:ascii="Times New Roman" w:eastAsia="宋体" w:cs="宋体"/>
                <w:color w:val="auto"/>
                <w:szCs w:val="21"/>
              </w:rPr>
            </w:pPr>
          </w:p>
        </w:tc>
      </w:tr>
    </w:tbl>
    <w:p>
      <w:pPr>
        <w:pStyle w:val="26"/>
        <w:rPr>
          <w:rFonts w:ascii="Times New Roman" w:eastAsia="宋体"/>
          <w:color w:val="auto"/>
        </w:rPr>
      </w:pPr>
    </w:p>
    <w:p>
      <w:pPr>
        <w:widowControl/>
        <w:suppressAutoHyphens/>
        <w:autoSpaceDE/>
        <w:autoSpaceDN/>
        <w:spacing w:line="360" w:lineRule="auto"/>
        <w:ind w:firstLine="2811" w:firstLineChars="1000"/>
        <w:rPr>
          <w:rFonts w:ascii="Times New Roman" w:hAnsi="Times New Roman"/>
          <w:b/>
          <w:bCs/>
          <w:sz w:val="28"/>
          <w:szCs w:val="24"/>
          <w:lang w:val="en-US" w:bidi="ar-SA"/>
        </w:rPr>
      </w:pPr>
    </w:p>
    <w:p>
      <w:pPr>
        <w:widowControl/>
        <w:suppressAutoHyphens/>
        <w:autoSpaceDE/>
        <w:autoSpaceDN/>
        <w:spacing w:line="360" w:lineRule="auto"/>
        <w:ind w:firstLine="2811" w:firstLineChars="1000"/>
        <w:rPr>
          <w:rFonts w:ascii="Times New Roman" w:hAnsi="Times New Roman"/>
          <w:b/>
          <w:bCs/>
          <w:sz w:val="28"/>
          <w:szCs w:val="24"/>
          <w:lang w:val="en-US" w:bidi="ar-SA"/>
        </w:rPr>
      </w:pPr>
    </w:p>
    <w:p>
      <w:pPr>
        <w:widowControl/>
        <w:suppressAutoHyphens/>
        <w:autoSpaceDE/>
        <w:autoSpaceDN/>
        <w:spacing w:line="360" w:lineRule="auto"/>
        <w:ind w:firstLine="2811" w:firstLineChars="1000"/>
        <w:rPr>
          <w:rFonts w:ascii="Times New Roman" w:hAnsi="Times New Roman"/>
          <w:b/>
          <w:sz w:val="28"/>
          <w:szCs w:val="24"/>
          <w:u w:val="single"/>
          <w:lang w:val="en-US" w:bidi="ar-SA"/>
        </w:rPr>
      </w:pPr>
      <w:r>
        <w:rPr>
          <w:rFonts w:hint="eastAsia" w:ascii="Times New Roman" w:hAnsi="Times New Roman"/>
          <w:b/>
          <w:bCs/>
          <w:sz w:val="28"/>
          <w:szCs w:val="24"/>
          <w:lang w:val="en-US" w:bidi="ar-SA"/>
        </w:rPr>
        <w:t>所属名老中医室站</w:t>
      </w:r>
      <w:r>
        <w:rPr>
          <w:rFonts w:hint="eastAsia" w:ascii="Times New Roman" w:hAnsi="Times New Roman"/>
          <w:b/>
          <w:bCs/>
          <w:sz w:val="28"/>
          <w:szCs w:val="24"/>
          <w:lang w:val="en-US" w:bidi="ar-SA"/>
        </w:rPr>
        <w:tab/>
      </w:r>
      <w:r>
        <w:rPr>
          <w:rFonts w:hint="eastAsia" w:ascii="Times New Roman" w:hAnsi="Times New Roman"/>
          <w:b/>
          <w:bCs/>
          <w:sz w:val="28"/>
          <w:szCs w:val="24"/>
          <w:lang w:val="en-US" w:bidi="ar-SA"/>
        </w:rPr>
        <w:t>：</w:t>
      </w:r>
      <w:r>
        <w:rPr>
          <w:rFonts w:ascii="Times New Roman" w:hAnsi="Times New Roman"/>
          <w:b/>
          <w:sz w:val="28"/>
          <w:szCs w:val="24"/>
          <w:u w:val="single"/>
          <w:lang w:val="en-US" w:bidi="ar-SA"/>
        </w:rPr>
        <w:t xml:space="preserve">         </w:t>
      </w:r>
      <w:r>
        <w:rPr>
          <w:rFonts w:hint="eastAsia" w:ascii="Times New Roman" w:hAnsi="Times New Roman"/>
          <w:b/>
          <w:sz w:val="28"/>
          <w:szCs w:val="24"/>
          <w:u w:val="single"/>
          <w:lang w:val="en-US" w:bidi="ar-SA"/>
        </w:rPr>
        <w:t>名医工作室</w:t>
      </w:r>
    </w:p>
    <w:p>
      <w:pPr>
        <w:widowControl/>
        <w:suppressAutoHyphens/>
        <w:autoSpaceDE/>
        <w:autoSpaceDN/>
        <w:spacing w:line="360" w:lineRule="auto"/>
        <w:ind w:firstLine="2811" w:firstLineChars="1000"/>
        <w:rPr>
          <w:rFonts w:ascii="Times New Roman" w:hAnsi="Times New Roman" w:cs="Arial"/>
          <w:b/>
          <w:bCs/>
          <w:sz w:val="28"/>
          <w:szCs w:val="24"/>
          <w:lang w:val="en-GB" w:bidi="ar-SA"/>
        </w:rPr>
      </w:pPr>
      <w:r>
        <w:rPr>
          <w:rFonts w:hint="eastAsia" w:ascii="Times New Roman" w:hAnsi="Times New Roman"/>
          <w:b/>
          <w:bCs/>
          <w:sz w:val="28"/>
          <w:szCs w:val="24"/>
          <w:lang w:val="en-US" w:bidi="ar-SA"/>
        </w:rPr>
        <w:t>患者姓名缩写</w:t>
      </w:r>
      <w:r>
        <w:rPr>
          <w:rFonts w:hint="eastAsia" w:ascii="Times New Roman" w:hAnsi="Times New Roman"/>
          <w:b/>
          <w:bCs/>
          <w:sz w:val="28"/>
          <w:szCs w:val="24"/>
          <w:lang w:val="en-US" w:bidi="ar-SA"/>
        </w:rPr>
        <w:tab/>
      </w:r>
      <w:r>
        <w:rPr>
          <w:rFonts w:hint="eastAsia" w:ascii="Times New Roman" w:hAnsi="Times New Roman"/>
          <w:b/>
          <w:bCs/>
          <w:sz w:val="28"/>
          <w:szCs w:val="24"/>
          <w:lang w:val="en-US" w:bidi="ar-SA"/>
        </w:rPr>
        <w:tab/>
      </w:r>
      <w:r>
        <w:rPr>
          <w:rFonts w:hint="eastAsia" w:ascii="Times New Roman" w:hAnsi="Times New Roman"/>
          <w:b/>
          <w:bCs/>
          <w:sz w:val="28"/>
          <w:szCs w:val="24"/>
          <w:lang w:val="en-US" w:bidi="ar-SA"/>
        </w:rPr>
        <w:tab/>
      </w:r>
      <w:r>
        <w:rPr>
          <w:rFonts w:hint="eastAsia" w:ascii="Times New Roman" w:hAnsi="Times New Roman"/>
          <w:b/>
          <w:bCs/>
          <w:sz w:val="28"/>
          <w:szCs w:val="24"/>
          <w:lang w:val="en-US" w:bidi="ar-SA"/>
        </w:rPr>
        <w:t>：</w:t>
      </w:r>
      <w:r>
        <w:rPr>
          <w:rFonts w:ascii="Times New Roman" w:hAnsi="Times New Roman" w:cs="Arial"/>
          <w:b/>
          <w:bCs/>
          <w:sz w:val="28"/>
          <w:szCs w:val="24"/>
          <w:lang w:val="en-GB" w:bidi="ar-SA"/>
        </w:rPr>
        <w:t>|__</w:t>
      </w:r>
      <w:r>
        <w:rPr>
          <w:rFonts w:ascii="Times New Roman" w:hAnsi="Times New Roman" w:cs="Arial"/>
          <w:b/>
          <w:bCs/>
          <w:sz w:val="28"/>
          <w:szCs w:val="24"/>
          <w:vertAlign w:val="subscript"/>
          <w:lang w:val="en-GB" w:bidi="ar-SA"/>
        </w:rPr>
        <w:t>|</w:t>
      </w:r>
      <w:r>
        <w:rPr>
          <w:rFonts w:ascii="Times New Roman" w:hAnsi="Times New Roman" w:cs="Arial"/>
          <w:b/>
          <w:bCs/>
          <w:sz w:val="28"/>
          <w:szCs w:val="24"/>
          <w:lang w:val="en-GB" w:bidi="ar-SA"/>
        </w:rPr>
        <w:t>__</w:t>
      </w:r>
      <w:r>
        <w:rPr>
          <w:rFonts w:ascii="Times New Roman" w:hAnsi="Times New Roman" w:cs="Arial"/>
          <w:b/>
          <w:bCs/>
          <w:sz w:val="28"/>
          <w:szCs w:val="24"/>
          <w:vertAlign w:val="subscript"/>
          <w:lang w:val="en-GB" w:bidi="ar-SA"/>
        </w:rPr>
        <w:t>|</w:t>
      </w:r>
      <w:r>
        <w:rPr>
          <w:rFonts w:ascii="Times New Roman" w:hAnsi="Times New Roman" w:cs="Arial"/>
          <w:b/>
          <w:bCs/>
          <w:sz w:val="28"/>
          <w:szCs w:val="24"/>
          <w:lang w:val="en-GB" w:bidi="ar-SA"/>
        </w:rPr>
        <w:t>__</w:t>
      </w:r>
      <w:r>
        <w:rPr>
          <w:rFonts w:ascii="Times New Roman" w:hAnsi="Times New Roman" w:cs="Arial"/>
          <w:b/>
          <w:bCs/>
          <w:sz w:val="28"/>
          <w:szCs w:val="24"/>
          <w:vertAlign w:val="subscript"/>
          <w:lang w:val="en-GB" w:bidi="ar-SA"/>
        </w:rPr>
        <w:t>|</w:t>
      </w:r>
      <w:r>
        <w:rPr>
          <w:rFonts w:ascii="Times New Roman" w:hAnsi="Times New Roman" w:cs="Arial"/>
          <w:b/>
          <w:bCs/>
          <w:sz w:val="28"/>
          <w:szCs w:val="24"/>
          <w:lang w:val="en-GB" w:bidi="ar-SA"/>
        </w:rPr>
        <w:t>__|</w:t>
      </w:r>
    </w:p>
    <w:p>
      <w:pPr>
        <w:widowControl/>
        <w:suppressAutoHyphens/>
        <w:autoSpaceDE/>
        <w:autoSpaceDN/>
        <w:spacing w:line="360" w:lineRule="auto"/>
        <w:ind w:firstLine="2811" w:firstLineChars="1000"/>
        <w:rPr>
          <w:rFonts w:ascii="Times New Roman" w:hAnsi="Times New Roman" w:cs="Arial"/>
          <w:sz w:val="28"/>
          <w:szCs w:val="24"/>
          <w:lang w:val="en-GB" w:bidi="ar-SA"/>
        </w:rPr>
      </w:pPr>
      <w:r>
        <w:rPr>
          <w:rFonts w:hint="eastAsia" w:ascii="Times New Roman" w:hAnsi="Times New Roman" w:cs="Arial"/>
          <w:b/>
          <w:bCs/>
          <w:sz w:val="28"/>
          <w:szCs w:val="24"/>
          <w:lang w:val="en-GB" w:bidi="ar-SA"/>
        </w:rPr>
        <w:t xml:space="preserve">病例号 </w:t>
      </w:r>
      <w:r>
        <w:rPr>
          <w:rFonts w:ascii="Times New Roman" w:hAnsi="Times New Roman" w:cs="Arial"/>
          <w:b/>
          <w:bCs/>
          <w:sz w:val="28"/>
          <w:szCs w:val="24"/>
          <w:lang w:val="en-GB" w:bidi="ar-SA"/>
        </w:rPr>
        <w:t xml:space="preserve">            </w:t>
      </w:r>
      <w:r>
        <w:rPr>
          <w:rFonts w:hint="eastAsia" w:ascii="Times New Roman" w:hAnsi="Times New Roman" w:cs="Arial"/>
          <w:b/>
          <w:bCs/>
          <w:sz w:val="28"/>
          <w:szCs w:val="24"/>
          <w:lang w:val="en-GB" w:bidi="ar-SA"/>
        </w:rPr>
        <w:t>：</w:t>
      </w:r>
      <w:bookmarkStart w:id="0" w:name="_Hlk7606668"/>
      <w:r>
        <w:rPr>
          <w:rFonts w:ascii="Times New Roman" w:hAnsi="Times New Roman" w:cs="Arial"/>
          <w:b/>
          <w:bCs/>
          <w:sz w:val="28"/>
          <w:szCs w:val="24"/>
          <w:lang w:val="en-GB" w:bidi="ar-SA"/>
        </w:rPr>
        <w:t>|__</w:t>
      </w:r>
      <w:r>
        <w:rPr>
          <w:rFonts w:ascii="Times New Roman" w:hAnsi="Times New Roman" w:cs="Arial"/>
          <w:b/>
          <w:bCs/>
          <w:sz w:val="28"/>
          <w:szCs w:val="24"/>
          <w:vertAlign w:val="subscript"/>
          <w:lang w:val="en-GB" w:bidi="ar-SA"/>
        </w:rPr>
        <w:t>|</w:t>
      </w:r>
      <w:r>
        <w:rPr>
          <w:rFonts w:ascii="Times New Roman" w:hAnsi="Times New Roman" w:cs="Arial"/>
          <w:b/>
          <w:bCs/>
          <w:sz w:val="28"/>
          <w:szCs w:val="24"/>
          <w:lang w:val="en-GB" w:bidi="ar-SA"/>
        </w:rPr>
        <w:t>__|</w:t>
      </w:r>
      <w:r>
        <w:rPr>
          <w:rFonts w:hint="eastAsia" w:ascii="Times New Roman" w:hAnsi="Times New Roman" w:cs="Arial"/>
          <w:b/>
          <w:bCs/>
          <w:sz w:val="28"/>
          <w:szCs w:val="24"/>
          <w:lang w:val="en-GB" w:bidi="ar-SA"/>
        </w:rPr>
        <w:t>-</w:t>
      </w:r>
      <w:bookmarkEnd w:id="0"/>
      <w:r>
        <w:rPr>
          <w:rFonts w:ascii="Times New Roman" w:hAnsi="Times New Roman" w:cs="Arial"/>
          <w:b/>
          <w:bCs/>
          <w:sz w:val="28"/>
          <w:szCs w:val="24"/>
          <w:lang w:val="en-GB" w:bidi="ar-SA"/>
        </w:rPr>
        <w:t>|__</w:t>
      </w:r>
      <w:r>
        <w:rPr>
          <w:rFonts w:ascii="Times New Roman" w:hAnsi="Times New Roman" w:cs="Arial"/>
          <w:b/>
          <w:bCs/>
          <w:sz w:val="28"/>
          <w:szCs w:val="24"/>
          <w:vertAlign w:val="subscript"/>
          <w:lang w:val="en-GB" w:bidi="ar-SA"/>
        </w:rPr>
        <w:t>|</w:t>
      </w:r>
      <w:r>
        <w:rPr>
          <w:rFonts w:ascii="Times New Roman" w:hAnsi="Times New Roman" w:cs="Arial"/>
          <w:b/>
          <w:bCs/>
          <w:sz w:val="28"/>
          <w:szCs w:val="24"/>
          <w:lang w:val="en-GB" w:bidi="ar-SA"/>
        </w:rPr>
        <w:t>__</w:t>
      </w:r>
      <w:r>
        <w:rPr>
          <w:rFonts w:ascii="Times New Roman" w:hAnsi="Times New Roman" w:cs="Arial"/>
          <w:b/>
          <w:bCs/>
          <w:sz w:val="28"/>
          <w:szCs w:val="24"/>
          <w:vertAlign w:val="subscript"/>
          <w:lang w:val="en-GB" w:bidi="ar-SA"/>
        </w:rPr>
        <w:t>|</w:t>
      </w:r>
      <w:r>
        <w:rPr>
          <w:rFonts w:ascii="Times New Roman" w:hAnsi="Times New Roman" w:cs="Arial"/>
          <w:b/>
          <w:bCs/>
          <w:sz w:val="28"/>
          <w:szCs w:val="24"/>
          <w:lang w:val="en-GB" w:bidi="ar-SA"/>
        </w:rPr>
        <w:t>__|</w:t>
      </w:r>
    </w:p>
    <w:p>
      <w:pPr>
        <w:widowControl/>
        <w:suppressAutoHyphens/>
        <w:autoSpaceDE/>
        <w:autoSpaceDN/>
        <w:spacing w:line="360" w:lineRule="auto"/>
        <w:ind w:firstLine="2811" w:firstLineChars="1000"/>
        <w:rPr>
          <w:rFonts w:ascii="Times New Roman" w:hAnsi="Times New Roman" w:cs="Arial"/>
          <w:b/>
          <w:bCs/>
          <w:sz w:val="28"/>
          <w:szCs w:val="24"/>
          <w:u w:val="single"/>
          <w:lang w:val="en-US" w:bidi="ar-SA"/>
        </w:rPr>
      </w:pPr>
      <w:r>
        <w:rPr>
          <w:rFonts w:hint="eastAsia" w:ascii="Times New Roman" w:hAnsi="Times New Roman"/>
          <w:b/>
          <w:bCs/>
          <w:sz w:val="28"/>
          <w:szCs w:val="24"/>
          <w:lang w:val="en-US" w:bidi="ar-SA"/>
        </w:rPr>
        <w:t>研究者姓名（正楷）</w:t>
      </w:r>
      <w:r>
        <w:rPr>
          <w:rFonts w:hint="eastAsia" w:ascii="Times New Roman" w:hAnsi="Times New Roman"/>
          <w:b/>
          <w:bCs/>
          <w:sz w:val="28"/>
          <w:szCs w:val="24"/>
          <w:lang w:val="en-US" w:bidi="ar-SA"/>
        </w:rPr>
        <w:tab/>
      </w:r>
      <w:r>
        <w:rPr>
          <w:rFonts w:hint="eastAsia" w:ascii="Times New Roman" w:hAnsi="Times New Roman"/>
          <w:b/>
          <w:bCs/>
          <w:sz w:val="28"/>
          <w:szCs w:val="24"/>
          <w:lang w:val="en-US" w:bidi="ar-SA"/>
        </w:rPr>
        <w:t>：</w:t>
      </w:r>
      <w:r>
        <w:rPr>
          <w:rFonts w:ascii="Times New Roman" w:hAnsi="Times New Roman"/>
          <w:bCs/>
          <w:sz w:val="28"/>
          <w:szCs w:val="24"/>
          <w:u w:val="single"/>
          <w:lang w:val="en-US" w:bidi="ar-SA"/>
        </w:rPr>
        <w:t xml:space="preserve">   </w:t>
      </w:r>
      <w:r>
        <w:rPr>
          <w:rFonts w:hint="eastAsia" w:ascii="Times New Roman" w:hAnsi="Times New Roman"/>
          <w:bCs/>
          <w:sz w:val="28"/>
          <w:szCs w:val="24"/>
          <w:u w:val="single"/>
          <w:lang w:val="en-US" w:bidi="ar-SA"/>
        </w:rPr>
        <w:t xml:space="preserve"> </w:t>
      </w:r>
      <w:r>
        <w:rPr>
          <w:rFonts w:ascii="Times New Roman" w:hAnsi="Times New Roman"/>
          <w:bCs/>
          <w:sz w:val="28"/>
          <w:szCs w:val="24"/>
          <w:u w:val="single"/>
          <w:lang w:val="en-US" w:bidi="ar-SA"/>
        </w:rPr>
        <w:t xml:space="preserve">        </w:t>
      </w:r>
      <w:r>
        <w:rPr>
          <w:rFonts w:hint="eastAsia" w:ascii="Times New Roman" w:hAnsi="Times New Roman"/>
          <w:bCs/>
          <w:sz w:val="28"/>
          <w:szCs w:val="24"/>
          <w:u w:val="single"/>
          <w:lang w:val="en-US" w:bidi="ar-SA"/>
        </w:rPr>
        <w:t xml:space="preserve">  </w:t>
      </w:r>
      <w:r>
        <w:rPr>
          <w:rFonts w:ascii="Times New Roman" w:hAnsi="Times New Roman"/>
          <w:bCs/>
          <w:sz w:val="28"/>
          <w:szCs w:val="24"/>
          <w:u w:val="single"/>
          <w:lang w:val="en-US" w:bidi="ar-SA"/>
        </w:rPr>
        <w:t xml:space="preserve">  </w:t>
      </w:r>
      <w:r>
        <w:rPr>
          <w:rFonts w:ascii="Times New Roman" w:hAnsi="Times New Roman"/>
          <w:b/>
          <w:bCs/>
          <w:sz w:val="28"/>
          <w:szCs w:val="24"/>
          <w:u w:val="single"/>
          <w:lang w:val="en-US" w:bidi="ar-SA"/>
        </w:rPr>
        <w:t xml:space="preserve">   </w:t>
      </w:r>
    </w:p>
    <w:p>
      <w:pPr>
        <w:tabs>
          <w:tab w:val="center" w:pos="4246"/>
          <w:tab w:val="left" w:pos="676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>
      <w:pPr>
        <w:tabs>
          <w:tab w:val="center" w:pos="4246"/>
          <w:tab w:val="left" w:pos="6765"/>
        </w:tabs>
        <w:jc w:val="center"/>
        <w:rPr>
          <w:rFonts w:ascii="Times New Roman"/>
          <w:b/>
          <w:bCs/>
          <w:sz w:val="40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牵头单位：北京中医药大学</w:t>
      </w:r>
    </w:p>
    <w:p>
      <w:pPr>
        <w:pStyle w:val="26"/>
        <w:jc w:val="center"/>
        <w:rPr>
          <w:rFonts w:ascii="Times New Roman" w:eastAsia="宋体"/>
          <w:b/>
          <w:bCs/>
          <w:color w:val="auto"/>
          <w:sz w:val="40"/>
          <w:szCs w:val="28"/>
        </w:rPr>
      </w:pPr>
    </w:p>
    <w:p>
      <w:pPr>
        <w:widowControl/>
        <w:autoSpaceDE/>
        <w:autoSpaceDN/>
        <w:rPr>
          <w:rFonts w:hint="eastAsia" w:ascii="Times New Roman" w:eastAsia="宋体"/>
          <w:b/>
          <w:bCs/>
          <w:color w:val="auto"/>
          <w:sz w:val="40"/>
          <w:szCs w:val="28"/>
        </w:rPr>
      </w:pPr>
    </w:p>
    <w:p>
      <w:pPr>
        <w:pStyle w:val="26"/>
        <w:jc w:val="center"/>
        <w:rPr>
          <w:rFonts w:hint="eastAsia" w:ascii="Times New Roman" w:eastAsia="宋体"/>
          <w:b/>
          <w:bCs/>
          <w:color w:val="auto"/>
          <w:sz w:val="40"/>
          <w:szCs w:val="28"/>
        </w:rPr>
      </w:pPr>
    </w:p>
    <w:p>
      <w:pPr>
        <w:pStyle w:val="26"/>
        <w:jc w:val="center"/>
        <w:rPr>
          <w:rFonts w:hint="eastAsia" w:ascii="Times New Roman" w:eastAsia="宋体"/>
          <w:b/>
          <w:bCs/>
          <w:color w:val="auto"/>
          <w:sz w:val="40"/>
          <w:szCs w:val="28"/>
        </w:rPr>
      </w:pPr>
    </w:p>
    <w:p>
      <w:pPr>
        <w:pStyle w:val="26"/>
        <w:jc w:val="center"/>
        <w:rPr>
          <w:rFonts w:hint="eastAsia" w:ascii="Times New Roman" w:eastAsia="宋体"/>
          <w:b/>
          <w:bCs/>
          <w:color w:val="auto"/>
          <w:sz w:val="40"/>
          <w:szCs w:val="28"/>
        </w:rPr>
      </w:pPr>
    </w:p>
    <w:p>
      <w:pPr>
        <w:pStyle w:val="26"/>
        <w:jc w:val="both"/>
        <w:rPr>
          <w:rFonts w:hint="eastAsia" w:ascii="Times New Roman" w:eastAsia="宋体"/>
          <w:b/>
          <w:bCs/>
          <w:color w:val="auto"/>
          <w:sz w:val="40"/>
          <w:szCs w:val="28"/>
        </w:rPr>
      </w:pPr>
    </w:p>
    <w:p>
      <w:pPr>
        <w:pStyle w:val="26"/>
        <w:jc w:val="center"/>
        <w:rPr>
          <w:rFonts w:hint="eastAsia" w:ascii="Times New Roman" w:eastAsia="宋体"/>
          <w:b/>
          <w:bCs/>
          <w:color w:val="auto"/>
          <w:sz w:val="40"/>
          <w:szCs w:val="28"/>
        </w:rPr>
        <w:sectPr>
          <w:headerReference r:id="rId3" w:type="default"/>
          <w:headerReference r:id="rId4" w:type="even"/>
          <w:pgSz w:w="11910" w:h="16840"/>
          <w:pgMar w:top="1360" w:right="380" w:bottom="280" w:left="700" w:header="720" w:footer="720" w:gutter="0"/>
          <w:pgNumType w:fmt="decimal" w:start="1" w:chapStyle="1"/>
          <w:cols w:space="720" w:num="1"/>
        </w:sectPr>
      </w:pPr>
    </w:p>
    <w:p>
      <w:pPr>
        <w:pStyle w:val="26"/>
        <w:jc w:val="center"/>
        <w:rPr>
          <w:rFonts w:ascii="Times New Roman" w:eastAsia="宋体"/>
          <w:b/>
          <w:bCs/>
          <w:color w:val="auto"/>
          <w:sz w:val="40"/>
          <w:szCs w:val="28"/>
        </w:rPr>
      </w:pPr>
      <w:r>
        <w:rPr>
          <w:rFonts w:hint="eastAsia" w:ascii="Times New Roman" w:eastAsia="宋体"/>
          <w:b/>
          <w:bCs/>
          <w:color w:val="auto"/>
          <w:sz w:val="40"/>
          <w:szCs w:val="28"/>
        </w:rPr>
        <w:t>填写说明</w:t>
      </w:r>
    </w:p>
    <w:p>
      <w:pPr>
        <w:pStyle w:val="26"/>
        <w:tabs>
          <w:tab w:val="left" w:pos="930"/>
          <w:tab w:val="center" w:pos="4246"/>
        </w:tabs>
        <w:adjustRightInd/>
        <w:spacing w:line="120" w:lineRule="atLeast"/>
        <w:jc w:val="center"/>
        <w:rPr>
          <w:rFonts w:ascii="Times New Roman" w:eastAsia="宋体" w:cs="宋体"/>
          <w:b/>
          <w:bCs/>
          <w:color w:val="auto"/>
        </w:rPr>
      </w:pPr>
      <w:r>
        <w:rPr>
          <w:rFonts w:hint="eastAsia" w:ascii="Times New Roman" w:eastAsia="宋体" w:cs="宋体"/>
          <w:b/>
          <w:bCs/>
          <w:color w:val="auto"/>
        </w:rPr>
        <w:t>（</w:t>
      </w:r>
      <w:r>
        <w:rPr>
          <w:rFonts w:hint="eastAsia" w:ascii="Times New Roman" w:eastAsia="宋体" w:cs="宋体"/>
          <w:color w:val="auto"/>
        </w:rPr>
        <w:t>在正式填表前，请认真阅读下列填表说明</w:t>
      </w:r>
      <w:r>
        <w:rPr>
          <w:rFonts w:hint="eastAsia" w:ascii="Times New Roman" w:eastAsia="宋体" w:cs="宋体"/>
          <w:b/>
          <w:bCs/>
          <w:color w:val="auto"/>
        </w:rPr>
        <w:t>）</w:t>
      </w:r>
    </w:p>
    <w:p>
      <w:pPr>
        <w:pStyle w:val="26"/>
        <w:tabs>
          <w:tab w:val="left" w:pos="930"/>
          <w:tab w:val="center" w:pos="4246"/>
        </w:tabs>
        <w:adjustRightInd/>
        <w:spacing w:line="120" w:lineRule="atLeast"/>
        <w:jc w:val="center"/>
        <w:rPr>
          <w:rFonts w:ascii="Times New Roman" w:eastAsia="宋体"/>
          <w:b/>
          <w:bCs/>
          <w:color w:val="auto"/>
        </w:rPr>
      </w:pPr>
    </w:p>
    <w:p>
      <w:pPr>
        <w:pStyle w:val="23"/>
        <w:numPr>
          <w:ilvl w:val="0"/>
          <w:numId w:val="1"/>
        </w:numPr>
        <w:tabs>
          <w:tab w:val="left" w:pos="993"/>
        </w:tabs>
        <w:spacing w:line="360" w:lineRule="auto"/>
        <w:ind w:left="993" w:right="167" w:rightChars="76" w:hanging="426"/>
        <w:rPr>
          <w:rFonts w:ascii="Times New Roman" w:hAnsi="Times New Roman" w:cs="黑体"/>
          <w:bCs/>
          <w:sz w:val="24"/>
          <w:szCs w:val="24"/>
        </w:rPr>
      </w:pPr>
      <w:r>
        <w:rPr>
          <w:rFonts w:hint="eastAsia" w:ascii="Times New Roman" w:hAnsi="Times New Roman" w:cs="黑体"/>
          <w:bCs/>
          <w:sz w:val="24"/>
          <w:szCs w:val="24"/>
        </w:rPr>
        <w:t>此病例报告表须由专人接受培训后填写，并尽可能由同一人完成；封面、结束页的医生签名由负责该份病例的研究人员填写。</w:t>
      </w:r>
    </w:p>
    <w:p>
      <w:pPr>
        <w:pStyle w:val="23"/>
        <w:numPr>
          <w:ilvl w:val="0"/>
          <w:numId w:val="1"/>
        </w:numPr>
        <w:tabs>
          <w:tab w:val="left" w:pos="993"/>
        </w:tabs>
        <w:spacing w:line="360" w:lineRule="auto"/>
        <w:ind w:left="993" w:right="167" w:rightChars="76" w:hanging="426"/>
        <w:rPr>
          <w:rFonts w:ascii="Times New Roman" w:hAnsi="Times New Roman" w:cs="黑体"/>
          <w:bCs/>
          <w:sz w:val="24"/>
          <w:szCs w:val="24"/>
        </w:rPr>
      </w:pPr>
      <w:r>
        <w:rPr>
          <w:rFonts w:hint="eastAsia" w:ascii="Times New Roman" w:hAnsi="Times New Roman" w:cs="黑体"/>
          <w:bCs/>
          <w:sz w:val="24"/>
          <w:szCs w:val="24"/>
        </w:rPr>
        <w:t>表中凡有“□”的项目，请在符合的条目上划“</w:t>
      </w:r>
      <w:r>
        <w:rPr>
          <w:rFonts w:hint="eastAsia" w:ascii="Times New Roman" w:hAnsi="Times New Roman" w:cs="黑体"/>
          <w:bCs/>
          <w:sz w:val="24"/>
          <w:szCs w:val="24"/>
        </w:rPr>
        <w:fldChar w:fldCharType="begin"/>
      </w:r>
      <w:r>
        <w:rPr>
          <w:rFonts w:hint="eastAsia" w:ascii="Times New Roman" w:hAnsi="Times New Roman" w:cs="黑体"/>
          <w:bCs/>
          <w:sz w:val="24"/>
          <w:szCs w:val="24"/>
        </w:rPr>
        <w:instrText xml:space="preserve"> eq \o\ac(□,√)</w:instrText>
      </w:r>
      <w:r>
        <w:rPr>
          <w:rFonts w:hint="eastAsia" w:ascii="Times New Roman" w:hAnsi="Times New Roman" w:cs="黑体"/>
          <w:bCs/>
          <w:sz w:val="24"/>
          <w:szCs w:val="24"/>
        </w:rPr>
        <w:fldChar w:fldCharType="end"/>
      </w:r>
      <w:r>
        <w:rPr>
          <w:rFonts w:hint="eastAsia" w:ascii="Times New Roman" w:hAnsi="Times New Roman" w:cs="黑体"/>
          <w:bCs/>
          <w:sz w:val="24"/>
          <w:szCs w:val="24"/>
        </w:rPr>
        <w:t xml:space="preserve">”；需填写分值等内容的项目，请按要求填写清楚，不得空项。 </w:t>
      </w:r>
    </w:p>
    <w:p>
      <w:pPr>
        <w:pStyle w:val="23"/>
        <w:numPr>
          <w:ilvl w:val="0"/>
          <w:numId w:val="1"/>
        </w:numPr>
        <w:tabs>
          <w:tab w:val="left" w:pos="993"/>
        </w:tabs>
        <w:spacing w:line="360" w:lineRule="auto"/>
        <w:ind w:left="993" w:right="167" w:rightChars="76" w:hanging="426"/>
        <w:rPr>
          <w:rFonts w:ascii="Times New Roman" w:hAnsi="Times New Roman" w:cs="黑体"/>
          <w:bCs/>
          <w:sz w:val="24"/>
          <w:szCs w:val="24"/>
        </w:rPr>
      </w:pPr>
      <w:r>
        <w:rPr>
          <w:rFonts w:hint="eastAsia" w:ascii="Times New Roman" w:hAnsi="Times New Roman" w:cs="黑体"/>
          <w:bCs/>
          <w:sz w:val="24"/>
          <w:szCs w:val="24"/>
        </w:rPr>
        <w:t xml:space="preserve">填写病例报告表一律使用钢笔或签字笔，填写数据务必准确、清晰，数据禁止擦除或涂抹，如有错误发生，可在错误处上方书写正确值，将错误值划上“—”， 修改者签名并加注日期，必要时说明理由。举例：  </w:t>
      </w:r>
      <w:r>
        <w:rPr>
          <w:rFonts w:ascii="Times New Roman" w:hAnsi="Times New Roman" w:cs="黑体"/>
          <w:bCs/>
          <w:strike/>
          <w:sz w:val="24"/>
          <w:szCs w:val="24"/>
        </w:rPr>
        <w:t>99.6</w:t>
      </w:r>
      <w:r>
        <w:rPr>
          <w:rFonts w:hint="eastAsia" w:ascii="Times New Roman" w:hAnsi="Times New Roman" w:cs="黑体"/>
          <w:bCs/>
          <w:sz w:val="24"/>
          <w:szCs w:val="24"/>
        </w:rPr>
        <w:t xml:space="preserve">  90.6  王二19.07.10。 </w:t>
      </w:r>
    </w:p>
    <w:p>
      <w:pPr>
        <w:pStyle w:val="23"/>
        <w:numPr>
          <w:ilvl w:val="0"/>
          <w:numId w:val="1"/>
        </w:numPr>
        <w:tabs>
          <w:tab w:val="left" w:pos="993"/>
        </w:tabs>
        <w:spacing w:line="360" w:lineRule="auto"/>
        <w:ind w:left="993" w:right="167" w:rightChars="76" w:hanging="426"/>
        <w:rPr>
          <w:rFonts w:ascii="Times New Roman" w:hAnsi="Times New Roman" w:cs="黑体"/>
          <w:bCs/>
          <w:sz w:val="24"/>
          <w:szCs w:val="24"/>
        </w:rPr>
      </w:pPr>
      <w:r>
        <w:rPr>
          <w:rFonts w:hint="eastAsia" w:ascii="Times New Roman" w:hAnsi="Times New Roman" w:cs="黑体"/>
          <w:bCs/>
          <w:sz w:val="24"/>
          <w:szCs w:val="24"/>
        </w:rPr>
        <w:t>患者姓名一律以拼音缩写，填写大写字母，四格填满。两字姓名者填写两字拼音前两字母；三字姓名者填写三字首字母及第三字第二字母；四字姓名者，填写每字拼音的第一个字母。举例：</w:t>
      </w:r>
    </w:p>
    <w:p>
      <w:pPr>
        <w:pStyle w:val="23"/>
        <w:numPr>
          <w:ilvl w:val="255"/>
          <w:numId w:val="0"/>
        </w:numPr>
        <w:tabs>
          <w:tab w:val="left" w:pos="1713"/>
        </w:tabs>
        <w:spacing w:line="360" w:lineRule="auto"/>
        <w:ind w:left="1232" w:right="1032"/>
        <w:jc w:val="both"/>
        <w:rPr>
          <w:rFonts w:ascii="Times New Roman" w:hAnsi="Times New Roman" w:cs="黑体"/>
          <w:bCs/>
          <w:sz w:val="24"/>
          <w:szCs w:val="24"/>
        </w:rPr>
      </w:pPr>
      <w:r>
        <w:rPr>
          <w:rFonts w:ascii="Times New Roman" w:hAnsi="Times New Roman" w:cs="黑体"/>
          <w:bCs/>
          <w:sz w:val="24"/>
          <w:szCs w:val="24"/>
          <w:lang w:val="en-US" w:bidi="ar-SA"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1613535</wp:posOffset>
                </wp:positionH>
                <wp:positionV relativeFrom="paragraph">
                  <wp:posOffset>52705</wp:posOffset>
                </wp:positionV>
                <wp:extent cx="4699000" cy="346075"/>
                <wp:effectExtent l="0" t="0" r="0" b="0"/>
                <wp:wrapNone/>
                <wp:docPr id="1026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0" cy="346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2"/>
                              <w:tblW w:w="7382" w:type="dxa"/>
                              <w:tblInd w:w="18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577"/>
                              <w:gridCol w:w="336"/>
                              <w:gridCol w:w="331"/>
                              <w:gridCol w:w="334"/>
                              <w:gridCol w:w="333"/>
                              <w:gridCol w:w="1274"/>
                              <w:gridCol w:w="328"/>
                              <w:gridCol w:w="328"/>
                              <w:gridCol w:w="328"/>
                              <w:gridCol w:w="328"/>
                              <w:gridCol w:w="1569"/>
                              <w:gridCol w:w="328"/>
                              <w:gridCol w:w="329"/>
                              <w:gridCol w:w="328"/>
                              <w:gridCol w:w="331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79" w:hRule="atLeast"/>
                              </w:trPr>
                              <w:tc>
                                <w:tcPr>
                                  <w:tcW w:w="57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24"/>
                                    <w:spacing w:before="68"/>
                                    <w:ind w:left="2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张红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24"/>
                                    <w:spacing w:before="86"/>
                                    <w:ind w:left="103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>
                                  <w:pPr>
                                    <w:pStyle w:val="24"/>
                                    <w:spacing w:before="86"/>
                                    <w:ind w:left="100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>
                                  <w:pPr>
                                    <w:pStyle w:val="24"/>
                                    <w:spacing w:before="86"/>
                                    <w:ind w:left="103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>
                                  <w:pPr>
                                    <w:pStyle w:val="24"/>
                                    <w:spacing w:before="86"/>
                                    <w:ind w:left="103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24"/>
                                    <w:spacing w:before="68"/>
                                    <w:ind w:left="44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李淑明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>
                                  <w:pPr>
                                    <w:pStyle w:val="24"/>
                                    <w:spacing w:before="86"/>
                                    <w:ind w:left="104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>
                                  <w:pPr>
                                    <w:pStyle w:val="24"/>
                                    <w:spacing w:before="86"/>
                                    <w:ind w:left="105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99"/>
                                      <w:sz w:val="24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>
                                  <w:pPr>
                                    <w:pStyle w:val="24"/>
                                    <w:spacing w:before="86"/>
                                    <w:ind w:left="106" w:right="-29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>
                                  <w:pPr>
                                    <w:pStyle w:val="24"/>
                                    <w:spacing w:before="86"/>
                                    <w:ind w:left="0" w:right="8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99"/>
                                      <w:sz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24"/>
                                    <w:spacing w:before="68"/>
                                    <w:ind w:left="48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欧阳小惠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>
                                  <w:pPr>
                                    <w:pStyle w:val="24"/>
                                    <w:spacing w:before="86"/>
                                    <w:ind w:left="108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>
                                  <w:pPr>
                                    <w:pStyle w:val="24"/>
                                    <w:spacing w:before="86"/>
                                    <w:ind w:left="109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99"/>
                                      <w:sz w:val="24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>
                                  <w:pPr>
                                    <w:pStyle w:val="24"/>
                                    <w:spacing w:before="86"/>
                                    <w:ind w:left="109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99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tcBorders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pStyle w:val="24"/>
                                    <w:spacing w:before="86"/>
                                    <w:ind w:left="110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6"/>
                            </w:pP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7" o:spid="_x0000_s1026" o:spt="1" style="position:absolute;left:0pt;margin-left:127.05pt;margin-top:4.15pt;height:27.25pt;width:370pt;mso-position-horizontal-relative:page;z-index:251653120;mso-width-relative:page;mso-height-relative:page;" filled="f" stroked="f" coordsize="21600,21600" o:gfxdata="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LgCRVXYAAAACAEAAA8A&#10;AAAAAAAAAQAgAAAAIgAAAGRycy9kb3ducmV2LnhtbFBLAQIUABQAAAAIAIdO4kCa53Y4pQEAACw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2"/>
                        <w:tblW w:w="7382" w:type="dxa"/>
                        <w:tblInd w:w="18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577"/>
                        <w:gridCol w:w="336"/>
                        <w:gridCol w:w="331"/>
                        <w:gridCol w:w="334"/>
                        <w:gridCol w:w="333"/>
                        <w:gridCol w:w="1274"/>
                        <w:gridCol w:w="328"/>
                        <w:gridCol w:w="328"/>
                        <w:gridCol w:w="328"/>
                        <w:gridCol w:w="328"/>
                        <w:gridCol w:w="1569"/>
                        <w:gridCol w:w="328"/>
                        <w:gridCol w:w="329"/>
                        <w:gridCol w:w="328"/>
                        <w:gridCol w:w="331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79" w:hRule="atLeast"/>
                        </w:trPr>
                        <w:tc>
                          <w:tcPr>
                            <w:tcW w:w="57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24"/>
                              <w:spacing w:before="68"/>
                              <w:ind w:left="2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张红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24"/>
                              <w:spacing w:before="86"/>
                              <w:ind w:left="103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>
                            <w:pPr>
                              <w:pStyle w:val="24"/>
                              <w:spacing w:before="86"/>
                              <w:ind w:left="10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34" w:type="dxa"/>
                          </w:tcPr>
                          <w:p>
                            <w:pPr>
                              <w:pStyle w:val="24"/>
                              <w:spacing w:before="86"/>
                              <w:ind w:left="103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>
                            <w:pPr>
                              <w:pStyle w:val="24"/>
                              <w:spacing w:before="86"/>
                              <w:ind w:left="103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24"/>
                              <w:spacing w:before="68"/>
                              <w:ind w:left="44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李淑明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>
                            <w:pPr>
                              <w:pStyle w:val="24"/>
                              <w:spacing w:before="86"/>
                              <w:ind w:left="104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>
                            <w:pPr>
                              <w:pStyle w:val="24"/>
                              <w:spacing w:before="86"/>
                              <w:ind w:left="105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99"/>
                                <w:sz w:val="24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>
                            <w:pPr>
                              <w:pStyle w:val="24"/>
                              <w:spacing w:before="86"/>
                              <w:ind w:left="106" w:right="-29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>
                            <w:pPr>
                              <w:pStyle w:val="24"/>
                              <w:spacing w:before="86"/>
                              <w:ind w:left="0" w:right="8"/>
                              <w:jc w:val="center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99"/>
                                <w:sz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5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24"/>
                              <w:spacing w:before="68"/>
                              <w:ind w:left="48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欧阳小惠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>
                            <w:pPr>
                              <w:pStyle w:val="24"/>
                              <w:spacing w:before="86"/>
                              <w:ind w:left="108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>
                            <w:pPr>
                              <w:pStyle w:val="24"/>
                              <w:spacing w:before="86"/>
                              <w:ind w:left="109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99"/>
                                <w:sz w:val="24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28" w:type="dxa"/>
                          </w:tcPr>
                          <w:p>
                            <w:pPr>
                              <w:pStyle w:val="24"/>
                              <w:spacing w:before="86"/>
                              <w:ind w:left="109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99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31" w:type="dxa"/>
                            <w:tcBorders>
                              <w:right w:val="single" w:color="auto" w:sz="4" w:space="0"/>
                            </w:tcBorders>
                          </w:tcPr>
                          <w:p>
                            <w:pPr>
                              <w:pStyle w:val="24"/>
                              <w:spacing w:before="86"/>
                              <w:ind w:left="11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H</w:t>
                            </w:r>
                          </w:p>
                        </w:tc>
                      </w:tr>
                    </w:tbl>
                    <w:p>
                      <w:pPr>
                        <w:pStyle w:val="6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spacing w:line="360" w:lineRule="auto"/>
        <w:rPr>
          <w:rFonts w:ascii="Times New Roman" w:hAnsi="Times New Roman" w:cs="黑体"/>
          <w:bCs/>
        </w:rPr>
      </w:pPr>
    </w:p>
    <w:p>
      <w:pPr>
        <w:pStyle w:val="23"/>
        <w:numPr>
          <w:ilvl w:val="0"/>
          <w:numId w:val="1"/>
        </w:numPr>
        <w:tabs>
          <w:tab w:val="left" w:pos="993"/>
        </w:tabs>
        <w:spacing w:line="360" w:lineRule="auto"/>
        <w:ind w:left="993" w:right="167" w:rightChars="76" w:hanging="426"/>
        <w:rPr>
          <w:rFonts w:ascii="Times New Roman" w:hAnsi="Times New Roman" w:cs="黑体"/>
          <w:bCs/>
          <w:sz w:val="24"/>
          <w:szCs w:val="24"/>
        </w:rPr>
      </w:pPr>
      <w:r>
        <w:rPr>
          <w:rFonts w:hint="eastAsia" w:ascii="Times New Roman" w:hAnsi="Times New Roman" w:cs="黑体"/>
          <w:bCs/>
          <w:sz w:val="24"/>
          <w:szCs w:val="24"/>
        </w:rPr>
        <w:t>检查项目如有则必须填写，未查填写“ND”；数据不详/未知的，请填写“UK”；选项不适用时请填写“NA”。</w:t>
      </w:r>
    </w:p>
    <w:p>
      <w:pPr>
        <w:pStyle w:val="23"/>
        <w:numPr>
          <w:ilvl w:val="0"/>
          <w:numId w:val="1"/>
        </w:numPr>
        <w:tabs>
          <w:tab w:val="left" w:pos="993"/>
        </w:tabs>
        <w:spacing w:line="360" w:lineRule="auto"/>
        <w:ind w:left="993" w:right="167" w:rightChars="76" w:hanging="426"/>
        <w:rPr>
          <w:rFonts w:ascii="Times New Roman" w:hAnsi="Times New Roman" w:cs="黑体"/>
          <w:bCs/>
          <w:sz w:val="24"/>
          <w:szCs w:val="24"/>
        </w:rPr>
      </w:pPr>
      <w:r>
        <w:rPr>
          <w:rFonts w:hint="eastAsia" w:ascii="Times New Roman" w:hAnsi="Times New Roman" w:cs="黑体"/>
          <w:bCs/>
          <w:sz w:val="24"/>
          <w:szCs w:val="24"/>
        </w:rPr>
        <w:t>病例报告表的每页均须填写病</w:t>
      </w:r>
      <w:r>
        <w:rPr>
          <w:rFonts w:hint="eastAsia" w:ascii="Times New Roman" w:hAnsi="Times New Roman" w:cs="黑体"/>
          <w:bCs/>
          <w:sz w:val="24"/>
          <w:szCs w:val="24"/>
          <w:lang w:val="en-US"/>
        </w:rPr>
        <w:t>例</w:t>
      </w:r>
      <w:r>
        <w:rPr>
          <w:rFonts w:hint="eastAsia" w:ascii="Times New Roman" w:hAnsi="Times New Roman" w:cs="黑体"/>
          <w:bCs/>
          <w:sz w:val="24"/>
          <w:szCs w:val="24"/>
        </w:rPr>
        <w:t>号、患者姓名缩写，医师必须签署姓名和日期。</w:t>
      </w:r>
    </w:p>
    <w:p>
      <w:pPr>
        <w:pStyle w:val="23"/>
        <w:numPr>
          <w:ilvl w:val="0"/>
          <w:numId w:val="1"/>
        </w:numPr>
        <w:tabs>
          <w:tab w:val="left" w:pos="993"/>
        </w:tabs>
        <w:spacing w:line="360" w:lineRule="auto"/>
        <w:ind w:left="993" w:right="167" w:rightChars="76" w:hanging="426"/>
        <w:rPr>
          <w:rFonts w:ascii="Times New Roman" w:hAnsi="Times New Roman" w:cs="黑体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  <w:lang w:val="en-US"/>
        </w:rPr>
        <w:t>病历记录页</w:t>
      </w:r>
      <w:r>
        <w:rPr>
          <w:rFonts w:hint="eastAsia" w:ascii="Times New Roman" w:hAnsi="Times New Roman" w:cs="黑体"/>
          <w:bCs/>
          <w:sz w:val="24"/>
          <w:szCs w:val="24"/>
        </w:rPr>
        <w:t>供填写</w:t>
      </w:r>
      <w:r>
        <w:rPr>
          <w:rFonts w:ascii="Times New Roman" w:hAnsi="Times New Roman" w:cs="黑体"/>
          <w:bCs/>
          <w:sz w:val="24"/>
          <w:szCs w:val="24"/>
        </w:rPr>
        <w:t>CRF 中备选项目无法说明的特殊情况</w:t>
      </w:r>
      <w:r>
        <w:rPr>
          <w:rFonts w:hint="eastAsia" w:ascii="Times New Roman" w:hAnsi="Times New Roman" w:cs="黑体"/>
          <w:bCs/>
          <w:sz w:val="24"/>
          <w:szCs w:val="24"/>
        </w:rPr>
        <w:t>。</w:t>
      </w:r>
    </w:p>
    <w:p>
      <w:pPr>
        <w:tabs>
          <w:tab w:val="left" w:pos="993"/>
        </w:tabs>
        <w:spacing w:line="360" w:lineRule="auto"/>
        <w:ind w:left="993" w:right="167" w:rightChars="76"/>
        <w:rPr>
          <w:rFonts w:ascii="Times New Roman" w:hAnsi="Times New Roman" w:cs="黑体"/>
          <w:bCs/>
          <w:sz w:val="24"/>
          <w:szCs w:val="24"/>
        </w:rPr>
      </w:pPr>
    </w:p>
    <w:p>
      <w:pPr>
        <w:tabs>
          <w:tab w:val="left" w:pos="993"/>
        </w:tabs>
        <w:spacing w:line="360" w:lineRule="auto"/>
        <w:ind w:right="167" w:rightChars="76"/>
        <w:rPr>
          <w:rFonts w:ascii="Times New Roman" w:hAnsi="Times New Roman" w:cs="黑体"/>
          <w:bCs/>
          <w:sz w:val="24"/>
          <w:szCs w:val="24"/>
        </w:rPr>
        <w:sectPr>
          <w:footerReference r:id="rId5" w:type="default"/>
          <w:pgSz w:w="11910" w:h="16840"/>
          <w:pgMar w:top="1360" w:right="380" w:bottom="280" w:left="700" w:header="720" w:footer="720" w:gutter="0"/>
          <w:pgNumType w:fmt="decimal" w:start="1" w:chapStyle="1"/>
          <w:cols w:space="720" w:num="1"/>
        </w:sectPr>
      </w:pPr>
    </w:p>
    <w:p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研究实施流程</w:t>
      </w:r>
    </w:p>
    <w:tbl>
      <w:tblPr>
        <w:tblStyle w:val="12"/>
        <w:tblpPr w:leftFromText="180" w:rightFromText="180" w:vertAnchor="text" w:tblpXSpec="center" w:tblpY="1"/>
        <w:tblOverlap w:val="never"/>
        <w:tblW w:w="9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8"/>
        <w:gridCol w:w="1268"/>
        <w:gridCol w:w="1269"/>
        <w:gridCol w:w="7"/>
        <w:gridCol w:w="1262"/>
        <w:gridCol w:w="10"/>
        <w:gridCol w:w="126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3108" w:type="dxa"/>
            <w:tcBorders>
              <w:left w:val="single" w:color="auto" w:sz="12" w:space="0"/>
            </w:tcBorders>
            <w:shd w:val="clear" w:color="auto" w:fill="D8D8D8"/>
            <w:vAlign w:val="center"/>
          </w:tcPr>
          <w:p>
            <w:pPr>
              <w:spacing w:line="276" w:lineRule="auto"/>
              <w:ind w:firstLine="282" w:firstLineChars="117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color w:val="000000"/>
                <w:sz w:val="24"/>
                <w:szCs w:val="24"/>
              </w:rPr>
              <w:t>阶段</w:t>
            </w:r>
          </w:p>
        </w:tc>
        <w:tc>
          <w:tcPr>
            <w:tcW w:w="3816" w:type="dxa"/>
            <w:gridSpan w:val="5"/>
            <w:shd w:val="clear" w:color="auto" w:fill="D8D8D8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b/>
                <w:color w:val="000000"/>
                <w:sz w:val="24"/>
                <w:szCs w:val="24"/>
              </w:rPr>
              <w:t>诊次</w:t>
            </w:r>
          </w:p>
        </w:tc>
        <w:tc>
          <w:tcPr>
            <w:tcW w:w="2532" w:type="dxa"/>
            <w:gridSpan w:val="2"/>
            <w:shd w:val="clear" w:color="auto" w:fill="D8D8D8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b/>
                <w:color w:val="000000"/>
                <w:sz w:val="24"/>
                <w:szCs w:val="24"/>
              </w:rPr>
              <w:t>随访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3108" w:type="dxa"/>
            <w:tcBorders>
              <w:left w:val="single" w:color="auto" w:sz="12" w:space="0"/>
            </w:tcBorders>
            <w:vAlign w:val="center"/>
          </w:tcPr>
          <w:p>
            <w:pPr>
              <w:spacing w:line="276" w:lineRule="auto"/>
              <w:ind w:firstLine="236" w:firstLineChars="98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color w:val="000000"/>
                <w:sz w:val="24"/>
                <w:szCs w:val="24"/>
              </w:rPr>
              <w:t>访视</w:t>
            </w:r>
          </w:p>
        </w:tc>
        <w:tc>
          <w:tcPr>
            <w:tcW w:w="1268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b/>
                <w:bCs/>
                <w:color w:val="000000"/>
                <w:sz w:val="24"/>
                <w:szCs w:val="24"/>
              </w:rPr>
              <w:t>首诊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b/>
                <w:bCs/>
                <w:color w:val="000000"/>
                <w:sz w:val="24"/>
                <w:szCs w:val="24"/>
              </w:rPr>
              <w:t>二诊</w:t>
            </w:r>
          </w:p>
        </w:tc>
        <w:tc>
          <w:tcPr>
            <w:tcW w:w="1272" w:type="dxa"/>
            <w:gridSpan w:val="2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b/>
                <w:bCs/>
                <w:color w:val="000000"/>
                <w:sz w:val="24"/>
                <w:szCs w:val="24"/>
              </w:rPr>
              <w:t>三诊</w:t>
            </w:r>
          </w:p>
        </w:tc>
        <w:tc>
          <w:tcPr>
            <w:tcW w:w="126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b/>
                <w:bCs/>
                <w:color w:val="000000"/>
                <w:sz w:val="24"/>
                <w:szCs w:val="24"/>
              </w:rPr>
              <w:t>随访</w:t>
            </w:r>
            <w:r>
              <w:rPr>
                <w:rFonts w:ascii="Times New Roman" w:hAnsi="Times New Roman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0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b/>
                <w:bCs/>
                <w:color w:val="000000"/>
                <w:sz w:val="24"/>
                <w:szCs w:val="24"/>
              </w:rPr>
              <w:t>随访</w:t>
            </w:r>
            <w:r>
              <w:rPr>
                <w:rFonts w:ascii="Times New Roman" w:hAnsi="Times New Roman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3108" w:type="dxa"/>
            <w:tcBorders>
              <w:left w:val="single" w:color="auto" w:sz="12" w:space="0"/>
            </w:tcBorders>
            <w:vAlign w:val="center"/>
          </w:tcPr>
          <w:p>
            <w:pPr>
              <w:spacing w:line="276" w:lineRule="auto"/>
              <w:ind w:firstLine="235" w:firstLineChars="9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时间</w:t>
            </w:r>
          </w:p>
        </w:tc>
        <w:tc>
          <w:tcPr>
            <w:tcW w:w="1268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</w:pPr>
            <w:r>
              <w:rPr>
                <w:rFonts w:hint="eastAsia" w:ascii="Times New Roman" w:hAnsi="Times New Roman"/>
                <w:szCs w:val="24"/>
              </w:rPr>
              <w:t>入组当天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sz w:val="24"/>
                <w:szCs w:val="24"/>
              </w:rPr>
              <w:t>二诊时</w:t>
            </w:r>
          </w:p>
        </w:tc>
        <w:tc>
          <w:tcPr>
            <w:tcW w:w="1272" w:type="dxa"/>
            <w:gridSpan w:val="2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sz w:val="24"/>
                <w:szCs w:val="24"/>
              </w:rPr>
              <w:t>三诊时</w:t>
            </w:r>
          </w:p>
        </w:tc>
        <w:tc>
          <w:tcPr>
            <w:tcW w:w="126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  <w:szCs w:val="24"/>
              </w:rPr>
              <w:t>三诊后</w:t>
            </w:r>
          </w:p>
        </w:tc>
        <w:tc>
          <w:tcPr>
            <w:tcW w:w="1270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  <w:szCs w:val="24"/>
              </w:rPr>
              <w:t>随访1后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08" w:type="dxa"/>
            <w:tcBorders>
              <w:left w:val="single" w:color="auto" w:sz="12" w:space="0"/>
            </w:tcBorders>
            <w:vAlign w:val="center"/>
          </w:tcPr>
          <w:p>
            <w:pPr>
              <w:adjustRightInd w:val="0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诊断、</w:t>
            </w:r>
            <w:r>
              <w:rPr>
                <w:rFonts w:hint="eastAsia" w:ascii="Times New Roman" w:hAnsi="Times New Roman"/>
                <w:sz w:val="24"/>
                <w:szCs w:val="24"/>
              </w:rPr>
              <w:t>纳入和排除诊断</w:t>
            </w:r>
          </w:p>
        </w:tc>
        <w:tc>
          <w:tcPr>
            <w:tcW w:w="1268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08" w:type="dxa"/>
            <w:tcBorders>
              <w:left w:val="single" w:color="auto" w:sz="12" w:space="0"/>
            </w:tcBorders>
            <w:vAlign w:val="center"/>
          </w:tcPr>
          <w:p>
            <w:pPr>
              <w:adjustRightInd w:val="0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基本信息、病史</w:t>
            </w:r>
          </w:p>
        </w:tc>
        <w:tc>
          <w:tcPr>
            <w:tcW w:w="1268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3108" w:type="dxa"/>
            <w:tcBorders>
              <w:left w:val="single" w:color="auto" w:sz="12" w:space="0"/>
            </w:tcBorders>
            <w:vAlign w:val="center"/>
          </w:tcPr>
          <w:p>
            <w:pPr>
              <w:adjustRightInd w:val="0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签署知情同意书</w:t>
            </w:r>
          </w:p>
        </w:tc>
        <w:tc>
          <w:tcPr>
            <w:tcW w:w="1268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9456" w:type="dxa"/>
            <w:gridSpan w:val="8"/>
            <w:tcBorders>
              <w:left w:val="single" w:color="auto" w:sz="12" w:space="0"/>
            </w:tcBorders>
            <w:shd w:val="clear" w:color="auto" w:fill="D9D9D9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 w:val="24"/>
                <w:szCs w:val="24"/>
              </w:rPr>
              <w:t>名老中医辨证诊疗措施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108" w:type="dxa"/>
            <w:tcBorders>
              <w:left w:val="single" w:color="auto" w:sz="12" w:space="0"/>
            </w:tcBorders>
            <w:vAlign w:val="center"/>
          </w:tcPr>
          <w:p>
            <w:pPr>
              <w:adjustRightInd w:val="0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四诊信息</w:t>
            </w:r>
          </w:p>
        </w:tc>
        <w:tc>
          <w:tcPr>
            <w:tcW w:w="1268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72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6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7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108" w:type="dxa"/>
            <w:tcBorders>
              <w:left w:val="single" w:color="auto" w:sz="12" w:space="0"/>
            </w:tcBorders>
            <w:vAlign w:val="center"/>
          </w:tcPr>
          <w:p>
            <w:pPr>
              <w:adjustRightInd w:val="0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中医证候诊断</w:t>
            </w:r>
          </w:p>
        </w:tc>
        <w:tc>
          <w:tcPr>
            <w:tcW w:w="1268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72" w:type="dxa"/>
            <w:gridSpan w:val="2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6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7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3108" w:type="dxa"/>
            <w:tcBorders>
              <w:left w:val="single" w:color="auto" w:sz="12" w:space="0"/>
            </w:tcBorders>
            <w:vAlign w:val="center"/>
          </w:tcPr>
          <w:p>
            <w:pPr>
              <w:adjustRightInd w:val="0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处方信息</w:t>
            </w:r>
          </w:p>
        </w:tc>
        <w:tc>
          <w:tcPr>
            <w:tcW w:w="1268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72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6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7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3108" w:type="dxa"/>
            <w:tcBorders>
              <w:left w:val="single" w:color="auto" w:sz="12" w:space="0"/>
            </w:tcBorders>
            <w:vAlign w:val="center"/>
          </w:tcPr>
          <w:p>
            <w:pPr>
              <w:adjustRightInd w:val="0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名老中医/弟子点评录音</w:t>
            </w:r>
          </w:p>
        </w:tc>
        <w:tc>
          <w:tcPr>
            <w:tcW w:w="1268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72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6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7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9456" w:type="dxa"/>
            <w:gridSpan w:val="8"/>
            <w:tcBorders>
              <w:left w:val="single" w:color="auto" w:sz="12" w:space="0"/>
            </w:tcBorders>
            <w:shd w:val="clear" w:color="auto" w:fill="D9D9D9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 w:val="24"/>
                <w:szCs w:val="24"/>
              </w:rPr>
              <w:t>图像采集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108" w:type="dxa"/>
            <w:tcBorders>
              <w:left w:val="single" w:color="auto" w:sz="12" w:space="0"/>
            </w:tcBorders>
            <w:vAlign w:val="center"/>
          </w:tcPr>
          <w:p>
            <w:pPr>
              <w:adjustRightInd w:val="0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舌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象</w:t>
            </w:r>
            <w:r>
              <w:rPr>
                <w:rFonts w:hint="eastAsia" w:ascii="Times New Roman" w:hAnsi="Times New Roman"/>
                <w:sz w:val="24"/>
                <w:szCs w:val="24"/>
              </w:rPr>
              <w:t>照片采集</w:t>
            </w:r>
          </w:p>
        </w:tc>
        <w:tc>
          <w:tcPr>
            <w:tcW w:w="1268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6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72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7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108" w:type="dxa"/>
            <w:tcBorders>
              <w:left w:val="single" w:color="auto" w:sz="12" w:space="0"/>
            </w:tcBorders>
            <w:vAlign w:val="center"/>
          </w:tcPr>
          <w:p>
            <w:pPr>
              <w:adjustRightInd w:val="0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实验室检查信息</w:t>
            </w:r>
          </w:p>
        </w:tc>
        <w:tc>
          <w:tcPr>
            <w:tcW w:w="1268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69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72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7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108" w:type="dxa"/>
            <w:tcBorders>
              <w:left w:val="single" w:color="auto" w:sz="12" w:space="0"/>
            </w:tcBorders>
            <w:vAlign w:val="center"/>
          </w:tcPr>
          <w:p>
            <w:pPr>
              <w:adjustRightInd w:val="0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院外合并治疗情况</w:t>
            </w:r>
          </w:p>
        </w:tc>
        <w:tc>
          <w:tcPr>
            <w:tcW w:w="1268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69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72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7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9456" w:type="dxa"/>
            <w:gridSpan w:val="8"/>
            <w:tcBorders>
              <w:left w:val="single" w:color="auto" w:sz="12" w:space="0"/>
            </w:tcBorders>
            <w:shd w:val="clear" w:color="auto" w:fill="D9D9D9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 w:val="24"/>
                <w:szCs w:val="24"/>
              </w:rPr>
              <w:t>疗效评价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08" w:type="dxa"/>
            <w:tcBorders>
              <w:left w:val="single" w:color="auto" w:sz="12" w:space="0"/>
            </w:tcBorders>
            <w:vAlign w:val="center"/>
          </w:tcPr>
          <w:p>
            <w:pPr>
              <w:adjustRightInd w:val="0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MYMOP</w:t>
            </w:r>
          </w:p>
        </w:tc>
        <w:tc>
          <w:tcPr>
            <w:tcW w:w="1268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72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6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7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08" w:type="dxa"/>
            <w:tcBorders>
              <w:left w:val="single" w:color="auto" w:sz="12" w:space="0"/>
            </w:tcBorders>
            <w:vAlign w:val="center"/>
          </w:tcPr>
          <w:p>
            <w:pPr>
              <w:adjustRightInd w:val="0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SF-36</w:t>
            </w:r>
          </w:p>
        </w:tc>
        <w:tc>
          <w:tcPr>
            <w:tcW w:w="1268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6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27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08" w:type="dxa"/>
            <w:tcBorders>
              <w:left w:val="single" w:color="auto" w:sz="12" w:space="0"/>
            </w:tcBorders>
            <w:vAlign w:val="center"/>
          </w:tcPr>
          <w:p>
            <w:pPr>
              <w:adjustRightInd w:val="0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SAS/SDS</w:t>
            </w:r>
          </w:p>
        </w:tc>
        <w:tc>
          <w:tcPr>
            <w:tcW w:w="1268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>选填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2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>选填</w:t>
            </w:r>
          </w:p>
        </w:tc>
        <w:tc>
          <w:tcPr>
            <w:tcW w:w="1262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>选填</w:t>
            </w:r>
          </w:p>
        </w:tc>
        <w:tc>
          <w:tcPr>
            <w:tcW w:w="127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56" w:type="dxa"/>
            <w:gridSpan w:val="8"/>
            <w:tcBorders>
              <w:left w:val="single" w:color="auto" w:sz="12" w:space="0"/>
            </w:tcBorders>
            <w:shd w:val="clear" w:color="auto" w:fill="D9D9D9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安全性评价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3108" w:type="dxa"/>
            <w:tcBorders>
              <w:left w:val="single" w:color="auto" w:sz="12" w:space="0"/>
            </w:tcBorders>
            <w:vAlign w:val="center"/>
          </w:tcPr>
          <w:p>
            <w:pPr>
              <w:adjustRightInd w:val="0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不良事件记录表</w:t>
            </w:r>
          </w:p>
        </w:tc>
        <w:tc>
          <w:tcPr>
            <w:tcW w:w="6348" w:type="dxa"/>
            <w:gridSpan w:val="7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sz w:val="24"/>
                <w:szCs w:val="24"/>
              </w:rPr>
              <w:t>随时记录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56" w:type="dxa"/>
            <w:gridSpan w:val="8"/>
            <w:tcBorders>
              <w:left w:val="single" w:color="auto" w:sz="12" w:space="0"/>
            </w:tcBorders>
            <w:shd w:val="clear" w:color="auto" w:fill="D9D9D9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  <w:lang w:val="en-US"/>
              </w:rPr>
              <w:t>病历记录页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56" w:type="dxa"/>
            <w:gridSpan w:val="8"/>
            <w:tcBorders>
              <w:left w:val="single" w:color="auto" w:sz="12" w:space="0"/>
            </w:tcBorders>
            <w:shd w:val="clear" w:color="auto" w:fill="D9D9D9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  <w:lang w:val="en-US"/>
              </w:rPr>
              <w:t>粘贴页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56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该病诊断相关资料粘贴处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56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相关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处方</w:t>
            </w:r>
            <w:r>
              <w:rPr>
                <w:rFonts w:hint="eastAsia" w:ascii="Times New Roman" w:hAnsi="Times New Roman"/>
                <w:sz w:val="24"/>
                <w:szCs w:val="24"/>
              </w:rPr>
              <w:t>粘贴处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56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相关检查资料</w:t>
            </w:r>
            <w:r>
              <w:rPr>
                <w:rFonts w:hint="eastAsia" w:ascii="Times New Roman" w:hAnsi="Times New Roman"/>
                <w:sz w:val="24"/>
                <w:szCs w:val="24"/>
              </w:rPr>
              <w:t>粘贴处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56" w:type="dxa"/>
            <w:gridSpan w:val="8"/>
            <w:tcBorders>
              <w:left w:val="single" w:color="auto" w:sz="12" w:space="0"/>
            </w:tcBorders>
            <w:shd w:val="clear" w:color="auto" w:fill="D9D9D9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审核情况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56" w:type="dxa"/>
            <w:gridSpan w:val="8"/>
            <w:tcBorders>
              <w:left w:val="single" w:color="auto" w:sz="12" w:space="0"/>
            </w:tcBorders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研究者审核及声明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56" w:type="dxa"/>
            <w:gridSpan w:val="8"/>
            <w:tcBorders>
              <w:left w:val="single" w:color="auto" w:sz="12" w:space="0"/>
            </w:tcBorders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室站及课题组监察审核声明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9456" w:type="dxa"/>
            <w:gridSpan w:val="8"/>
            <w:tcBorders>
              <w:left w:val="single" w:color="auto" w:sz="12" w:space="0"/>
            </w:tcBorders>
            <w:vAlign w:val="center"/>
          </w:tcPr>
          <w:p>
            <w:pPr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备注：</w:t>
            </w:r>
            <w:r>
              <w:rPr>
                <w:rFonts w:ascii="Times New Roman" w:hAnsi="Times New Roman"/>
                <w:sz w:val="24"/>
                <w:szCs w:val="24"/>
              </w:rPr>
              <w:t>MYMOP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：自评医疗成效问卷；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>SF-36：生活质量量表；SAS：焦虑自评量表；SDS：抑郁自评量表。</w:t>
            </w:r>
          </w:p>
        </w:tc>
      </w:tr>
    </w:tbl>
    <w:p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>
      <w:pPr>
        <w:widowControl/>
        <w:autoSpaceDE/>
        <w:autoSpaceDN/>
        <w:rPr>
          <w:rFonts w:ascii="Times New Roman" w:hAnsi="Times New Roman"/>
          <w:lang w:val="en-US"/>
        </w:rPr>
      </w:pPr>
      <w:r>
        <w:rPr>
          <w:rFonts w:hint="eastAsia" w:ascii="Times New Roman" w:hAnsi="Times New Roman"/>
          <w:lang w:val="en-US"/>
        </w:rPr>
        <w:t xml:space="preserve">                            </w:t>
      </w: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br w:type="page"/>
      </w:r>
    </w:p>
    <w:p>
      <w:pPr>
        <w:spacing w:line="360" w:lineRule="auto"/>
        <w:ind w:left="424" w:leftChars="129" w:hanging="140" w:hangingChars="58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入组日期：</w:t>
      </w:r>
      <w:r>
        <w:rPr>
          <w:rFonts w:ascii="Times New Roman" w:hAnsi="Times New Roman" w:cs="Arial"/>
          <w:bCs/>
          <w:sz w:val="24"/>
          <w:szCs w:val="24"/>
        </w:rPr>
        <w:t>20</w:t>
      </w:r>
      <w:r>
        <w:rPr>
          <w:rFonts w:ascii="Times New Roman" w:hAnsi="Times New Roman" w:cs="Arial"/>
          <w:sz w:val="24"/>
          <w:szCs w:val="24"/>
        </w:rPr>
        <w:t>|__</w:t>
      </w:r>
      <w:r>
        <w:rPr>
          <w:rFonts w:ascii="Times New Roman" w:hAnsi="Times New Roman" w:cs="Arial"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sz w:val="24"/>
          <w:szCs w:val="24"/>
        </w:rPr>
        <w:t>__|</w:t>
      </w:r>
      <w:r>
        <w:rPr>
          <w:rFonts w:hint="eastAsia" w:ascii="Times New Roman" w:hAnsi="Times New Roman"/>
          <w:sz w:val="24"/>
          <w:szCs w:val="24"/>
        </w:rPr>
        <w:t>年</w:t>
      </w:r>
      <w:r>
        <w:rPr>
          <w:rFonts w:ascii="Times New Roman" w:hAnsi="Times New Roman" w:cs="Arial"/>
          <w:sz w:val="24"/>
          <w:szCs w:val="24"/>
        </w:rPr>
        <w:t>|__</w:t>
      </w:r>
      <w:r>
        <w:rPr>
          <w:rFonts w:ascii="Times New Roman" w:hAnsi="Times New Roman" w:cs="Arial"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sz w:val="24"/>
          <w:szCs w:val="24"/>
        </w:rPr>
        <w:t>__|</w:t>
      </w:r>
      <w:r>
        <w:rPr>
          <w:rFonts w:hint="eastAsia" w:ascii="Times New Roman" w:hAnsi="Times New Roman"/>
          <w:sz w:val="24"/>
          <w:szCs w:val="24"/>
        </w:rPr>
        <w:t>月</w:t>
      </w:r>
      <w:r>
        <w:rPr>
          <w:rFonts w:ascii="Times New Roman" w:hAnsi="Times New Roman" w:cs="Arial"/>
          <w:sz w:val="24"/>
          <w:szCs w:val="24"/>
        </w:rPr>
        <w:t>|__</w:t>
      </w:r>
      <w:r>
        <w:rPr>
          <w:rFonts w:ascii="Times New Roman" w:hAnsi="Times New Roman" w:cs="Arial"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sz w:val="24"/>
          <w:szCs w:val="24"/>
        </w:rPr>
        <w:t>__|</w:t>
      </w:r>
      <w:r>
        <w:rPr>
          <w:rFonts w:hint="eastAsia" w:ascii="Times New Roman" w:hAnsi="Times New Roman"/>
          <w:sz w:val="24"/>
          <w:szCs w:val="24"/>
        </w:rPr>
        <w:t>日</w:t>
      </w:r>
    </w:p>
    <w:p>
      <w:pPr>
        <w:spacing w:line="360" w:lineRule="auto"/>
        <w:ind w:left="423" w:leftChars="129" w:hanging="139" w:hangingChars="58"/>
        <w:rPr>
          <w:rFonts w:ascii="Times New Roman" w:hAnsi="Times New Roman"/>
          <w:sz w:val="24"/>
          <w:szCs w:val="24"/>
        </w:rPr>
      </w:pPr>
    </w:p>
    <w:tbl>
      <w:tblPr>
        <w:tblStyle w:val="12"/>
        <w:tblpPr w:leftFromText="180" w:rightFromText="180" w:vertAnchor="text" w:tblpXSpec="center" w:tblpY="1"/>
        <w:tblOverlap w:val="never"/>
        <w:tblW w:w="827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2"/>
        <w:gridCol w:w="637"/>
        <w:gridCol w:w="63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7002" w:type="dxa"/>
            <w:tcBorders>
              <w:top w:val="single" w:color="auto" w:sz="12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spacing w:line="480" w:lineRule="auto"/>
              <w:rPr>
                <w:rFonts w:ascii="Times New Roman" w:hAnsi="Times New Roman" w:cs="Arial"/>
                <w:b/>
                <w:bCs/>
              </w:rPr>
            </w:pPr>
            <w:bookmarkStart w:id="1" w:name="OLE_LINK17"/>
            <w:bookmarkStart w:id="2" w:name="OLE_LINK20"/>
            <w:r>
              <w:rPr>
                <w:rFonts w:hint="eastAsia" w:ascii="Times New Roman" w:hAnsi="Times New Roman"/>
                <w:b/>
                <w:bCs/>
                <w:sz w:val="24"/>
              </w:rPr>
              <w:t>纳入标准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（任何一项选</w:t>
            </w:r>
            <w:r>
              <w:rPr>
                <w:rFonts w:ascii="Times New Roman" w:hAnsi="Times New Roman" w:cs="Arial"/>
                <w:sz w:val="24"/>
                <w:szCs w:val="24"/>
              </w:rPr>
              <w:t>“</w:t>
            </w:r>
            <w:r>
              <w:rPr>
                <w:rFonts w:hint="eastAsia" w:ascii="Times New Roman" w:hAnsi="Times New Roman"/>
                <w:sz w:val="24"/>
                <w:szCs w:val="24"/>
              </w:rPr>
              <w:t>否</w:t>
            </w:r>
            <w:r>
              <w:rPr>
                <w:rFonts w:ascii="Times New Roman" w:hAnsi="Times New Roman" w:cs="Arial"/>
                <w:sz w:val="24"/>
                <w:szCs w:val="24"/>
              </w:rPr>
              <w:t xml:space="preserve">” </w:t>
            </w:r>
            <w:r>
              <w:rPr>
                <w:rFonts w:hint="eastAsia" w:ascii="Times New Roman" w:hAnsi="Times New Roman"/>
                <w:sz w:val="24"/>
                <w:szCs w:val="24"/>
              </w:rPr>
              <w:t>即不能纳入本研究）</w:t>
            </w:r>
          </w:p>
        </w:tc>
        <w:tc>
          <w:tcPr>
            <w:tcW w:w="637" w:type="dxa"/>
            <w:tcBorders>
              <w:top w:val="single" w:color="auto" w:sz="12" w:space="0"/>
              <w:left w:val="single" w:color="auto" w:sz="8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spacing w:line="480" w:lineRule="auto"/>
              <w:ind w:firstLine="108" w:firstLineChars="49"/>
              <w:rPr>
                <w:rFonts w:ascii="Times New Roman" w:hAnsi="Times New Roman" w:cs="Arial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是</w:t>
            </w:r>
          </w:p>
        </w:tc>
        <w:tc>
          <w:tcPr>
            <w:tcW w:w="637" w:type="dxa"/>
            <w:tcBorders>
              <w:top w:val="single" w:color="auto" w:sz="12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spacing w:line="480" w:lineRule="auto"/>
              <w:ind w:firstLine="110" w:firstLineChars="50"/>
              <w:rPr>
                <w:rFonts w:ascii="Times New Roman" w:hAnsi="Times New Roman" w:cs="Arial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否</w:t>
            </w:r>
          </w:p>
        </w:tc>
      </w:tr>
      <w:bookmarkEnd w:id="1"/>
      <w:bookmarkEnd w:id="2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002" w:type="dxa"/>
            <w:shd w:val="clear" w:color="auto" w:fill="auto"/>
            <w:vAlign w:val="center"/>
          </w:tcPr>
          <w:p>
            <w:pPr>
              <w:pStyle w:val="27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符合西医</w:t>
            </w:r>
            <w:r>
              <w:rPr>
                <w:rFonts w:hint="eastAsia"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诊断；</w:t>
            </w:r>
          </w:p>
          <w:p>
            <w:pPr>
              <w:pStyle w:val="27"/>
              <w:spacing w:line="480" w:lineRule="auto"/>
              <w:ind w:firstLine="0"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请提供诊断证据并粘贴于“该病诊断相关资料粘贴处”</w:t>
            </w:r>
          </w:p>
        </w:tc>
        <w:tc>
          <w:tcPr>
            <w:tcW w:w="637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80" w:lineRule="auto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</w:t>
            </w:r>
          </w:p>
        </w:tc>
        <w:tc>
          <w:tcPr>
            <w:tcW w:w="637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spacing w:line="480" w:lineRule="auto"/>
              <w:ind w:left="42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002" w:type="dxa"/>
            <w:shd w:val="clear" w:color="auto" w:fill="auto"/>
            <w:vAlign w:val="center"/>
          </w:tcPr>
          <w:p>
            <w:pPr>
              <w:pStyle w:val="27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符合中医</w:t>
            </w:r>
            <w:r>
              <w:rPr>
                <w:rFonts w:hint="eastAsia"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诊断；</w:t>
            </w:r>
          </w:p>
        </w:tc>
        <w:tc>
          <w:tcPr>
            <w:tcW w:w="637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80" w:lineRule="auto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</w:t>
            </w:r>
          </w:p>
        </w:tc>
        <w:tc>
          <w:tcPr>
            <w:tcW w:w="637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spacing w:line="480" w:lineRule="auto"/>
              <w:ind w:left="42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002" w:type="dxa"/>
            <w:shd w:val="clear" w:color="auto" w:fill="auto"/>
            <w:vAlign w:val="center"/>
          </w:tcPr>
          <w:p>
            <w:pPr>
              <w:pStyle w:val="27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签署知情同意书；</w:t>
            </w:r>
          </w:p>
        </w:tc>
        <w:tc>
          <w:tcPr>
            <w:tcW w:w="637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80" w:lineRule="auto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</w:t>
            </w:r>
          </w:p>
        </w:tc>
        <w:tc>
          <w:tcPr>
            <w:tcW w:w="637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spacing w:line="480" w:lineRule="auto"/>
              <w:ind w:left="42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002" w:type="dxa"/>
            <w:shd w:val="clear" w:color="auto" w:fill="auto"/>
            <w:vAlign w:val="center"/>
          </w:tcPr>
          <w:p>
            <w:pPr>
              <w:pStyle w:val="27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保证参加三次诊疗及随访。</w:t>
            </w:r>
          </w:p>
        </w:tc>
        <w:tc>
          <w:tcPr>
            <w:tcW w:w="637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</w:t>
            </w:r>
          </w:p>
        </w:tc>
        <w:tc>
          <w:tcPr>
            <w:tcW w:w="637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spacing w:line="480" w:lineRule="auto"/>
              <w:ind w:left="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8276" w:type="dxa"/>
            <w:gridSpan w:val="3"/>
            <w:shd w:val="clear" w:color="auto" w:fill="auto"/>
            <w:vAlign w:val="center"/>
          </w:tcPr>
          <w:p>
            <w:pPr>
              <w:spacing w:line="480" w:lineRule="auto"/>
              <w:ind w:left="42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注：如果以上任何一项答案为“否”，此患者不能纳入本研究。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7002" w:type="dxa"/>
            <w:tcBorders>
              <w:top w:val="single" w:color="auto" w:sz="12" w:space="0"/>
              <w:bottom w:val="single" w:color="auto" w:sz="4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spacing w:line="480" w:lineRule="auto"/>
              <w:rPr>
                <w:rFonts w:ascii="Times New Roman" w:hAnsi="Times New Roman" w:cs="Arial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</w:rPr>
              <w:t>排除标准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（任何一项选</w:t>
            </w:r>
            <w:r>
              <w:rPr>
                <w:rFonts w:ascii="Times New Roman" w:hAnsi="Times New Roman" w:cs="Arial"/>
                <w:sz w:val="24"/>
                <w:szCs w:val="24"/>
              </w:rPr>
              <w:t>“</w:t>
            </w:r>
            <w:r>
              <w:rPr>
                <w:rFonts w:hint="eastAsia" w:ascii="Times New Roman" w:hAnsi="Times New Roman"/>
                <w:sz w:val="24"/>
                <w:szCs w:val="24"/>
              </w:rPr>
              <w:t>是</w:t>
            </w:r>
            <w:r>
              <w:rPr>
                <w:rFonts w:ascii="Times New Roman" w:hAnsi="Times New Roman" w:cs="Arial"/>
                <w:sz w:val="24"/>
                <w:szCs w:val="24"/>
              </w:rPr>
              <w:t xml:space="preserve">” </w:t>
            </w:r>
            <w:r>
              <w:rPr>
                <w:rFonts w:hint="eastAsia" w:ascii="Times New Roman" w:hAnsi="Times New Roman"/>
                <w:sz w:val="24"/>
                <w:szCs w:val="24"/>
              </w:rPr>
              <w:t>即不能纳入本研究）</w:t>
            </w:r>
          </w:p>
        </w:tc>
        <w:tc>
          <w:tcPr>
            <w:tcW w:w="637" w:type="dxa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spacing w:line="480" w:lineRule="auto"/>
              <w:ind w:firstLine="108" w:firstLineChars="49"/>
              <w:rPr>
                <w:rFonts w:ascii="Times New Roman" w:hAnsi="Times New Roman" w:cs="Arial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否</w:t>
            </w:r>
          </w:p>
        </w:tc>
        <w:tc>
          <w:tcPr>
            <w:tcW w:w="63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spacing w:line="480" w:lineRule="auto"/>
              <w:rPr>
                <w:rFonts w:ascii="Times New Roman" w:hAnsi="Times New Roman" w:cs="Arial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002" w:type="dxa"/>
            <w:tcBorders>
              <w:left w:val="single" w:color="000000" w:sz="12" w:space="0"/>
              <w:right w:val="single" w:color="auto" w:sz="8" w:space="0"/>
            </w:tcBorders>
            <w:shd w:val="clear" w:color="auto" w:fill="FFFFFF"/>
            <w:vAlign w:val="center"/>
          </w:tcPr>
          <w:p>
            <w:pPr>
              <w:pStyle w:val="27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正在参加其他临床试验者；</w:t>
            </w:r>
          </w:p>
        </w:tc>
        <w:tc>
          <w:tcPr>
            <w:tcW w:w="637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spacing w:line="480" w:lineRule="auto"/>
              <w:ind w:left="42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</w:t>
            </w:r>
          </w:p>
        </w:tc>
        <w:tc>
          <w:tcPr>
            <w:tcW w:w="637" w:type="dxa"/>
            <w:tcBorders>
              <w:right w:val="single" w:color="auto" w:sz="12" w:space="0"/>
            </w:tcBorders>
            <w:shd w:val="pct10" w:color="auto" w:fill="auto"/>
            <w:vAlign w:val="center"/>
          </w:tcPr>
          <w:p>
            <w:pPr>
              <w:spacing w:line="480" w:lineRule="auto"/>
              <w:rPr>
                <w:rFonts w:ascii="Times New Roman" w:hAnsi="Times New Roman" w:cs="Arial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002" w:type="dxa"/>
            <w:tcBorders>
              <w:left w:val="single" w:color="000000" w:sz="12" w:space="0"/>
              <w:right w:val="single" w:color="auto" w:sz="8" w:space="0"/>
            </w:tcBorders>
            <w:shd w:val="clear" w:color="auto" w:fill="FFFFFF"/>
            <w:vAlign w:val="center"/>
          </w:tcPr>
          <w:p>
            <w:pPr>
              <w:pStyle w:val="27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其他</w:t>
            </w:r>
            <w:r>
              <w:rPr>
                <w:rFonts w:hint="eastAsia"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</w:t>
            </w:r>
          </w:p>
        </w:tc>
        <w:tc>
          <w:tcPr>
            <w:tcW w:w="637" w:type="dxa"/>
            <w:tcBorders>
              <w:left w:val="single" w:color="auto" w:sz="8" w:space="0"/>
            </w:tcBorders>
            <w:shd w:val="clear" w:color="auto" w:fill="auto"/>
            <w:vAlign w:val="center"/>
          </w:tcPr>
          <w:p>
            <w:pPr>
              <w:spacing w:line="480" w:lineRule="auto"/>
              <w:ind w:left="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</w:t>
            </w:r>
          </w:p>
        </w:tc>
        <w:tc>
          <w:tcPr>
            <w:tcW w:w="637" w:type="dxa"/>
            <w:tcBorders>
              <w:right w:val="single" w:color="auto" w:sz="12" w:space="0"/>
            </w:tcBorders>
            <w:shd w:val="pct10" w:color="auto" w:fill="auto"/>
            <w:vAlign w:val="center"/>
          </w:tcPr>
          <w:p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276" w:type="dxa"/>
            <w:gridSpan w:val="3"/>
            <w:tcBorders>
              <w:left w:val="single" w:color="000000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spacing w:line="480" w:lineRule="auto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注：如果以上任何一项答案为“是”，此患者不能纳入本研究。</w:t>
            </w:r>
          </w:p>
        </w:tc>
      </w:tr>
    </w:tbl>
    <w:p>
      <w:pPr>
        <w:widowControl/>
        <w:autoSpaceDE/>
        <w:autoSpaceDN/>
        <w:rPr>
          <w:rFonts w:ascii="Times New Roman" w:hAnsi="Times New Roman"/>
        </w:rPr>
      </w:pPr>
    </w:p>
    <w:p>
      <w:pPr>
        <w:widowControl/>
        <w:autoSpaceDE/>
        <w:autoSpaceDN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>
      <w:pPr>
        <w:widowControl/>
        <w:autoSpaceDE/>
        <w:autoSpaceDN/>
        <w:jc w:val="center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一般资料及主要病史</w:t>
      </w:r>
    </w:p>
    <w:tbl>
      <w:tblPr>
        <w:tblStyle w:val="12"/>
        <w:tblpPr w:leftFromText="180" w:rightFromText="180" w:vertAnchor="text" w:horzAnchor="margin" w:tblpXSpec="center" w:tblpY="72"/>
        <w:tblW w:w="827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651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76" w:type="dxa"/>
            <w:gridSpan w:val="2"/>
            <w:tcBorders>
              <w:top w:val="single" w:color="auto" w:sz="12" w:space="0"/>
            </w:tcBorders>
            <w:shd w:val="pct10" w:color="auto" w:fill="auto"/>
            <w:vAlign w:val="center"/>
          </w:tcPr>
          <w:p>
            <w:pPr>
              <w:rPr>
                <w:rFonts w:ascii="Times New Roman" w:hAnsi="Times New Roman" w:cs="Arial"/>
                <w:sz w:val="18"/>
                <w:szCs w:val="18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人口学资料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763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Arial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hAnsi="Times New Roman"/>
                <w:b/>
                <w:bCs/>
              </w:rPr>
              <w:t>性别</w:t>
            </w:r>
          </w:p>
        </w:tc>
        <w:tc>
          <w:tcPr>
            <w:tcW w:w="6513" w:type="dxa"/>
            <w:vAlign w:val="center"/>
          </w:tcPr>
          <w:p>
            <w:pPr>
              <w:spacing w:line="276" w:lineRule="auto"/>
              <w:rPr>
                <w:rFonts w:ascii="Times New Roman" w:hAnsi="Times New Roman" w:cs="Arial"/>
                <w:sz w:val="18"/>
                <w:szCs w:val="18"/>
              </w:rPr>
            </w:pPr>
            <w:r>
              <w:rPr>
                <w:rFonts w:hint="eastAsia" w:ascii="Times New Roman" w:hAnsi="Times New Roman"/>
              </w:rPr>
              <w:t>□</w:t>
            </w:r>
            <w:r>
              <w:rPr>
                <w:rFonts w:ascii="Times New Roman" w:hAnsi="Times New Roman" w:cs="Arial"/>
                <w:b/>
                <w:bCs/>
                <w:vertAlign w:val="subscript"/>
              </w:rPr>
              <w:t xml:space="preserve"> </w:t>
            </w:r>
            <w:r>
              <w:rPr>
                <w:rFonts w:hint="eastAsia" w:ascii="Times New Roman" w:hAnsi="Times New Roman"/>
              </w:rPr>
              <w:t>男</w:t>
            </w:r>
            <w:r>
              <w:rPr>
                <w:rFonts w:hint="eastAsia" w:ascii="Times New Roman" w:hAnsi="Times New Roman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</w:rPr>
              <w:t xml:space="preserve"> □</w:t>
            </w:r>
            <w:r>
              <w:rPr>
                <w:rFonts w:ascii="Times New Roman" w:hAnsi="Times New Roman" w:cs="Arial"/>
                <w:b/>
                <w:bCs/>
                <w:vertAlign w:val="subscript"/>
              </w:rPr>
              <w:t xml:space="preserve"> </w:t>
            </w:r>
            <w:r>
              <w:rPr>
                <w:rFonts w:hint="eastAsia" w:ascii="Times New Roman" w:hAnsi="Times New Roman"/>
              </w:rPr>
              <w:t>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763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Arial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hAnsi="Times New Roman"/>
                <w:b/>
                <w:bCs/>
                <w:lang w:val="en-US"/>
              </w:rPr>
              <w:t>阳历</w:t>
            </w:r>
            <w:r>
              <w:rPr>
                <w:rFonts w:hint="eastAsia" w:ascii="Times New Roman" w:hAnsi="Times New Roman"/>
                <w:b/>
                <w:bCs/>
              </w:rPr>
              <w:t>出生日期</w:t>
            </w:r>
          </w:p>
        </w:tc>
        <w:tc>
          <w:tcPr>
            <w:tcW w:w="6513" w:type="dxa"/>
            <w:vAlign w:val="center"/>
          </w:tcPr>
          <w:p>
            <w:pPr>
              <w:spacing w:line="276" w:lineRule="auto"/>
              <w:rPr>
                <w:rFonts w:ascii="Times New Roman" w:hAnsi="Times New Roman" w:cs="Arial"/>
                <w:sz w:val="18"/>
                <w:szCs w:val="18"/>
              </w:rPr>
            </w:pPr>
            <w:r>
              <w:rPr>
                <w:rFonts w:ascii="Times New Roman" w:hAnsi="Times New Roman" w:cs="Arial"/>
              </w:rPr>
              <w:t>|__</w:t>
            </w:r>
            <w:r>
              <w:rPr>
                <w:rFonts w:ascii="Times New Roman" w:hAnsi="Times New Roman" w:cs="Arial"/>
                <w:vertAlign w:val="subscript"/>
              </w:rPr>
              <w:t>|</w:t>
            </w:r>
            <w:r>
              <w:rPr>
                <w:rFonts w:ascii="Times New Roman" w:hAnsi="Times New Roman" w:cs="Arial"/>
              </w:rPr>
              <w:t>__</w:t>
            </w:r>
            <w:r>
              <w:rPr>
                <w:rFonts w:ascii="Times New Roman" w:hAnsi="Times New Roman" w:cs="Arial"/>
                <w:vertAlign w:val="subscript"/>
              </w:rPr>
              <w:t>|</w:t>
            </w:r>
            <w:r>
              <w:rPr>
                <w:rFonts w:ascii="Times New Roman" w:hAnsi="Times New Roman" w:cs="Arial"/>
              </w:rPr>
              <w:t>__</w:t>
            </w:r>
            <w:r>
              <w:rPr>
                <w:rFonts w:ascii="Times New Roman" w:hAnsi="Times New Roman" w:cs="Arial"/>
                <w:vertAlign w:val="subscript"/>
              </w:rPr>
              <w:t>|</w:t>
            </w:r>
            <w:r>
              <w:rPr>
                <w:rFonts w:ascii="Times New Roman" w:hAnsi="Times New Roman" w:cs="Arial"/>
              </w:rPr>
              <w:t>__|</w:t>
            </w:r>
            <w:r>
              <w:rPr>
                <w:rFonts w:hint="eastAsia" w:ascii="Times New Roman" w:hAnsi="Times New Roman"/>
              </w:rPr>
              <w:t>年</w:t>
            </w:r>
            <w:r>
              <w:rPr>
                <w:rFonts w:ascii="Times New Roman" w:hAnsi="Times New Roman" w:cs="Arial"/>
              </w:rPr>
              <w:t>|__</w:t>
            </w:r>
            <w:r>
              <w:rPr>
                <w:rFonts w:ascii="Times New Roman" w:hAnsi="Times New Roman" w:cs="Arial"/>
                <w:vertAlign w:val="subscript"/>
              </w:rPr>
              <w:t>|</w:t>
            </w:r>
            <w:r>
              <w:rPr>
                <w:rFonts w:ascii="Times New Roman" w:hAnsi="Times New Roman" w:cs="Arial"/>
              </w:rPr>
              <w:t>__|</w:t>
            </w:r>
            <w:r>
              <w:rPr>
                <w:rFonts w:hint="eastAsia" w:ascii="Times New Roman" w:hAnsi="Times New Roman"/>
              </w:rPr>
              <w:t>月</w:t>
            </w:r>
            <w:r>
              <w:rPr>
                <w:rFonts w:ascii="Times New Roman" w:hAnsi="Times New Roman" w:cs="Arial"/>
              </w:rPr>
              <w:t>|__</w:t>
            </w:r>
            <w:r>
              <w:rPr>
                <w:rFonts w:ascii="Times New Roman" w:hAnsi="Times New Roman" w:cs="Arial"/>
                <w:vertAlign w:val="subscript"/>
              </w:rPr>
              <w:t>|</w:t>
            </w:r>
            <w:r>
              <w:rPr>
                <w:rFonts w:ascii="Times New Roman" w:hAnsi="Times New Roman" w:cs="Arial"/>
              </w:rPr>
              <w:t>__|</w:t>
            </w:r>
            <w:r>
              <w:rPr>
                <w:rFonts w:hint="eastAsia" w:ascii="Times New Roman" w:hAnsi="Times New Roman"/>
              </w:rPr>
              <w:t>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1763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Arial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hAnsi="Times New Roman"/>
                <w:b/>
                <w:bCs/>
              </w:rPr>
              <w:t>民族</w:t>
            </w:r>
          </w:p>
        </w:tc>
        <w:tc>
          <w:tcPr>
            <w:tcW w:w="6513" w:type="dxa"/>
            <w:vAlign w:val="center"/>
          </w:tcPr>
          <w:p>
            <w:pPr>
              <w:spacing w:line="276" w:lineRule="auto"/>
              <w:rPr>
                <w:rFonts w:ascii="Times New Roman" w:hAnsi="Times New Roman" w:cs="Arial"/>
                <w:sz w:val="18"/>
                <w:szCs w:val="18"/>
                <w:u w:val="single"/>
              </w:rPr>
            </w:pPr>
            <w:r>
              <w:rPr>
                <w:rFonts w:hint="eastAsia" w:ascii="Times New Roman" w:hAnsi="Times New Roman"/>
              </w:rPr>
              <w:t>□</w:t>
            </w:r>
            <w:r>
              <w:rPr>
                <w:rFonts w:hint="eastAsia" w:ascii="Times New Roman" w:hAnsi="Times New Roman"/>
                <w:bCs/>
              </w:rPr>
              <w:t>汉族</w:t>
            </w:r>
            <w:r>
              <w:rPr>
                <w:rFonts w:hint="eastAsia" w:ascii="Times New Roman" w:hAnsi="Times New Roman"/>
                <w:bCs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</w:rPr>
              <w:t>□</w:t>
            </w:r>
            <w:r>
              <w:rPr>
                <w:rFonts w:hint="eastAsia" w:ascii="Times New Roman" w:hAnsi="Times New Roman"/>
                <w:bCs/>
              </w:rPr>
              <w:t>壮族</w:t>
            </w:r>
            <w:r>
              <w:rPr>
                <w:rFonts w:hint="eastAsia" w:ascii="Times New Roman" w:hAnsi="Times New Roman"/>
                <w:bCs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</w:rPr>
              <w:t>□</w:t>
            </w:r>
            <w:r>
              <w:rPr>
                <w:rFonts w:hint="eastAsia" w:ascii="Times New Roman" w:hAnsi="Times New Roman"/>
                <w:bCs/>
              </w:rPr>
              <w:t>满族</w:t>
            </w:r>
            <w:r>
              <w:rPr>
                <w:rFonts w:hint="eastAsia" w:ascii="Times New Roman" w:hAnsi="Times New Roman"/>
                <w:bCs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</w:rPr>
              <w:t>□</w:t>
            </w:r>
            <w:r>
              <w:rPr>
                <w:rFonts w:hint="eastAsia" w:ascii="Times New Roman" w:hAnsi="Times New Roman"/>
                <w:bCs/>
              </w:rPr>
              <w:t>回族</w:t>
            </w:r>
            <w:r>
              <w:rPr>
                <w:rFonts w:hint="eastAsia" w:ascii="Times New Roman" w:hAnsi="Times New Roman"/>
                <w:bCs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</w:rPr>
              <w:t>□</w:t>
            </w:r>
            <w:r>
              <w:rPr>
                <w:rFonts w:hint="eastAsia" w:ascii="Times New Roman" w:hAnsi="Times New Roman"/>
                <w:bCs/>
              </w:rPr>
              <w:t>苗族</w:t>
            </w:r>
            <w:r>
              <w:rPr>
                <w:rFonts w:hint="eastAsia" w:ascii="Times New Roman" w:hAnsi="Times New Roman"/>
                <w:bCs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</w:rPr>
              <w:t>□</w:t>
            </w:r>
            <w:r>
              <w:rPr>
                <w:rFonts w:hint="eastAsia" w:ascii="Times New Roman" w:hAnsi="Times New Roman"/>
                <w:bCs/>
              </w:rPr>
              <w:t>其他：_</w:t>
            </w:r>
            <w:r>
              <w:rPr>
                <w:rFonts w:ascii="Times New Roman" w:hAnsi="Times New Roman"/>
                <w:bCs/>
              </w:rPr>
              <w:t>__________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763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婚否</w:t>
            </w:r>
          </w:p>
        </w:tc>
        <w:tc>
          <w:tcPr>
            <w:tcW w:w="6513" w:type="dxa"/>
            <w:vAlign w:val="center"/>
          </w:tcPr>
          <w:p>
            <w:pPr>
              <w:spacing w:line="276" w:lineRule="auto"/>
              <w:rPr>
                <w:rFonts w:ascii="Times New Roman" w:hAnsi="Times New Roman" w:cs="Arial"/>
              </w:rPr>
            </w:pPr>
            <w:r>
              <w:rPr>
                <w:rFonts w:hint="eastAsia" w:ascii="Times New Roman" w:hAnsi="Times New Roman"/>
              </w:rPr>
              <w:t>□是</w:t>
            </w:r>
            <w:r>
              <w:rPr>
                <w:rFonts w:hint="eastAsia" w:ascii="Times New Roman" w:hAnsi="Times New Roman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</w:rPr>
              <w:t>□否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763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b/>
                <w:bCs/>
              </w:rPr>
              <w:t>教育程度</w:t>
            </w:r>
          </w:p>
        </w:tc>
        <w:tc>
          <w:tcPr>
            <w:tcW w:w="6513" w:type="dxa"/>
          </w:tcPr>
          <w:p>
            <w:pPr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hint="eastAsia" w:ascii="Times New Roman" w:hAnsi="Times New Roman"/>
              </w:rPr>
              <w:t>□</w:t>
            </w:r>
            <w:r>
              <w:rPr>
                <w:rFonts w:hint="eastAsia" w:ascii="Times New Roman" w:hAnsi="Times New Roman"/>
                <w:bCs/>
              </w:rPr>
              <w:t xml:space="preserve">硕士以上 </w:t>
            </w:r>
            <w:r>
              <w:rPr>
                <w:rFonts w:hint="eastAsia" w:ascii="Times New Roman" w:hAnsi="Times New Roman"/>
              </w:rPr>
              <w:t>□</w:t>
            </w:r>
            <w:r>
              <w:rPr>
                <w:rFonts w:hint="eastAsia" w:ascii="Times New Roman" w:hAnsi="Times New Roman"/>
                <w:bCs/>
              </w:rPr>
              <w:t xml:space="preserve">本科 </w:t>
            </w:r>
            <w:r>
              <w:rPr>
                <w:rFonts w:hint="eastAsia" w:ascii="Times New Roman" w:hAnsi="Times New Roman"/>
              </w:rPr>
              <w:t>□</w:t>
            </w:r>
            <w:r>
              <w:rPr>
                <w:rFonts w:hint="eastAsia" w:ascii="Times New Roman" w:hAnsi="Times New Roman"/>
                <w:bCs/>
              </w:rPr>
              <w:t>大学专科</w:t>
            </w:r>
            <w:r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hint="eastAsia" w:ascii="Times New Roman" w:hAnsi="Times New Roman"/>
              </w:rPr>
              <w:t>□</w:t>
            </w:r>
            <w:r>
              <w:rPr>
                <w:rFonts w:hint="eastAsia" w:ascii="Times New Roman" w:hAnsi="Times New Roman"/>
                <w:bCs/>
              </w:rPr>
              <w:t>高中</w:t>
            </w:r>
            <w:r>
              <w:rPr>
                <w:rFonts w:ascii="Times New Roman" w:hAnsi="Times New Roman"/>
                <w:bCs/>
              </w:rPr>
              <w:t>/</w:t>
            </w:r>
            <w:r>
              <w:rPr>
                <w:rFonts w:hint="eastAsia" w:ascii="Times New Roman" w:hAnsi="Times New Roman"/>
                <w:bCs/>
              </w:rPr>
              <w:t>中专</w:t>
            </w:r>
            <w:r>
              <w:rPr>
                <w:rFonts w:ascii="Times New Roman" w:hAnsi="Times New Roman"/>
                <w:bCs/>
              </w:rPr>
              <w:t>/</w:t>
            </w:r>
            <w:r>
              <w:rPr>
                <w:rFonts w:hint="eastAsia" w:ascii="Times New Roman" w:hAnsi="Times New Roman"/>
                <w:bCs/>
              </w:rPr>
              <w:t xml:space="preserve">技校 </w:t>
            </w:r>
            <w:r>
              <w:rPr>
                <w:rFonts w:hint="eastAsia" w:ascii="Times New Roman" w:hAnsi="Times New Roman"/>
              </w:rPr>
              <w:t>□</w:t>
            </w:r>
            <w:r>
              <w:rPr>
                <w:rFonts w:hint="eastAsia" w:ascii="Times New Roman" w:hAnsi="Times New Roman"/>
                <w:bCs/>
              </w:rPr>
              <w:t>初中</w:t>
            </w:r>
          </w:p>
          <w:p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</w:rPr>
              <w:t>□</w:t>
            </w:r>
            <w:r>
              <w:rPr>
                <w:rFonts w:hint="eastAsia" w:ascii="Times New Roman" w:hAnsi="Times New Roman"/>
                <w:bCs/>
              </w:rPr>
              <w:t xml:space="preserve">小学 </w:t>
            </w:r>
            <w:r>
              <w:rPr>
                <w:rFonts w:hint="eastAsia" w:ascii="Times New Roman" w:hAnsi="Times New Roman"/>
              </w:rPr>
              <w:t>□</w:t>
            </w:r>
            <w:r>
              <w:rPr>
                <w:rFonts w:hint="eastAsia" w:ascii="Times New Roman" w:hAnsi="Times New Roman"/>
                <w:bCs/>
              </w:rPr>
              <w:t>其他：</w:t>
            </w:r>
            <w:r>
              <w:rPr>
                <w:rFonts w:ascii="Times New Roman" w:hAnsi="Times New Roman" w:cs="Arial"/>
              </w:rPr>
              <w:t>___________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763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b/>
                <w:bCs/>
              </w:rPr>
              <w:t>职业</w:t>
            </w:r>
          </w:p>
        </w:tc>
        <w:tc>
          <w:tcPr>
            <w:tcW w:w="6513" w:type="dxa"/>
          </w:tcPr>
          <w:p>
            <w:pPr>
              <w:spacing w:line="276" w:lineRule="auto"/>
              <w:rPr>
                <w:rFonts w:ascii="Times New Roman" w:hAnsi="Times New Roman" w:cs="Arial"/>
              </w:rPr>
            </w:pPr>
            <w:r>
              <w:rPr>
                <w:rFonts w:hint="eastAsia" w:ascii="Times New Roman" w:hAnsi="Times New Roman" w:cs="Arial"/>
                <w:szCs w:val="24"/>
              </w:rPr>
              <w:t>□</w:t>
            </w:r>
            <w:r>
              <w:rPr>
                <w:rFonts w:hint="eastAsia" w:ascii="Times New Roman" w:hAnsi="Times New Roman" w:cs="Arial"/>
              </w:rPr>
              <w:t xml:space="preserve">工人 </w:t>
            </w:r>
            <w:r>
              <w:rPr>
                <w:rFonts w:hint="eastAsia" w:ascii="Times New Roman" w:hAnsi="Times New Roman" w:cs="Arial"/>
                <w:szCs w:val="24"/>
              </w:rPr>
              <w:t>□</w:t>
            </w:r>
            <w:r>
              <w:rPr>
                <w:rFonts w:hint="eastAsia" w:ascii="Times New Roman" w:hAnsi="Times New Roman" w:cs="Arial"/>
              </w:rPr>
              <w:t xml:space="preserve">农民 </w:t>
            </w:r>
            <w:r>
              <w:rPr>
                <w:rFonts w:hint="eastAsia" w:ascii="Times New Roman" w:hAnsi="Times New Roman" w:cs="Arial"/>
                <w:szCs w:val="24"/>
              </w:rPr>
              <w:t>□</w:t>
            </w:r>
            <w:r>
              <w:rPr>
                <w:rFonts w:hint="eastAsia" w:ascii="Times New Roman" w:hAnsi="Times New Roman" w:cs="Arial"/>
              </w:rPr>
              <w:t xml:space="preserve">教师 </w:t>
            </w:r>
            <w:r>
              <w:rPr>
                <w:rFonts w:hint="eastAsia" w:ascii="Times New Roman" w:hAnsi="Times New Roman" w:cs="Arial"/>
                <w:szCs w:val="24"/>
              </w:rPr>
              <w:t>□</w:t>
            </w:r>
            <w:r>
              <w:rPr>
                <w:rFonts w:hint="eastAsia" w:ascii="Times New Roman" w:hAnsi="Times New Roman" w:cs="Arial"/>
              </w:rPr>
              <w:t xml:space="preserve">军人/警察 </w:t>
            </w:r>
            <w:r>
              <w:rPr>
                <w:rFonts w:hint="eastAsia" w:ascii="Times New Roman" w:hAnsi="Times New Roman" w:cs="Arial"/>
                <w:szCs w:val="24"/>
              </w:rPr>
              <w:t>□</w:t>
            </w:r>
            <w:r>
              <w:rPr>
                <w:rFonts w:hint="eastAsia" w:ascii="Times New Roman" w:hAnsi="Times New Roman" w:cs="Arial"/>
              </w:rPr>
              <w:t xml:space="preserve">学生 </w:t>
            </w:r>
            <w:r>
              <w:rPr>
                <w:rFonts w:hint="eastAsia" w:ascii="Times New Roman" w:hAnsi="Times New Roman" w:cs="Arial"/>
                <w:szCs w:val="24"/>
              </w:rPr>
              <w:t>□</w:t>
            </w:r>
            <w:r>
              <w:rPr>
                <w:rFonts w:hint="eastAsia" w:ascii="Times New Roman" w:hAnsi="Times New Roman" w:cs="Arial"/>
              </w:rPr>
              <w:t>公务员</w:t>
            </w:r>
          </w:p>
          <w:p>
            <w:pPr>
              <w:spacing w:line="276" w:lineRule="auto"/>
              <w:rPr>
                <w:rFonts w:ascii="Times New Roman" w:hAnsi="Times New Roman" w:cs="Arial"/>
              </w:rPr>
            </w:pPr>
            <w:r>
              <w:rPr>
                <w:rFonts w:hint="eastAsia" w:ascii="Times New Roman" w:hAnsi="Times New Roman" w:cs="Arial"/>
                <w:szCs w:val="24"/>
              </w:rPr>
              <w:t>□</w:t>
            </w:r>
            <w:r>
              <w:rPr>
                <w:rFonts w:hint="eastAsia" w:ascii="Times New Roman" w:hAnsi="Times New Roman" w:cs="Arial"/>
              </w:rPr>
              <w:t xml:space="preserve">医务工作者 </w:t>
            </w:r>
            <w:r>
              <w:rPr>
                <w:rFonts w:hint="eastAsia" w:ascii="Times New Roman" w:hAnsi="Times New Roman" w:cs="Arial"/>
                <w:szCs w:val="24"/>
              </w:rPr>
              <w:t>□</w:t>
            </w:r>
            <w:r>
              <w:rPr>
                <w:rFonts w:hint="eastAsia" w:ascii="Times New Roman" w:hAnsi="Times New Roman" w:cs="Arial"/>
              </w:rPr>
              <w:t xml:space="preserve">律师 </w:t>
            </w:r>
            <w:r>
              <w:rPr>
                <w:rFonts w:hint="eastAsia" w:ascii="Times New Roman" w:hAnsi="Times New Roman"/>
              </w:rPr>
              <w:t>□</w:t>
            </w:r>
            <w:r>
              <w:rPr>
                <w:rFonts w:hint="eastAsia" w:ascii="Times New Roman" w:hAnsi="Times New Roman" w:cs="Arial"/>
              </w:rPr>
              <w:t xml:space="preserve">职员 </w:t>
            </w:r>
            <w:r>
              <w:rPr>
                <w:rFonts w:hint="eastAsia" w:ascii="Times New Roman" w:hAnsi="Times New Roman" w:cs="Arial"/>
                <w:szCs w:val="24"/>
              </w:rPr>
              <w:t>□</w:t>
            </w:r>
            <w:r>
              <w:rPr>
                <w:rFonts w:hint="eastAsia" w:ascii="Times New Roman" w:hAnsi="Times New Roman" w:cs="Arial"/>
              </w:rPr>
              <w:t xml:space="preserve">离退休 </w:t>
            </w:r>
            <w:r>
              <w:rPr>
                <w:rFonts w:hint="eastAsia" w:ascii="Times New Roman" w:hAnsi="Times New Roman" w:cs="Arial"/>
                <w:szCs w:val="24"/>
              </w:rPr>
              <w:t>□</w:t>
            </w:r>
            <w:r>
              <w:rPr>
                <w:rFonts w:hint="eastAsia" w:ascii="Times New Roman" w:hAnsi="Times New Roman" w:cs="Arial"/>
              </w:rPr>
              <w:t>自由职业者</w:t>
            </w:r>
          </w:p>
          <w:p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 w:cs="Arial"/>
                <w:szCs w:val="24"/>
              </w:rPr>
              <w:t>□</w:t>
            </w:r>
            <w:r>
              <w:rPr>
                <w:rFonts w:hint="eastAsia" w:ascii="Times New Roman" w:hAnsi="Times New Roman" w:cs="Arial"/>
              </w:rPr>
              <w:t>其他：</w:t>
            </w:r>
            <w:r>
              <w:rPr>
                <w:rFonts w:ascii="Times New Roman" w:hAnsi="Times New Roman" w:cs="Arial"/>
              </w:rPr>
              <w:t>___________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3" w:type="dxa"/>
            <w:tcBorders>
              <w:bottom w:val="single" w:color="auto" w:sz="1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身高体重</w:t>
            </w:r>
          </w:p>
        </w:tc>
        <w:tc>
          <w:tcPr>
            <w:tcW w:w="6513" w:type="dxa"/>
            <w:tcBorders>
              <w:bottom w:val="single" w:color="auto" w:sz="12" w:space="0"/>
            </w:tcBorders>
            <w:vAlign w:val="center"/>
          </w:tcPr>
          <w:p>
            <w:pPr>
              <w:spacing w:line="276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身高</w:t>
            </w:r>
            <w:r>
              <w:rPr>
                <w:rFonts w:ascii="Times New Roman" w:hAnsi="Times New Roman" w:cs="Arial"/>
              </w:rPr>
              <w:t>|__</w:t>
            </w:r>
            <w:r>
              <w:rPr>
                <w:rFonts w:ascii="Times New Roman" w:hAnsi="Times New Roman" w:cs="Arial"/>
                <w:vertAlign w:val="subscript"/>
              </w:rPr>
              <w:t>|</w:t>
            </w:r>
            <w:r>
              <w:rPr>
                <w:rFonts w:ascii="Times New Roman" w:hAnsi="Times New Roman" w:cs="Arial"/>
              </w:rPr>
              <w:t>__</w:t>
            </w:r>
            <w:r>
              <w:rPr>
                <w:rFonts w:ascii="Times New Roman" w:hAnsi="Times New Roman" w:cs="Arial"/>
                <w:vertAlign w:val="subscript"/>
              </w:rPr>
              <w:t>|</w:t>
            </w:r>
            <w:r>
              <w:rPr>
                <w:rFonts w:ascii="Times New Roman" w:hAnsi="Times New Roman" w:cs="Arial"/>
              </w:rPr>
              <w:t>__|</w:t>
            </w:r>
            <w:r>
              <w:rPr>
                <w:rFonts w:ascii="Times New Roman" w:hAnsi="Times New Roman"/>
                <w:spacing w:val="-6"/>
                <w:sz w:val="18"/>
                <w:szCs w:val="18"/>
              </w:rPr>
              <w:t>cm</w:t>
            </w:r>
            <w:r>
              <w:rPr>
                <w:rFonts w:hint="eastAsia" w:ascii="Times New Roman" w:hAnsi="Times New Roman"/>
                <w:spacing w:val="-6"/>
                <w:sz w:val="18"/>
                <w:szCs w:val="18"/>
              </w:rPr>
              <w:t xml:space="preserve">       </w:t>
            </w:r>
            <w:r>
              <w:rPr>
                <w:rFonts w:hint="eastAsia" w:ascii="Times New Roman" w:hAnsi="Times New Roman"/>
                <w:b/>
                <w:bCs/>
              </w:rPr>
              <w:t>体重</w:t>
            </w:r>
            <w:r>
              <w:rPr>
                <w:rFonts w:ascii="Times New Roman" w:hAnsi="Times New Roman" w:cs="Arial"/>
              </w:rPr>
              <w:t>|__</w:t>
            </w:r>
            <w:r>
              <w:rPr>
                <w:rFonts w:ascii="Times New Roman" w:hAnsi="Times New Roman" w:cs="Arial"/>
                <w:vertAlign w:val="subscript"/>
              </w:rPr>
              <w:t>|</w:t>
            </w:r>
            <w:r>
              <w:rPr>
                <w:rFonts w:ascii="Times New Roman" w:hAnsi="Times New Roman" w:cs="Arial"/>
              </w:rPr>
              <w:t>__</w:t>
            </w:r>
            <w:r>
              <w:rPr>
                <w:rFonts w:ascii="Times New Roman" w:hAnsi="Times New Roman" w:cs="Arial"/>
                <w:vertAlign w:val="subscript"/>
              </w:rPr>
              <w:t>|</w:t>
            </w:r>
            <w:r>
              <w:rPr>
                <w:rFonts w:ascii="Times New Roman" w:hAnsi="Times New Roman" w:cs="Arial"/>
              </w:rPr>
              <w:t>__|</w:t>
            </w:r>
            <w:r>
              <w:rPr>
                <w:rFonts w:ascii="Times New Roman" w:hAnsi="Times New Roman"/>
                <w:spacing w:val="-6"/>
                <w:sz w:val="18"/>
                <w:szCs w:val="18"/>
              </w:rPr>
              <w:t>kg</w:t>
            </w: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tbl>
      <w:tblPr>
        <w:tblStyle w:val="12"/>
        <w:tblpPr w:leftFromText="180" w:rightFromText="180" w:vertAnchor="text" w:horzAnchor="margin" w:tblpXSpec="center" w:tblpY="186"/>
        <w:tblW w:w="8349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62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349" w:type="dxa"/>
            <w:gridSpan w:val="2"/>
            <w:tcBorders>
              <w:top w:val="single" w:color="auto" w:sz="12" w:space="0"/>
            </w:tcBorders>
            <w:shd w:val="pct10" w:color="auto" w:fill="auto"/>
            <w:vAlign w:val="center"/>
          </w:tcPr>
          <w:p>
            <w:pPr>
              <w:spacing w:line="360" w:lineRule="auto"/>
              <w:rPr>
                <w:rFonts w:ascii="Times New Roman" w:hAnsi="Times New Roman" w:cs="Arial"/>
                <w:sz w:val="18"/>
                <w:szCs w:val="18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基本病史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208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Arial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hAnsi="Times New Roman"/>
                <w:b/>
                <w:bCs/>
              </w:rPr>
              <w:t>起病时间</w:t>
            </w:r>
          </w:p>
        </w:tc>
        <w:tc>
          <w:tcPr>
            <w:tcW w:w="6261" w:type="dxa"/>
            <w:vAlign w:val="center"/>
          </w:tcPr>
          <w:p>
            <w:pPr>
              <w:spacing w:line="360" w:lineRule="auto"/>
              <w:ind w:firstLine="220" w:firstLineChars="100"/>
              <w:rPr>
                <w:rFonts w:ascii="Times New Roman" w:hAnsi="Times New Roman" w:cs="Arial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Arial"/>
              </w:rPr>
              <w:t>|__</w:t>
            </w:r>
            <w:r>
              <w:rPr>
                <w:rFonts w:ascii="Times New Roman" w:hAnsi="Times New Roman" w:cs="Arial"/>
                <w:vertAlign w:val="subscript"/>
              </w:rPr>
              <w:t>|</w:t>
            </w:r>
            <w:r>
              <w:rPr>
                <w:rFonts w:ascii="Times New Roman" w:hAnsi="Times New Roman" w:cs="Arial"/>
              </w:rPr>
              <w:t>__</w:t>
            </w:r>
            <w:r>
              <w:rPr>
                <w:rFonts w:ascii="Times New Roman" w:hAnsi="Times New Roman" w:cs="Arial"/>
                <w:vertAlign w:val="subscript"/>
              </w:rPr>
              <w:t>|</w:t>
            </w:r>
            <w:r>
              <w:rPr>
                <w:rFonts w:ascii="Times New Roman" w:hAnsi="Times New Roman" w:cs="Arial"/>
              </w:rPr>
              <w:t>__</w:t>
            </w:r>
            <w:r>
              <w:rPr>
                <w:rFonts w:ascii="Times New Roman" w:hAnsi="Times New Roman" w:cs="Arial"/>
                <w:vertAlign w:val="subscript"/>
              </w:rPr>
              <w:t>|</w:t>
            </w:r>
            <w:r>
              <w:rPr>
                <w:rFonts w:ascii="Times New Roman" w:hAnsi="Times New Roman" w:cs="Arial"/>
              </w:rPr>
              <w:t>__|</w:t>
            </w:r>
            <w:r>
              <w:rPr>
                <w:rFonts w:hint="eastAsia" w:ascii="Times New Roman" w:hAnsi="Times New Roman"/>
              </w:rPr>
              <w:t>年</w:t>
            </w:r>
            <w:r>
              <w:rPr>
                <w:rFonts w:ascii="Times New Roman" w:hAnsi="Times New Roman" w:cs="Arial"/>
              </w:rPr>
              <w:t>|__</w:t>
            </w:r>
            <w:r>
              <w:rPr>
                <w:rFonts w:ascii="Times New Roman" w:hAnsi="Times New Roman" w:cs="Arial"/>
                <w:vertAlign w:val="subscript"/>
              </w:rPr>
              <w:t>|</w:t>
            </w:r>
            <w:r>
              <w:rPr>
                <w:rFonts w:ascii="Times New Roman" w:hAnsi="Times New Roman" w:cs="Arial"/>
              </w:rPr>
              <w:t>__|</w:t>
            </w:r>
            <w:r>
              <w:rPr>
                <w:rFonts w:ascii="Times New Roman" w:hAnsi="Times New Roman"/>
              </w:rPr>
              <w:t>月</w:t>
            </w:r>
            <w:r>
              <w:rPr>
                <w:rFonts w:ascii="Times New Roman" w:hAnsi="Times New Roman" w:cs="Arial"/>
              </w:rPr>
              <w:t>|__</w:t>
            </w:r>
            <w:r>
              <w:rPr>
                <w:rFonts w:ascii="Times New Roman" w:hAnsi="Times New Roman" w:cs="Arial"/>
                <w:vertAlign w:val="subscript"/>
              </w:rPr>
              <w:t>|</w:t>
            </w:r>
            <w:r>
              <w:rPr>
                <w:rFonts w:ascii="Times New Roman" w:hAnsi="Times New Roman" w:cs="Arial"/>
              </w:rPr>
              <w:t>__|</w:t>
            </w:r>
            <w:r>
              <w:rPr>
                <w:rFonts w:ascii="Times New Roman" w:hAnsi="Times New Roman"/>
              </w:rPr>
              <w:t xml:space="preserve">日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08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确诊时间</w:t>
            </w:r>
          </w:p>
        </w:tc>
        <w:tc>
          <w:tcPr>
            <w:tcW w:w="6261" w:type="dxa"/>
            <w:vAlign w:val="center"/>
          </w:tcPr>
          <w:p>
            <w:pPr>
              <w:spacing w:line="360" w:lineRule="auto"/>
              <w:ind w:firstLine="220" w:firstLineChars="100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|__</w:t>
            </w:r>
            <w:r>
              <w:rPr>
                <w:rFonts w:ascii="Times New Roman" w:hAnsi="Times New Roman" w:cs="Arial"/>
                <w:vertAlign w:val="subscript"/>
              </w:rPr>
              <w:t>|</w:t>
            </w:r>
            <w:r>
              <w:rPr>
                <w:rFonts w:ascii="Times New Roman" w:hAnsi="Times New Roman" w:cs="Arial"/>
              </w:rPr>
              <w:t>__</w:t>
            </w:r>
            <w:r>
              <w:rPr>
                <w:rFonts w:ascii="Times New Roman" w:hAnsi="Times New Roman" w:cs="Arial"/>
                <w:vertAlign w:val="subscript"/>
              </w:rPr>
              <w:t>|</w:t>
            </w:r>
            <w:r>
              <w:rPr>
                <w:rFonts w:ascii="Times New Roman" w:hAnsi="Times New Roman" w:cs="Arial"/>
              </w:rPr>
              <w:t>__</w:t>
            </w:r>
            <w:r>
              <w:rPr>
                <w:rFonts w:ascii="Times New Roman" w:hAnsi="Times New Roman" w:cs="Arial"/>
                <w:vertAlign w:val="subscript"/>
              </w:rPr>
              <w:t>|</w:t>
            </w:r>
            <w:r>
              <w:rPr>
                <w:rFonts w:ascii="Times New Roman" w:hAnsi="Times New Roman" w:cs="Arial"/>
              </w:rPr>
              <w:t>__|</w:t>
            </w:r>
            <w:r>
              <w:rPr>
                <w:rFonts w:hint="eastAsia" w:ascii="Times New Roman" w:hAnsi="Times New Roman"/>
              </w:rPr>
              <w:t>年</w:t>
            </w:r>
            <w:r>
              <w:rPr>
                <w:rFonts w:ascii="Times New Roman" w:hAnsi="Times New Roman" w:cs="Arial"/>
              </w:rPr>
              <w:t>|__</w:t>
            </w:r>
            <w:r>
              <w:rPr>
                <w:rFonts w:ascii="Times New Roman" w:hAnsi="Times New Roman" w:cs="Arial"/>
                <w:vertAlign w:val="subscript"/>
              </w:rPr>
              <w:t>|</w:t>
            </w:r>
            <w:r>
              <w:rPr>
                <w:rFonts w:ascii="Times New Roman" w:hAnsi="Times New Roman" w:cs="Arial"/>
              </w:rPr>
              <w:t>__|</w:t>
            </w:r>
            <w:r>
              <w:rPr>
                <w:rFonts w:ascii="Times New Roman" w:hAnsi="Times New Roman"/>
              </w:rPr>
              <w:t>月</w:t>
            </w:r>
            <w:r>
              <w:rPr>
                <w:rFonts w:ascii="Times New Roman" w:hAnsi="Times New Roman" w:cs="Arial"/>
              </w:rPr>
              <w:t>|__</w:t>
            </w:r>
            <w:r>
              <w:rPr>
                <w:rFonts w:ascii="Times New Roman" w:hAnsi="Times New Roman" w:cs="Arial"/>
                <w:vertAlign w:val="subscript"/>
              </w:rPr>
              <w:t>|</w:t>
            </w:r>
            <w:r>
              <w:rPr>
                <w:rFonts w:ascii="Times New Roman" w:hAnsi="Times New Roman" w:cs="Arial"/>
              </w:rPr>
              <w:t>__|</w:t>
            </w:r>
            <w:r>
              <w:rPr>
                <w:rFonts w:ascii="Times New Roman" w:hAnsi="Times New Roman"/>
              </w:rPr>
              <w:t xml:space="preserve">日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08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既往史</w:t>
            </w:r>
          </w:p>
        </w:tc>
        <w:tc>
          <w:tcPr>
            <w:tcW w:w="6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12" w:space="0"/>
            </w:tcBorders>
          </w:tcPr>
          <w:p>
            <w:pPr>
              <w:spacing w:before="93" w:line="360" w:lineRule="auto"/>
              <w:ind w:right="646"/>
              <w:rPr>
                <w:rFonts w:ascii="Times New Roman" w:hAnsi="Times New Roman"/>
                <w:kern w:val="2"/>
              </w:rPr>
            </w:pPr>
            <w:r>
              <w:rPr>
                <w:rFonts w:hint="eastAsia" w:ascii="Times New Roman" w:hAnsi="Times New Roman"/>
              </w:rPr>
              <w:t>□</w:t>
            </w:r>
            <w:r>
              <w:rPr>
                <w:rFonts w:hint="eastAsia" w:ascii="Times New Roman" w:hAnsi="Times New Roman"/>
                <w:kern w:val="2"/>
              </w:rPr>
              <w:t>无 □脑卒中</w:t>
            </w:r>
            <w:r>
              <w:rPr>
                <w:rFonts w:ascii="Times New Roman" w:hAnsi="Times New Roman"/>
                <w:kern w:val="2"/>
              </w:rPr>
              <w:t xml:space="preserve"> </w:t>
            </w:r>
            <w:r>
              <w:rPr>
                <w:rFonts w:hint="eastAsia" w:ascii="Times New Roman" w:hAnsi="Times New Roman"/>
                <w:kern w:val="2"/>
              </w:rPr>
              <w:t>□冠心病</w:t>
            </w:r>
            <w:r>
              <w:rPr>
                <w:rFonts w:ascii="Times New Roman" w:hAnsi="Times New Roman"/>
                <w:kern w:val="2"/>
              </w:rPr>
              <w:t xml:space="preserve"> </w:t>
            </w:r>
            <w:r>
              <w:rPr>
                <w:rFonts w:hint="eastAsia" w:ascii="Times New Roman" w:hAnsi="Times New Roman"/>
                <w:kern w:val="2"/>
              </w:rPr>
              <w:t>□糖尿病</w:t>
            </w:r>
            <w:r>
              <w:rPr>
                <w:rFonts w:ascii="Times New Roman" w:hAnsi="Times New Roman"/>
                <w:kern w:val="2"/>
              </w:rPr>
              <w:t xml:space="preserve"> </w:t>
            </w:r>
            <w:r>
              <w:rPr>
                <w:rFonts w:hint="eastAsia" w:ascii="Times New Roman" w:hAnsi="Times New Roman"/>
                <w:kern w:val="2"/>
              </w:rPr>
              <w:t>□慢性阻塞性肺病</w:t>
            </w:r>
          </w:p>
          <w:p>
            <w:pPr>
              <w:spacing w:before="93" w:line="360" w:lineRule="auto"/>
              <w:ind w:right="646"/>
              <w:rPr>
                <w:rFonts w:ascii="Times New Roman" w:hAnsi="Times New Roman"/>
                <w:kern w:val="2"/>
                <w:lang w:val="en-US"/>
              </w:rPr>
            </w:pPr>
            <w:r>
              <w:rPr>
                <w:rFonts w:hint="eastAsia" w:ascii="Times New Roman" w:hAnsi="Times New Roman"/>
                <w:kern w:val="2"/>
              </w:rPr>
              <w:t>□</w:t>
            </w:r>
            <w:r>
              <w:rPr>
                <w:rFonts w:hint="eastAsia" w:ascii="Times New Roman" w:hAnsi="Times New Roman"/>
                <w:kern w:val="2"/>
                <w:lang w:val="en-US"/>
              </w:rPr>
              <w:t>高血压</w:t>
            </w:r>
            <w:r>
              <w:rPr>
                <w:rFonts w:ascii="Times New Roman" w:hAnsi="Times New Roman"/>
                <w:kern w:val="2"/>
              </w:rPr>
              <w:t xml:space="preserve"> </w:t>
            </w:r>
            <w:r>
              <w:rPr>
                <w:rFonts w:hint="eastAsia" w:ascii="Times New Roman" w:hAnsi="Times New Roman"/>
                <w:kern w:val="2"/>
              </w:rPr>
              <w:t>□心律失常</w:t>
            </w:r>
            <w:r>
              <w:rPr>
                <w:rFonts w:ascii="Times New Roman" w:hAnsi="Times New Roman"/>
                <w:kern w:val="2"/>
              </w:rPr>
              <w:t xml:space="preserve"> </w:t>
            </w:r>
            <w:r>
              <w:rPr>
                <w:rFonts w:hint="eastAsia" w:ascii="Times New Roman" w:hAnsi="Times New Roman"/>
                <w:kern w:val="2"/>
              </w:rPr>
              <w:t>□慢性肾脏病</w:t>
            </w:r>
            <w:r>
              <w:rPr>
                <w:rFonts w:hint="eastAsia" w:ascii="Times New Roman" w:hAnsi="Times New Roman"/>
                <w:kern w:val="2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高脂血症</w:t>
            </w:r>
          </w:p>
          <w:p>
            <w:pPr>
              <w:spacing w:before="93" w:line="360" w:lineRule="auto"/>
              <w:ind w:right="646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kern w:val="2"/>
              </w:rPr>
              <w:t>□其他</w:t>
            </w:r>
            <w:r>
              <w:rPr>
                <w:rFonts w:ascii="Times New Roman" w:hAnsi="Times New Roman"/>
                <w:kern w:val="2"/>
              </w:rPr>
              <w:t xml:space="preserve">____________ </w:t>
            </w:r>
            <w:r>
              <w:rPr>
                <w:rFonts w:hint="eastAsia" w:ascii="Times New Roman" w:hAnsi="Times New Roman"/>
                <w:kern w:val="2"/>
              </w:rPr>
              <w:t>□其他</w:t>
            </w:r>
            <w:r>
              <w:rPr>
                <w:rFonts w:ascii="Times New Roman" w:hAnsi="Times New Roman"/>
                <w:kern w:val="2"/>
              </w:rPr>
              <w:t>____________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208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个人史</w:t>
            </w:r>
          </w:p>
        </w:tc>
        <w:tc>
          <w:tcPr>
            <w:tcW w:w="6261" w:type="dxa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吸烟史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</w:t>
            </w:r>
            <w:r>
              <w:rPr>
                <w:rFonts w:ascii="Times New Roman" w:hAnsi="Times New Roman"/>
              </w:rPr>
              <w:t xml:space="preserve">无 </w:t>
            </w:r>
            <w:r>
              <w:rPr>
                <w:rFonts w:hint="eastAsia" w:ascii="Times New Roman" w:hAnsi="Times New Roman"/>
              </w:rPr>
              <w:t>□</w:t>
            </w:r>
            <w:r>
              <w:rPr>
                <w:rFonts w:ascii="Times New Roman" w:hAnsi="Times New Roman"/>
              </w:rPr>
              <w:t xml:space="preserve">有  饮酒史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</w:t>
            </w:r>
            <w:r>
              <w:rPr>
                <w:rFonts w:ascii="Times New Roman" w:hAnsi="Times New Roman"/>
              </w:rPr>
              <w:t xml:space="preserve">无 </w:t>
            </w:r>
            <w:r>
              <w:rPr>
                <w:rFonts w:hint="eastAsia" w:ascii="Times New Roman" w:hAnsi="Times New Roman"/>
              </w:rPr>
              <w:t>□</w:t>
            </w:r>
            <w:r>
              <w:rPr>
                <w:rFonts w:ascii="Times New Roman" w:hAnsi="Times New Roman"/>
              </w:rPr>
              <w:t>有</w:t>
            </w:r>
            <w:r>
              <w:rPr>
                <w:rFonts w:hint="eastAsia"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  <w:kern w:val="2"/>
              </w:rPr>
              <w:t>□其他</w:t>
            </w:r>
            <w:r>
              <w:rPr>
                <w:rFonts w:ascii="Times New Roman" w:hAnsi="Times New Roman"/>
                <w:kern w:val="2"/>
              </w:rPr>
              <w:t>____________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08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家族史</w:t>
            </w:r>
          </w:p>
        </w:tc>
        <w:tc>
          <w:tcPr>
            <w:tcW w:w="6261" w:type="dxa"/>
          </w:tcPr>
          <w:p>
            <w:pPr>
              <w:spacing w:line="360" w:lineRule="auto"/>
              <w:rPr>
                <w:rFonts w:ascii="Times New Roman" w:hAnsi="Times New Roman"/>
                <w:kern w:val="2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</w:t>
            </w:r>
            <w:r>
              <w:rPr>
                <w:rFonts w:hint="eastAsia" w:ascii="Times New Roman" w:hAnsi="Times New Roman"/>
                <w:kern w:val="2"/>
              </w:rPr>
              <w:t>无 □脑卒中</w:t>
            </w:r>
            <w:r>
              <w:rPr>
                <w:rFonts w:ascii="Times New Roman" w:hAnsi="Times New Roman"/>
                <w:kern w:val="2"/>
              </w:rPr>
              <w:t xml:space="preserve"> </w:t>
            </w:r>
            <w:r>
              <w:rPr>
                <w:rFonts w:hint="eastAsia" w:ascii="Times New Roman" w:hAnsi="Times New Roman"/>
                <w:kern w:val="2"/>
              </w:rPr>
              <w:t>□冠心病</w:t>
            </w:r>
            <w:r>
              <w:rPr>
                <w:rFonts w:ascii="Times New Roman" w:hAnsi="Times New Roman"/>
                <w:kern w:val="2"/>
              </w:rPr>
              <w:t xml:space="preserve"> </w:t>
            </w:r>
            <w:r>
              <w:rPr>
                <w:rFonts w:hint="eastAsia" w:ascii="Times New Roman" w:hAnsi="Times New Roman"/>
                <w:kern w:val="2"/>
              </w:rPr>
              <w:t>□心律失常</w:t>
            </w:r>
            <w:r>
              <w:rPr>
                <w:rFonts w:ascii="Times New Roman" w:hAnsi="Times New Roman"/>
                <w:kern w:val="2"/>
              </w:rPr>
              <w:t xml:space="preserve"> </w:t>
            </w:r>
            <w:r>
              <w:rPr>
                <w:rFonts w:hint="eastAsia" w:ascii="Times New Roman" w:hAnsi="Times New Roman"/>
                <w:kern w:val="2"/>
              </w:rPr>
              <w:t>□糖尿病</w:t>
            </w:r>
            <w:r>
              <w:rPr>
                <w:rFonts w:ascii="Times New Roman" w:hAnsi="Times New Roman"/>
                <w:kern w:val="2"/>
              </w:rPr>
              <w:t xml:space="preserve"> </w:t>
            </w:r>
            <w:r>
              <w:rPr>
                <w:rFonts w:hint="eastAsia" w:ascii="Times New Roman" w:hAnsi="Times New Roman"/>
                <w:kern w:val="2"/>
              </w:rPr>
              <w:t>□高血压</w:t>
            </w:r>
            <w:r>
              <w:rPr>
                <w:rFonts w:ascii="Times New Roman" w:hAnsi="Times New Roman"/>
                <w:kern w:val="2"/>
              </w:rPr>
              <w:t xml:space="preserve"> </w:t>
            </w:r>
          </w:p>
          <w:p>
            <w:pPr>
              <w:spacing w:line="360" w:lineRule="auto"/>
              <w:rPr>
                <w:rFonts w:ascii="Times New Roman" w:hAnsi="Times New Roman"/>
                <w:lang w:val="en-US"/>
              </w:rPr>
            </w:pPr>
            <w:r>
              <w:rPr>
                <w:rFonts w:hint="eastAsia" w:ascii="Times New Roman" w:hAnsi="Times New Roman"/>
                <w:kern w:val="2"/>
              </w:rPr>
              <w:t>□高脂血症</w:t>
            </w:r>
            <w:r>
              <w:rPr>
                <w:rFonts w:ascii="Times New Roman" w:hAnsi="Times New Roman"/>
                <w:kern w:val="2"/>
              </w:rPr>
              <w:t xml:space="preserve"> </w:t>
            </w:r>
            <w:r>
              <w:rPr>
                <w:rFonts w:hint="eastAsia" w:ascii="Times New Roman" w:hAnsi="Times New Roman"/>
                <w:kern w:val="2"/>
              </w:rPr>
              <w:t>□其他：</w:t>
            </w:r>
            <w:r>
              <w:rPr>
                <w:rFonts w:ascii="Times New Roman" w:hAnsi="Times New Roman"/>
                <w:kern w:val="2"/>
              </w:rPr>
              <w:t>________</w:t>
            </w:r>
            <w:r>
              <w:rPr>
                <w:rFonts w:hint="eastAsia" w:ascii="Times New Roman" w:hAnsi="Times New Roman"/>
                <w:kern w:val="2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kern w:val="2"/>
              </w:rPr>
              <w:t>□其他：</w:t>
            </w:r>
            <w:r>
              <w:rPr>
                <w:rFonts w:ascii="Times New Roman" w:hAnsi="Times New Roman"/>
                <w:kern w:val="2"/>
              </w:rPr>
              <w:t>________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208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药物过敏史</w:t>
            </w:r>
          </w:p>
        </w:tc>
        <w:tc>
          <w:tcPr>
            <w:tcW w:w="6261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</w:t>
            </w:r>
            <w:r>
              <w:rPr>
                <w:rFonts w:hint="eastAsia" w:ascii="Times New Roman" w:hAnsi="Times New Roman"/>
              </w:rPr>
              <w:t>无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□</w:t>
            </w:r>
            <w:r>
              <w:rPr>
                <w:rFonts w:ascii="Times New Roman" w:hAnsi="Times New Roman"/>
              </w:rPr>
              <w:t>有</w:t>
            </w:r>
          </w:p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如有，详细记载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____________________________</w:t>
            </w:r>
          </w:p>
        </w:tc>
      </w:tr>
    </w:tbl>
    <w:p>
      <w:pPr>
        <w:spacing w:before="75"/>
        <w:ind w:right="754"/>
        <w:rPr>
          <w:rFonts w:ascii="Times New Roman" w:hAnsi="Times New Roman"/>
          <w:b/>
          <w:sz w:val="15"/>
          <w:szCs w:val="15"/>
        </w:rPr>
      </w:pPr>
    </w:p>
    <w:p>
      <w:pPr>
        <w:spacing w:before="75" w:line="480" w:lineRule="auto"/>
        <w:ind w:right="755"/>
        <w:jc w:val="center"/>
        <w:rPr>
          <w:rFonts w:ascii="Times New Roman" w:hAnsi="Times New Roman"/>
          <w:b/>
          <w:sz w:val="28"/>
          <w:szCs w:val="18"/>
        </w:rPr>
      </w:pPr>
      <w:r>
        <w:rPr>
          <w:rFonts w:ascii="Times New Roman" w:hAnsi="Times New Roman"/>
          <w:b/>
          <w:sz w:val="28"/>
        </w:rPr>
        <w:br w:type="page"/>
      </w:r>
    </w:p>
    <w:p>
      <w:pPr>
        <w:jc w:val="center"/>
        <w:rPr>
          <w:rFonts w:ascii="Times New Roman" w:hAnsi="Times New Roman"/>
          <w:b/>
          <w:sz w:val="28"/>
          <w:szCs w:val="18"/>
        </w:rPr>
      </w:pPr>
      <w:r>
        <w:rPr>
          <w:rFonts w:hint="eastAsia" w:ascii="Times New Roman" w:hAnsi="Times New Roman"/>
          <w:b/>
          <w:sz w:val="28"/>
          <w:szCs w:val="18"/>
        </w:rPr>
        <w:t>中医信息采集（</w:t>
      </w:r>
      <w:r>
        <w:rPr>
          <w:rFonts w:hint="eastAsia" w:ascii="Times New Roman" w:hAnsi="Times New Roman"/>
          <w:b/>
          <w:sz w:val="28"/>
          <w:szCs w:val="18"/>
          <w:lang w:val="en-US"/>
        </w:rPr>
        <w:t>首</w:t>
      </w:r>
      <w:r>
        <w:rPr>
          <w:rFonts w:hint="eastAsia" w:ascii="Times New Roman" w:hAnsi="Times New Roman"/>
          <w:b/>
          <w:sz w:val="28"/>
          <w:szCs w:val="18"/>
        </w:rPr>
        <w:t>诊）</w:t>
      </w:r>
    </w:p>
    <w:p>
      <w:pPr>
        <w:rPr>
          <w:rFonts w:ascii="Times New Roman" w:hAnsi="Times New Roman"/>
          <w:b/>
          <w:sz w:val="28"/>
          <w:szCs w:val="18"/>
          <w:lang w:val="en-US"/>
        </w:rPr>
      </w:pPr>
      <w:r>
        <w:rPr>
          <w:rFonts w:hint="eastAsia" w:ascii="Times New Roman" w:hAnsi="Times New Roman"/>
          <w:b/>
          <w:sz w:val="24"/>
          <w:szCs w:val="24"/>
          <w:lang w:val="en-US"/>
        </w:rPr>
        <w:t>首诊</w:t>
      </w:r>
      <w:r>
        <w:rPr>
          <w:rFonts w:hint="eastAsia" w:ascii="Times New Roman" w:hAnsi="Times New Roman"/>
          <w:b/>
          <w:sz w:val="24"/>
          <w:szCs w:val="24"/>
        </w:rPr>
        <w:t>日期：</w:t>
      </w:r>
      <w:r>
        <w:rPr>
          <w:rFonts w:ascii="Times New Roman" w:hAnsi="Times New Roman" w:cs="Arial"/>
          <w:bCs/>
          <w:sz w:val="24"/>
          <w:szCs w:val="24"/>
        </w:rPr>
        <w:t>20</w:t>
      </w:r>
      <w:r>
        <w:rPr>
          <w:rFonts w:ascii="Times New Roman" w:hAnsi="Times New Roman" w:cs="Arial"/>
          <w:sz w:val="24"/>
          <w:szCs w:val="24"/>
        </w:rPr>
        <w:t>|__</w:t>
      </w:r>
      <w:r>
        <w:rPr>
          <w:rFonts w:ascii="Times New Roman" w:hAnsi="Times New Roman" w:cs="Arial"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sz w:val="24"/>
          <w:szCs w:val="24"/>
        </w:rPr>
        <w:t>__|</w:t>
      </w:r>
      <w:r>
        <w:rPr>
          <w:rFonts w:hint="eastAsia" w:ascii="Times New Roman" w:hAnsi="Times New Roman"/>
          <w:sz w:val="24"/>
          <w:szCs w:val="24"/>
        </w:rPr>
        <w:t>年</w:t>
      </w:r>
      <w:r>
        <w:rPr>
          <w:rFonts w:ascii="Times New Roman" w:hAnsi="Times New Roman" w:cs="Arial"/>
          <w:sz w:val="24"/>
          <w:szCs w:val="24"/>
        </w:rPr>
        <w:t>|__</w:t>
      </w:r>
      <w:r>
        <w:rPr>
          <w:rFonts w:ascii="Times New Roman" w:hAnsi="Times New Roman" w:cs="Arial"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sz w:val="24"/>
          <w:szCs w:val="24"/>
        </w:rPr>
        <w:t>__|</w:t>
      </w:r>
      <w:r>
        <w:rPr>
          <w:rFonts w:hint="eastAsia" w:ascii="Times New Roman" w:hAnsi="Times New Roman"/>
          <w:sz w:val="24"/>
          <w:szCs w:val="24"/>
        </w:rPr>
        <w:t>月</w:t>
      </w:r>
      <w:r>
        <w:rPr>
          <w:rFonts w:ascii="Times New Roman" w:hAnsi="Times New Roman" w:cs="Arial"/>
          <w:sz w:val="24"/>
          <w:szCs w:val="24"/>
        </w:rPr>
        <w:t>|__</w:t>
      </w:r>
      <w:r>
        <w:rPr>
          <w:rFonts w:ascii="Times New Roman" w:hAnsi="Times New Roman" w:cs="Arial"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sz w:val="24"/>
          <w:szCs w:val="24"/>
        </w:rPr>
        <w:t>__|</w:t>
      </w:r>
      <w:r>
        <w:rPr>
          <w:rFonts w:hint="eastAsia" w:ascii="Times New Roman" w:hAnsi="Times New Roman"/>
          <w:sz w:val="24"/>
          <w:szCs w:val="24"/>
        </w:rPr>
        <w:t>日</w:t>
      </w:r>
    </w:p>
    <w:tbl>
      <w:tblPr>
        <w:tblStyle w:val="13"/>
        <w:tblpPr w:leftFromText="180" w:rightFromText="180" w:vertAnchor="text" w:horzAnchor="page" w:tblpXSpec="center" w:tblpY="274"/>
        <w:tblOverlap w:val="never"/>
        <w:tblW w:w="9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9456" w:type="dxa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18"/>
              </w:rPr>
            </w:pPr>
            <w:bookmarkStart w:id="3" w:name="_Hlk2246584"/>
            <w:r>
              <w:rPr>
                <w:rFonts w:hint="eastAsia"/>
                <w:b/>
                <w:sz w:val="28"/>
                <w:szCs w:val="28"/>
              </w:rPr>
              <w:t>主诉：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9" w:hRule="atLeast"/>
          <w:jc w:val="center"/>
        </w:trPr>
        <w:tc>
          <w:tcPr>
            <w:tcW w:w="9456" w:type="dxa"/>
          </w:tcPr>
          <w:p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现病史：</w:t>
            </w:r>
          </w:p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8"/>
                <w:szCs w:val="18"/>
              </w:rPr>
            </w:pPr>
            <w:r>
              <w:rPr>
                <w:rFonts w:hint="eastAsia"/>
                <w:b/>
                <w:sz w:val="28"/>
                <w:szCs w:val="28"/>
              </w:rPr>
              <w:t>刻下症：</w:t>
            </w:r>
          </w:p>
          <w:p>
            <w:pPr>
              <w:spacing w:line="360" w:lineRule="auto"/>
              <w:rPr>
                <w:sz w:val="28"/>
                <w:szCs w:val="28"/>
              </w:rPr>
            </w:pPr>
          </w:p>
          <w:p>
            <w:pPr>
              <w:spacing w:line="360" w:lineRule="auto"/>
              <w:rPr>
                <w:sz w:val="28"/>
                <w:szCs w:val="28"/>
              </w:rPr>
            </w:pPr>
          </w:p>
          <w:p>
            <w:pPr>
              <w:spacing w:line="360" w:lineRule="auto"/>
              <w:rPr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b/>
                <w:sz w:val="2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</w:tcPr>
          <w:p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舌象（舌色、舌形、舌态、苔色、苔质、舌下络脉）：</w:t>
            </w:r>
          </w:p>
          <w:p>
            <w:pPr>
              <w:spacing w:line="360" w:lineRule="auto"/>
              <w:ind w:firstLine="280" w:firstLineChars="100"/>
              <w:rPr>
                <w:rFonts w:ascii="Times New Roman" w:hAnsi="Times New Roman"/>
                <w:sz w:val="2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</w:tcPr>
          <w:p>
            <w:pPr>
              <w:spacing w:line="360" w:lineRule="auto"/>
              <w:rPr>
                <w:rFonts w:ascii="Times New Roman" w:hAnsi="Times New Roman"/>
                <w:b/>
                <w:sz w:val="28"/>
                <w:szCs w:val="18"/>
              </w:rPr>
            </w:pPr>
            <w:r>
              <w:rPr>
                <w:rFonts w:hint="eastAsia"/>
                <w:b/>
                <w:sz w:val="28"/>
                <w:szCs w:val="28"/>
              </w:rPr>
              <w:t>脉象：</w:t>
            </w:r>
            <w:r>
              <w:rPr>
                <w:rFonts w:ascii="Times New Roman" w:hAnsi="Times New Roman"/>
                <w:b/>
                <w:sz w:val="2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18"/>
              </w:rPr>
            </w:pPr>
            <w:r>
              <w:rPr>
                <w:rFonts w:hint="eastAsia" w:ascii="Times New Roman" w:hAnsi="Times New Roman"/>
                <w:b/>
                <w:sz w:val="28"/>
                <w:szCs w:val="18"/>
                <w:lang w:val="en-US"/>
              </w:rPr>
              <w:t>中医诊断：</w:t>
            </w:r>
            <w:r>
              <w:rPr>
                <w:rFonts w:ascii="Times New Roman" w:hAnsi="Times New Roman"/>
                <w:b/>
                <w:sz w:val="28"/>
                <w:szCs w:val="18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8"/>
                <w:szCs w:val="18"/>
              </w:rPr>
              <w:t>疾病：</w:t>
            </w:r>
          </w:p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18"/>
              </w:rPr>
            </w:pPr>
            <w:r>
              <w:rPr>
                <w:rFonts w:hint="eastAsia" w:ascii="Times New Roman" w:hAnsi="Times New Roman"/>
                <w:b/>
                <w:sz w:val="2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18"/>
              </w:rPr>
              <w:t xml:space="preserve">          </w:t>
            </w:r>
            <w:r>
              <w:rPr>
                <w:rFonts w:hint="eastAsia" w:ascii="Times New Roman" w:hAnsi="Times New Roman"/>
                <w:b/>
                <w:sz w:val="28"/>
                <w:szCs w:val="18"/>
              </w:rPr>
              <w:t>证型：</w:t>
            </w:r>
          </w:p>
        </w:tc>
      </w:tr>
      <w:bookmarkEnd w:id="3"/>
    </w:tbl>
    <w:p>
      <w:pPr>
        <w:rPr>
          <w:rFonts w:ascii="Times New Roman" w:hAnsi="Times New Roman"/>
          <w:b/>
          <w:sz w:val="28"/>
          <w:szCs w:val="18"/>
        </w:rPr>
      </w:pPr>
      <w:bookmarkStart w:id="4" w:name="_Hlk7527072"/>
    </w:p>
    <w:p>
      <w:pPr>
        <w:widowControl/>
        <w:autoSpaceDE/>
        <w:autoSpaceDN/>
        <w:spacing w:line="480" w:lineRule="auto"/>
        <w:jc w:val="center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处方信息</w:t>
      </w:r>
    </w:p>
    <w:tbl>
      <w:tblPr>
        <w:tblStyle w:val="12"/>
        <w:tblW w:w="925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1" w:hRule="atLeast"/>
          <w:jc w:val="center"/>
        </w:trPr>
        <w:tc>
          <w:tcPr>
            <w:tcW w:w="9250" w:type="dxa"/>
            <w:tcBorders>
              <w:top w:val="single" w:color="auto" w:sz="4" w:space="0"/>
            </w:tcBorders>
          </w:tcPr>
          <w:p>
            <w:pPr>
              <w:spacing w:before="312" w:beforeLines="100" w:line="360" w:lineRule="auto"/>
              <w:ind w:firstLine="281" w:firstLineChars="100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bookmarkStart w:id="5" w:name="_Hlk7516146"/>
            <w:r>
              <w:rPr>
                <w:rFonts w:hint="eastAsia"/>
                <w:b/>
                <w:bCs/>
                <w:sz w:val="28"/>
                <w:szCs w:val="28"/>
              </w:rPr>
              <w:t>治法：</w:t>
            </w:r>
          </w:p>
          <w:p>
            <w:pPr>
              <w:spacing w:before="312" w:beforeLines="100" w:line="360" w:lineRule="auto"/>
              <w:ind w:firstLine="281" w:firstLineChars="100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方剂</w:t>
            </w: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名称：</w:t>
            </w:r>
          </w:p>
          <w:p>
            <w:pPr>
              <w:spacing w:before="312" w:beforeLines="100" w:line="360" w:lineRule="auto"/>
              <w:ind w:firstLine="281" w:firstLineChars="100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  <w:t>1.</w:t>
            </w:r>
            <w:r>
              <w:rPr>
                <w:rFonts w:hint="eastAsia" w:ascii="Times New Roman" w:hAnsi="Times New Roman"/>
                <w:b/>
                <w:bCs/>
                <w:sz w:val="28"/>
                <w:szCs w:val="32"/>
                <w:lang w:val="en-US"/>
              </w:rPr>
              <w:t>中药处方：</w:t>
            </w:r>
            <w:r>
              <w:rPr>
                <w:rFonts w:hint="eastAsia" w:ascii="Times New Roman" w:hAnsi="Times New Roman"/>
                <w:b/>
                <w:bCs/>
                <w:szCs w:val="24"/>
                <w:lang w:val="en-US"/>
              </w:rPr>
              <w:t>（君药和核心药对加下划线）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</w:p>
          <w:p>
            <w:pPr>
              <w:spacing w:before="312" w:beforeLines="100" w:line="360" w:lineRule="auto"/>
              <w:ind w:firstLine="321" w:firstLineChars="100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  <w:p>
            <w:pPr>
              <w:spacing w:before="312" w:beforeLines="100" w:line="360" w:lineRule="auto"/>
              <w:ind w:firstLine="321" w:firstLineChars="100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  <w:p>
            <w:pPr>
              <w:spacing w:before="312" w:beforeLines="100" w:line="360" w:lineRule="auto"/>
              <w:ind w:firstLine="321" w:firstLineChars="100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  <w:p>
            <w:pPr>
              <w:spacing w:before="312" w:beforeLines="100" w:line="360" w:lineRule="auto"/>
              <w:ind w:firstLine="281" w:firstLineChars="100"/>
              <w:jc w:val="both"/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  <w:t xml:space="preserve">                                                </w:t>
            </w:r>
          </w:p>
          <w:p>
            <w:pPr>
              <w:spacing w:before="312" w:beforeLines="100" w:line="360" w:lineRule="auto"/>
              <w:ind w:firstLine="281" w:firstLineChars="100"/>
              <w:jc w:val="center"/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  <w:t xml:space="preserve">               </w:t>
            </w:r>
          </w:p>
          <w:p>
            <w:pPr>
              <w:spacing w:before="312" w:beforeLines="100" w:line="360" w:lineRule="auto"/>
              <w:ind w:firstLine="281" w:firstLineChars="100"/>
              <w:jc w:val="center"/>
              <w:rPr>
                <w:rFonts w:ascii="Times New Roman" w:hAnsi="Times New Roman"/>
                <w:b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  <w:t xml:space="preserve">                                                     </w:t>
            </w:r>
            <w:r>
              <w:rPr>
                <w:rFonts w:ascii="Times New Roman" w:hAnsi="Times New Roman"/>
                <w:b/>
                <w:bCs/>
                <w:sz w:val="28"/>
                <w:szCs w:val="32"/>
                <w:u w:val="single"/>
                <w:lang w:val="en-US"/>
              </w:rPr>
              <w:t xml:space="preserve">      </w:t>
            </w:r>
            <w:r>
              <w:rPr>
                <w:rFonts w:hint="eastAsia" w:ascii="Times New Roman" w:hAnsi="Times New Roman"/>
                <w:b/>
                <w:bCs/>
                <w:sz w:val="28"/>
                <w:szCs w:val="32"/>
              </w:rPr>
              <w:t>剂</w:t>
            </w:r>
          </w:p>
          <w:p>
            <w:pPr>
              <w:spacing w:before="312" w:beforeLines="10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32"/>
              </w:rPr>
              <w:t>煎服</w:t>
            </w:r>
            <w:r>
              <w:rPr>
                <w:rFonts w:hint="eastAsia" w:ascii="Times New Roman" w:hAnsi="Times New Roman"/>
                <w:b/>
                <w:bCs/>
                <w:sz w:val="28"/>
                <w:szCs w:val="32"/>
                <w:lang w:val="en-US"/>
              </w:rPr>
              <w:t>法：</w:t>
            </w:r>
          </w:p>
          <w:p>
            <w:pPr>
              <w:spacing w:before="312" w:beforeLines="100" w:line="360" w:lineRule="auto"/>
              <w:ind w:firstLine="281" w:firstLineChars="10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2.</w:t>
            </w:r>
            <w:r>
              <w:rPr>
                <w:rFonts w:hint="eastAsia"/>
                <w:b/>
                <w:bCs/>
                <w:sz w:val="28"/>
                <w:szCs w:val="28"/>
              </w:rPr>
              <w:t>中成药</w:t>
            </w: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处方</w:t>
            </w:r>
            <w:r>
              <w:rPr>
                <w:rFonts w:hint="eastAsia"/>
                <w:b/>
                <w:bCs/>
                <w:sz w:val="28"/>
                <w:szCs w:val="28"/>
              </w:rPr>
              <w:t>：</w:t>
            </w:r>
          </w:p>
          <w:p>
            <w:pPr>
              <w:spacing w:before="312" w:beforeLines="100" w:line="360" w:lineRule="auto"/>
              <w:ind w:firstLine="281" w:firstLineChars="100"/>
              <w:rPr>
                <w:b/>
                <w:bCs/>
                <w:sz w:val="24"/>
                <w:szCs w:val="28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3.针灸推拿：</w:t>
            </w:r>
          </w:p>
          <w:p>
            <w:pPr>
              <w:spacing w:before="312" w:beforeLines="100" w:line="360" w:lineRule="auto"/>
              <w:ind w:firstLine="281" w:firstLineChars="10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4.西药处方：</w:t>
            </w:r>
          </w:p>
          <w:p>
            <w:pPr>
              <w:spacing w:before="312" w:beforeLines="100" w:line="360" w:lineRule="auto"/>
              <w:ind w:firstLine="240" w:firstLineChars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5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0" w:hRule="atLeast"/>
          <w:jc w:val="center"/>
        </w:trPr>
        <w:tc>
          <w:tcPr>
            <w:tcW w:w="9250" w:type="dxa"/>
            <w:tcBorders>
              <w:top w:val="single" w:color="auto" w:sz="4" w:space="0"/>
            </w:tcBorders>
          </w:tcPr>
          <w:p>
            <w:pPr>
              <w:spacing w:before="312" w:beforeLines="100" w:line="360" w:lineRule="auto"/>
              <w:ind w:firstLine="281" w:firstLineChars="100"/>
              <w:rPr>
                <w:rFonts w:hint="eastAsia" w:ascii="Times New Roman" w:hAnsi="Times New Roman"/>
                <w:kern w:val="2"/>
                <w:sz w:val="28"/>
                <w:szCs w:val="28"/>
                <w:lang w:val="en-US"/>
              </w:rPr>
            </w:pPr>
            <w:bookmarkStart w:id="6" w:name="_Hlk7608754"/>
            <w:r>
              <w:rPr>
                <w:rFonts w:hint="eastAsia"/>
                <w:b/>
                <w:sz w:val="28"/>
                <w:szCs w:val="28"/>
              </w:rPr>
              <w:t>医嘱：</w:t>
            </w:r>
            <w:r>
              <w:rPr>
                <w:rFonts w:hint="eastAsia" w:ascii="Times New Roman" w:hAnsi="Times New Roman"/>
                <w:kern w:val="2"/>
                <w:sz w:val="28"/>
                <w:szCs w:val="28"/>
              </w:rPr>
              <w:t>□</w:t>
            </w:r>
            <w:r>
              <w:rPr>
                <w:rFonts w:hint="eastAsia" w:ascii="Times New Roman" w:hAnsi="Times New Roman"/>
                <w:kern w:val="2"/>
                <w:sz w:val="28"/>
                <w:szCs w:val="28"/>
                <w:lang w:val="en-US"/>
              </w:rPr>
              <w:t xml:space="preserve">饮食： </w:t>
            </w:r>
          </w:p>
          <w:p>
            <w:pPr>
              <w:spacing w:before="312" w:beforeLines="100" w:line="360" w:lineRule="auto"/>
              <w:ind w:firstLine="280" w:firstLineChars="100"/>
              <w:rPr>
                <w:rFonts w:hint="eastAsia" w:ascii="Times New Roman" w:hAnsi="Times New Roman"/>
                <w:kern w:val="2"/>
                <w:sz w:val="28"/>
                <w:szCs w:val="28"/>
                <w:lang w:val="en-US"/>
              </w:rPr>
            </w:pPr>
          </w:p>
          <w:p>
            <w:pPr>
              <w:spacing w:before="312" w:beforeLines="100" w:line="360" w:lineRule="auto"/>
              <w:ind w:firstLine="1120" w:firstLineChars="400"/>
              <w:rPr>
                <w:rFonts w:hint="eastAsia" w:ascii="Times New Roman" w:hAnsi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/>
                <w:kern w:val="2"/>
                <w:sz w:val="28"/>
                <w:szCs w:val="28"/>
              </w:rPr>
              <w:t>□</w:t>
            </w:r>
            <w:r>
              <w:rPr>
                <w:rFonts w:hint="eastAsia" w:ascii="Times New Roman" w:hAnsi="Times New Roman"/>
                <w:kern w:val="2"/>
                <w:sz w:val="28"/>
                <w:szCs w:val="28"/>
                <w:lang w:val="en-US"/>
              </w:rPr>
              <w:t xml:space="preserve">起居： </w:t>
            </w:r>
          </w:p>
          <w:p>
            <w:pPr>
              <w:spacing w:before="312" w:beforeLines="100" w:line="360" w:lineRule="auto"/>
              <w:ind w:firstLine="1120" w:firstLineChars="400"/>
              <w:rPr>
                <w:rFonts w:hint="eastAsia" w:ascii="Times New Roman" w:hAnsi="Times New Roman"/>
                <w:kern w:val="2"/>
                <w:sz w:val="28"/>
                <w:szCs w:val="28"/>
                <w:lang w:val="en-US"/>
              </w:rPr>
            </w:pPr>
          </w:p>
          <w:p>
            <w:pPr>
              <w:spacing w:before="312" w:beforeLines="100" w:line="360" w:lineRule="auto"/>
              <w:ind w:firstLine="1120" w:firstLineChars="400"/>
              <w:rPr>
                <w:rFonts w:hint="eastAsia" w:ascii="Times New Roman" w:hAnsi="Times New Roman"/>
                <w:kern w:val="2"/>
                <w:sz w:val="28"/>
                <w:szCs w:val="28"/>
              </w:rPr>
            </w:pPr>
            <w:r>
              <w:rPr>
                <w:rFonts w:hint="eastAsia" w:ascii="Times New Roman" w:hAnsi="Times New Roman"/>
                <w:kern w:val="2"/>
                <w:sz w:val="28"/>
                <w:szCs w:val="28"/>
              </w:rPr>
              <w:t>□</w:t>
            </w:r>
            <w:r>
              <w:rPr>
                <w:rFonts w:hint="eastAsia" w:ascii="Times New Roman" w:hAnsi="Times New Roman"/>
                <w:kern w:val="2"/>
                <w:sz w:val="28"/>
                <w:szCs w:val="28"/>
                <w:lang w:val="en-US"/>
              </w:rPr>
              <w:t>情志：</w:t>
            </w:r>
            <w:r>
              <w:rPr>
                <w:rFonts w:hint="eastAsia" w:ascii="Times New Roman" w:hAnsi="Times New Roman"/>
                <w:kern w:val="2"/>
                <w:sz w:val="28"/>
                <w:szCs w:val="28"/>
              </w:rPr>
              <w:t xml:space="preserve"> </w:t>
            </w:r>
          </w:p>
          <w:p>
            <w:pPr>
              <w:spacing w:before="312" w:beforeLines="100" w:line="360" w:lineRule="auto"/>
              <w:ind w:firstLine="1120" w:firstLineChars="400"/>
              <w:rPr>
                <w:rFonts w:hint="eastAsia" w:ascii="Times New Roman" w:hAnsi="Times New Roman"/>
                <w:kern w:val="2"/>
                <w:sz w:val="28"/>
                <w:szCs w:val="28"/>
              </w:rPr>
            </w:pPr>
          </w:p>
          <w:p>
            <w:pPr>
              <w:spacing w:before="312" w:beforeLines="100" w:line="360" w:lineRule="auto"/>
              <w:ind w:firstLine="1120" w:firstLineChars="400"/>
              <w:rPr>
                <w:rFonts w:hint="eastAsia" w:ascii="Times New Roman" w:hAnsi="Times New Roman"/>
                <w:kern w:val="2"/>
                <w:sz w:val="28"/>
                <w:szCs w:val="28"/>
              </w:rPr>
            </w:pPr>
            <w:r>
              <w:rPr>
                <w:rFonts w:hint="eastAsia" w:ascii="Times New Roman" w:hAnsi="Times New Roman"/>
                <w:kern w:val="2"/>
                <w:sz w:val="28"/>
                <w:szCs w:val="28"/>
              </w:rPr>
              <w:t>□其他：</w:t>
            </w:r>
            <w:r>
              <w:rPr>
                <w:rFonts w:hint="eastAsia" w:ascii="Times New Roman" w:hAnsi="Times New Roman"/>
                <w:kern w:val="2"/>
                <w:sz w:val="28"/>
                <w:szCs w:val="28"/>
                <w:lang w:val="en-US"/>
              </w:rPr>
              <w:t xml:space="preserve">  </w:t>
            </w:r>
          </w:p>
          <w:p>
            <w:pPr>
              <w:spacing w:before="312" w:beforeLines="100" w:line="360" w:lineRule="auto"/>
              <w:rPr>
                <w:b/>
                <w:sz w:val="28"/>
                <w:szCs w:val="28"/>
                <w:lang w:val="en-US"/>
              </w:rPr>
            </w:pPr>
          </w:p>
          <w:p/>
          <w:p/>
          <w:p>
            <w:pPr>
              <w:spacing w:before="312" w:beforeLines="100" w:line="360" w:lineRule="auto"/>
              <w:ind w:firstLine="1100" w:firstLineChars="500"/>
              <w:rPr>
                <w:rFonts w:ascii="Times New Roman" w:hAnsi="Times New Roman"/>
                <w:kern w:val="2"/>
                <w:lang w:val="en-US"/>
              </w:rPr>
            </w:pPr>
          </w:p>
        </w:tc>
      </w:tr>
      <w:bookmarkEnd w:id="6"/>
    </w:tbl>
    <w:p>
      <w:pPr>
        <w:widowControl/>
        <w:autoSpaceDE/>
        <w:autoSpaceDN/>
        <w:rPr>
          <w:rFonts w:ascii="Times New Roman" w:hAnsi="Times New Roman"/>
          <w:b/>
          <w:sz w:val="28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widowControl/>
        <w:autoSpaceDE/>
        <w:autoSpaceDN/>
        <w:spacing w:line="360" w:lineRule="auto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  <w:r>
        <w:rPr>
          <w:rFonts w:hint="eastAsia" w:ascii="Times New Roman" w:hAnsi="Times New Roman"/>
          <w:b/>
          <w:sz w:val="28"/>
        </w:rPr>
        <w:br w:type="page"/>
      </w:r>
    </w:p>
    <w:p>
      <w:pPr>
        <w:widowControl/>
        <w:autoSpaceDE/>
        <w:autoSpaceDN/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医案点评精粹</w:t>
      </w:r>
    </w:p>
    <w:p>
      <w:pPr>
        <w:widowControl/>
        <w:autoSpaceDE/>
        <w:autoSpaceDN/>
        <w:rPr>
          <w:rFonts w:ascii="Times New Roman" w:hAnsi="Times New Roman"/>
          <w:sz w:val="24"/>
          <w:szCs w:val="24"/>
          <w:lang w:val="en-US"/>
        </w:rPr>
      </w:pPr>
      <w:r>
        <w:rPr>
          <w:rFonts w:hint="eastAsia" w:ascii="Times New Roman" w:hAnsi="Times New Roman"/>
          <w:kern w:val="2"/>
          <w:sz w:val="28"/>
          <w:szCs w:val="28"/>
        </w:rPr>
        <w:t>□</w:t>
      </w:r>
      <w:r>
        <w:rPr>
          <w:rFonts w:hint="eastAsia" w:ascii="Times New Roman" w:hAnsi="Times New Roman"/>
          <w:sz w:val="24"/>
          <w:szCs w:val="24"/>
        </w:rPr>
        <w:t>名老中医点评录音</w:t>
      </w:r>
      <w:r>
        <w:rPr>
          <w:rFonts w:hint="eastAsia" w:ascii="Times New Roman" w:hAnsi="Times New Roman"/>
          <w:sz w:val="24"/>
          <w:szCs w:val="24"/>
          <w:lang w:val="en-US"/>
        </w:rPr>
        <w:t>已完成</w:t>
      </w:r>
    </w:p>
    <w:tbl>
      <w:tblPr>
        <w:tblStyle w:val="13"/>
        <w:tblW w:w="9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9" w:hRule="atLeast"/>
          <w:jc w:val="center"/>
        </w:trPr>
        <w:tc>
          <w:tcPr>
            <w:tcW w:w="9456" w:type="dxa"/>
          </w:tcPr>
          <w:p>
            <w:pPr>
              <w:pStyle w:val="23"/>
              <w:spacing w:line="36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名老中医点评精粹（病因病机、辨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治</w:t>
            </w:r>
            <w:r>
              <w:rPr>
                <w:rFonts w:hint="eastAsia" w:ascii="Times New Roman" w:hAnsi="Times New Roman"/>
                <w:sz w:val="24"/>
                <w:szCs w:val="24"/>
              </w:rPr>
              <w:t>思路、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该病例的</w:t>
            </w:r>
            <w:r>
              <w:rPr>
                <w:rFonts w:hint="eastAsia"/>
                <w:sz w:val="24"/>
                <w:szCs w:val="32"/>
                <w:lang w:val="en-US"/>
              </w:rPr>
              <w:t>难点、</w:t>
            </w:r>
            <w:r>
              <w:rPr>
                <w:rFonts w:hint="eastAsia" w:ascii="Times New Roman" w:hAnsi="Times New Roman"/>
                <w:sz w:val="24"/>
                <w:szCs w:val="24"/>
              </w:rPr>
              <w:t>个人感想/体会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hint="eastAsia" w:ascii="Times New Roman" w:hAnsi="Times New Roman"/>
                <w:sz w:val="24"/>
                <w:szCs w:val="24"/>
              </w:rPr>
              <w:t>经验等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与该病例相关的内容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）： 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456" w:type="dxa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传承弟子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心得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widowControl/>
        <w:autoSpaceDE/>
        <w:autoSpaceDN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 xml:space="preserve">ADDIN CNKISM.UserStyle</w:instrText>
      </w:r>
      <w:r>
        <w:fldChar w:fldCharType="end"/>
      </w: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widowControl/>
        <w:autoSpaceDE/>
        <w:autoSpaceDN/>
        <w:jc w:val="center"/>
        <w:rPr>
          <w:rFonts w:ascii="Times New Roman" w:hAnsi="Times New Roman"/>
          <w:sz w:val="40"/>
        </w:rPr>
      </w:pPr>
      <w:r>
        <w:rPr>
          <w:rFonts w:hint="eastAsia" w:ascii="Times New Roman" w:hAnsi="Times New Roman"/>
          <w:b/>
          <w:sz w:val="28"/>
          <w:szCs w:val="18"/>
        </w:rPr>
        <w:br w:type="page"/>
      </w:r>
      <w:r>
        <w:rPr>
          <w:rFonts w:hint="eastAsia" w:ascii="Times New Roman" w:hAnsi="Times New Roman"/>
          <w:b/>
          <w:sz w:val="28"/>
          <w:szCs w:val="18"/>
        </w:rPr>
        <w:t>图像采集</w:t>
      </w:r>
    </w:p>
    <w:tbl>
      <w:tblPr>
        <w:tblStyle w:val="12"/>
        <w:tblW w:w="925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5"/>
        <w:gridCol w:w="78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  <w:jc w:val="center"/>
        </w:trPr>
        <w:tc>
          <w:tcPr>
            <w:tcW w:w="9250" w:type="dxa"/>
            <w:gridSpan w:val="2"/>
            <w:shd w:val="clear" w:color="auto" w:fill="D9D9D9"/>
            <w:vAlign w:val="center"/>
          </w:tcPr>
          <w:p>
            <w:pPr>
              <w:pStyle w:val="24"/>
              <w:spacing w:before="15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7" w:name="_Hlk2264719"/>
            <w:r>
              <w:rPr>
                <w:rFonts w:hint="eastAsia" w:ascii="Times New Roman" w:hAnsi="Times New Roman"/>
                <w:b/>
                <w:sz w:val="24"/>
                <w:szCs w:val="24"/>
              </w:rPr>
              <w:t>舌象照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片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  <w:lang w:val="en-US"/>
              </w:rPr>
              <w:t>是否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拍照 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  <w:jc w:val="center"/>
        </w:trPr>
        <w:tc>
          <w:tcPr>
            <w:tcW w:w="9250" w:type="dxa"/>
            <w:gridSpan w:val="2"/>
            <w:shd w:val="clear" w:color="auto" w:fill="D9D9D9"/>
            <w:vAlign w:val="center"/>
          </w:tcPr>
          <w:p>
            <w:pPr>
              <w:pStyle w:val="24"/>
              <w:spacing w:before="15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  <w:lang w:val="en-US"/>
              </w:rPr>
              <w:t>疾病相关资料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  <w:lang w:val="en-US"/>
              </w:rPr>
              <w:t>是否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拍照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/>
              </w:rPr>
              <w:t xml:space="preserve">     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  <w:jc w:val="center"/>
        </w:trPr>
        <w:tc>
          <w:tcPr>
            <w:tcW w:w="9250" w:type="dxa"/>
            <w:gridSpan w:val="2"/>
            <w:shd w:val="clear" w:color="auto" w:fill="D9D9D9"/>
            <w:vAlign w:val="center"/>
          </w:tcPr>
          <w:p>
            <w:pPr>
              <w:pStyle w:val="24"/>
              <w:spacing w:before="15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必要的临床检查：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2" w:hRule="atLeast"/>
          <w:jc w:val="center"/>
        </w:trPr>
        <w:tc>
          <w:tcPr>
            <w:tcW w:w="9250" w:type="dxa"/>
            <w:gridSpan w:val="2"/>
            <w:shd w:val="clear" w:color="auto" w:fill="FFFFFF"/>
            <w:vAlign w:val="center"/>
          </w:tcPr>
          <w:p>
            <w:pPr>
              <w:pStyle w:val="24"/>
              <w:spacing w:before="15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pStyle w:val="24"/>
              <w:spacing w:before="15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pStyle w:val="24"/>
              <w:spacing w:before="15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pStyle w:val="24"/>
              <w:spacing w:before="15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pStyle w:val="24"/>
              <w:spacing w:before="15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pStyle w:val="24"/>
              <w:spacing w:before="15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pStyle w:val="24"/>
              <w:spacing w:before="15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pStyle w:val="24"/>
              <w:spacing w:before="15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pStyle w:val="24"/>
              <w:spacing w:before="15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pStyle w:val="24"/>
              <w:spacing w:before="15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pStyle w:val="24"/>
              <w:spacing w:before="15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pStyle w:val="24"/>
              <w:spacing w:before="15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pStyle w:val="24"/>
              <w:spacing w:before="15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pStyle w:val="24"/>
              <w:spacing w:before="15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  <w:jc w:val="center"/>
        </w:trPr>
        <w:tc>
          <w:tcPr>
            <w:tcW w:w="9250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9D9D9"/>
          </w:tcPr>
          <w:p>
            <w:pPr>
              <w:pStyle w:val="24"/>
              <w:spacing w:before="29" w:line="360" w:lineRule="auto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院外合并疗法情况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1365" w:type="dxa"/>
            <w:tcBorders>
              <w:top w:val="single" w:color="auto" w:sz="4" w:space="0"/>
            </w:tcBorders>
          </w:tcPr>
          <w:p>
            <w:pPr>
              <w:pStyle w:val="24"/>
              <w:spacing w:before="29" w:line="36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西药</w:t>
            </w:r>
          </w:p>
        </w:tc>
        <w:tc>
          <w:tcPr>
            <w:tcW w:w="7885" w:type="dxa"/>
            <w:tcBorders>
              <w:top w:val="single" w:color="auto" w:sz="4" w:space="0"/>
            </w:tcBorders>
          </w:tcPr>
          <w:p>
            <w:pPr>
              <w:spacing w:line="360" w:lineRule="auto"/>
              <w:ind w:firstLine="240" w:firstLineChars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□无 □有（如有，记录具体药物名称）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4" w:hRule="atLeast"/>
          <w:jc w:val="center"/>
        </w:trPr>
        <w:tc>
          <w:tcPr>
            <w:tcW w:w="1365" w:type="dxa"/>
          </w:tcPr>
          <w:p>
            <w:pPr>
              <w:pStyle w:val="24"/>
              <w:spacing w:before="29" w:line="36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中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成</w:t>
            </w:r>
            <w:r>
              <w:rPr>
                <w:rFonts w:hint="eastAsia" w:ascii="Times New Roman" w:hAnsi="Times New Roman"/>
                <w:sz w:val="24"/>
                <w:szCs w:val="24"/>
              </w:rPr>
              <w:t>药</w:t>
            </w:r>
          </w:p>
        </w:tc>
        <w:tc>
          <w:tcPr>
            <w:tcW w:w="7885" w:type="dxa"/>
          </w:tcPr>
          <w:p>
            <w:pPr>
              <w:pStyle w:val="24"/>
              <w:spacing w:before="29" w:line="360" w:lineRule="auto"/>
              <w:ind w:left="0" w:firstLine="240" w:firstLineChars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□无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□有（如有，记录具体药物名称）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pStyle w:val="24"/>
              <w:spacing w:before="29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0" w:hRule="atLeast"/>
          <w:jc w:val="center"/>
        </w:trPr>
        <w:tc>
          <w:tcPr>
            <w:tcW w:w="1365" w:type="dxa"/>
            <w:tcBorders>
              <w:bottom w:val="single" w:color="auto" w:sz="4" w:space="0"/>
            </w:tcBorders>
          </w:tcPr>
          <w:p>
            <w:pPr>
              <w:pStyle w:val="24"/>
              <w:spacing w:before="29" w:line="36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其他疗法</w:t>
            </w:r>
          </w:p>
        </w:tc>
        <w:tc>
          <w:tcPr>
            <w:tcW w:w="7885" w:type="dxa"/>
            <w:tcBorders>
              <w:bottom w:val="single" w:color="auto" w:sz="4" w:space="0"/>
            </w:tcBorders>
          </w:tcPr>
          <w:p>
            <w:pPr>
              <w:pStyle w:val="24"/>
              <w:spacing w:before="29" w:line="360" w:lineRule="auto"/>
              <w:ind w:left="0" w:firstLine="240" w:firstLineChars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□无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□有（如有，记录具体疗法）</w:t>
            </w:r>
          </w:p>
          <w:p>
            <w:pPr>
              <w:pStyle w:val="24"/>
              <w:spacing w:before="29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rPr>
          <w:spacing w:val="5"/>
          <w:szCs w:val="21"/>
        </w:rPr>
        <w:sectPr>
          <w:footerReference r:id="rId6" w:type="default"/>
          <w:pgSz w:w="11906" w:h="16838"/>
          <w:pgMar w:top="1383" w:right="1800" w:bottom="1383" w:left="1800" w:header="851" w:footer="992" w:gutter="0"/>
          <w:pgNumType w:fmt="decimal" w:chapStyle="1"/>
          <w:cols w:space="720" w:num="1"/>
          <w:docGrid w:type="lines" w:linePitch="312" w:charSpace="0"/>
        </w:sectPr>
      </w:pPr>
    </w:p>
    <w:p>
      <w:pPr>
        <w:spacing w:line="360" w:lineRule="auto"/>
        <w:jc w:val="center"/>
        <w:rPr>
          <w:rFonts w:ascii="Times New Roman"/>
          <w:b/>
          <w:bCs/>
          <w:sz w:val="28"/>
        </w:rPr>
      </w:pPr>
      <w:r>
        <w:rPr>
          <w:rFonts w:hint="eastAsia" w:ascii="Times New Roman"/>
          <w:b/>
          <w:bCs/>
          <w:sz w:val="28"/>
          <w:lang w:val="en-US"/>
        </w:rPr>
        <w:t>病例资料拓展页（特色模块）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7" w:hRule="atLeast"/>
          <w:jc w:val="center"/>
        </w:trPr>
        <w:tc>
          <w:tcPr>
            <w:tcW w:w="852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  <w:bookmarkStart w:id="9" w:name="_GoBack"/>
            <w:bookmarkEnd w:id="9"/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spacing w:line="360" w:lineRule="auto"/>
              <w:rPr>
                <w:rFonts w:ascii="Times New Roman"/>
                <w:szCs w:val="21"/>
              </w:rPr>
            </w:pPr>
          </w:p>
        </w:tc>
      </w:tr>
    </w:tbl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jc w:val="center"/>
        <w:rPr>
          <w:b/>
          <w:bCs/>
          <w:sz w:val="32"/>
          <w:lang w:val="en-US"/>
        </w:rPr>
      </w:pPr>
      <w:r>
        <w:rPr>
          <w:rFonts w:hint="eastAsia"/>
          <w:b/>
          <w:bCs/>
          <w:sz w:val="32"/>
          <w:lang w:val="en-US"/>
        </w:rPr>
        <w:t>疗效评价</w:t>
      </w:r>
    </w:p>
    <w:p>
      <w:pPr>
        <w:jc w:val="center"/>
        <w:rPr>
          <w:b/>
          <w:bCs/>
          <w:sz w:val="32"/>
        </w:rPr>
      </w:pPr>
      <w:r>
        <w:rPr>
          <w:rFonts w:ascii="Times New Roman" w:hAnsi="Times New Roman"/>
          <w:b/>
          <w:sz w:val="28"/>
        </w:rPr>
        <w:fldChar w:fldCharType="begin"/>
      </w:r>
      <w:r>
        <w:rPr>
          <w:rFonts w:ascii="Times New Roman" w:hAnsi="Times New Roman"/>
          <w:b/>
          <w:sz w:val="28"/>
        </w:rPr>
        <w:instrText xml:space="preserve">ADDIN CNKISM.UserStyle</w:instrText>
      </w:r>
      <w:r>
        <w:rPr>
          <w:rFonts w:ascii="Times New Roman" w:hAnsi="Times New Roman"/>
          <w:b/>
          <w:sz w:val="28"/>
        </w:rPr>
        <w:fldChar w:fldCharType="end"/>
      </w:r>
      <w:r>
        <w:rPr>
          <w:rFonts w:hint="eastAsia" w:ascii="Times New Roman" w:hAnsi="Times New Roman"/>
          <w:b/>
          <w:sz w:val="28"/>
        </w:rPr>
        <w:t>自评医疗成效问卷（M</w:t>
      </w:r>
      <w:r>
        <w:rPr>
          <w:rFonts w:ascii="Times New Roman" w:hAnsi="Times New Roman"/>
          <w:b/>
          <w:sz w:val="28"/>
        </w:rPr>
        <w:t>YMOP</w:t>
      </w:r>
      <w:r>
        <w:rPr>
          <w:rFonts w:hint="eastAsia" w:ascii="Times New Roman" w:hAnsi="Times New Roman"/>
          <w:b/>
          <w:sz w:val="28"/>
        </w:rPr>
        <w:t>）（首诊）</w:t>
      </w:r>
    </w:p>
    <w:p>
      <w:pPr>
        <w:pStyle w:val="23"/>
        <w:ind w:left="0" w:firstLine="0"/>
        <w:rPr>
          <w:szCs w:val="24"/>
        </w:rPr>
      </w:pPr>
      <w:r>
        <w:rPr>
          <w:rFonts w:hint="eastAsia"/>
          <w:szCs w:val="24"/>
          <w:lang w:val="en-US"/>
        </w:rPr>
        <w:t>1.</w:t>
      </w:r>
      <w:r>
        <w:rPr>
          <w:rFonts w:hint="eastAsia"/>
          <w:szCs w:val="24"/>
        </w:rPr>
        <w:t>请选出一或两项最令你困扰的症状（可以身体上或精神上的），写在下方横线上。</w:t>
      </w:r>
    </w:p>
    <w:p>
      <w:pPr>
        <w:pStyle w:val="23"/>
        <w:ind w:left="0" w:firstLine="0"/>
        <w:rPr>
          <w:szCs w:val="24"/>
        </w:rPr>
      </w:pPr>
      <w:r>
        <w:rPr>
          <w:rFonts w:hint="eastAsia"/>
          <w:szCs w:val="24"/>
        </w:rPr>
        <w:t>并把适当的数字圈上以表示该症状在</w:t>
      </w:r>
      <w:r>
        <w:rPr>
          <w:rFonts w:hint="eastAsia"/>
          <w:b/>
          <w:bCs/>
          <w:szCs w:val="24"/>
        </w:rPr>
        <w:t>过去一星期</w:t>
      </w:r>
      <w:r>
        <w:rPr>
          <w:rFonts w:hint="eastAsia"/>
          <w:szCs w:val="24"/>
        </w:rPr>
        <w:t>的情况有多坏（</w:t>
      </w:r>
      <w:r>
        <w:rPr>
          <w:szCs w:val="24"/>
        </w:rPr>
        <w:t>0</w:t>
      </w:r>
      <w:r>
        <w:rPr>
          <w:rFonts w:hint="eastAsia"/>
          <w:szCs w:val="24"/>
        </w:rPr>
        <w:t>代表情况算是最好，</w:t>
      </w:r>
      <w:r>
        <w:rPr>
          <w:szCs w:val="24"/>
        </w:rPr>
        <w:t>6</w:t>
      </w:r>
      <w:r>
        <w:rPr>
          <w:rFonts w:hint="eastAsia"/>
          <w:szCs w:val="24"/>
        </w:rPr>
        <w:t>代表情况算是最坏）</w:t>
      </w:r>
    </w:p>
    <w:p>
      <w:pPr>
        <w:rPr>
          <w:szCs w:val="24"/>
        </w:rPr>
      </w:pPr>
      <w:r>
        <w:rPr>
          <w:lang w:val="en-US" w:bidi="ar-SA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-240665</wp:posOffset>
                </wp:positionH>
                <wp:positionV relativeFrom="paragraph">
                  <wp:posOffset>87630</wp:posOffset>
                </wp:positionV>
                <wp:extent cx="1339850" cy="2896235"/>
                <wp:effectExtent l="4445" t="34925" r="14605" b="2540"/>
                <wp:wrapNone/>
                <wp:docPr id="103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850" cy="2896235"/>
                          <a:chOff x="6350" y="69850"/>
                          <a:chExt cx="1365250" cy="3054350"/>
                        </a:xfrm>
                      </wpg:grpSpPr>
                      <wps:wsp>
                        <wps:cNvPr id="1" name="直接连接符 1"/>
                        <wps:cNvCnPr/>
                        <wps:spPr>
                          <a:xfrm>
                            <a:off x="6350" y="82551"/>
                            <a:ext cx="6350" cy="2889249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4472C4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12700" y="2959100"/>
                            <a:ext cx="1358900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4472C4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1365250" y="2959100"/>
                            <a:ext cx="6350" cy="16510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4472C4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 flipV="1">
                            <a:off x="6350" y="69850"/>
                            <a:ext cx="292521" cy="12700"/>
                          </a:xfrm>
                          <a:prstGeom prst="straightConnector1">
                            <a:avLst/>
                          </a:prstGeom>
                          <a:ln w="6350" cap="flat" cmpd="sng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-18.95pt;margin-top:6.9pt;height:228.05pt;width:105.5pt;z-index:251658240;mso-width-relative:page;mso-height-relative:page;" coordorigin="6350,69850" coordsize="1365250,3054350" o:gfxdata="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Az1C1S2gAAAAoBAAAPAAAAAAAA&#10;AAEAIAAAACIAAABkcnMvZG93bnJldi54bWxQSwECFAAUAAAACACHTuJAfdA6tvQCAAADCgAADgAA&#10;AAAAAAABACAAAAApAQAAZHJzL2Uyb0RvYy54bWxQSwUGAAAAAAYABgBZAQAAjwYAAAAA&#10;">
                <o:lock v:ext="edit" aspectratio="f"/>
                <v:line id="_x0000_s1026" o:spid="_x0000_s1026" o:spt="20" style="position:absolute;left:6350;top:82551;height:2889249;width:6350;" filled="f" stroked="t" coordsize="21600,21600" o:gfxdata="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gQbq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472C4" joinstyle="miter"/>
                  <v:imagedata o:title=""/>
                  <o:lock v:ext="edit" aspectratio="f"/>
                </v:line>
                <v:line id="_x0000_s1026" o:spid="_x0000_s1026" o:spt="20" style="position:absolute;left:12700;top:2959100;height:0;width:1358900;" filled="f" stroked="t" coordsize="21600,21600" o:gfxdata="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U5id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" joinstyle="miter"/>
                  <v:imagedata o:title=""/>
                  <o:lock v:ext="edit" aspectratio="f"/>
                </v:line>
                <v:line id="_x0000_s1026" o:spid="_x0000_s1026" o:spt="20" style="position:absolute;left:1365250;top:2959100;height:165100;width:6350;" filled="f" stroked="t" coordsize="21600,21600" o:gfxdata="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h89Br4A&#10;AADa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" joinstyle="miter"/>
                  <v:imagedata o:title=""/>
                  <o:lock v:ext="edit" aspectratio="f"/>
                </v:line>
                <v:shape id="_x0000_s1026" o:spid="_x0000_s1026" o:spt="32" type="#_x0000_t32" style="position:absolute;left:6350;top:69850;flip:y;height:12700;width:292521;" filled="f" stroked="t" coordsize="21600,21600" o:gfxdata="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zTaiLgAAADa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4472C4" joinstyle="miter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szCs w:val="24"/>
        </w:rPr>
        <w:t>症状一：</w:t>
      </w:r>
      <w:r>
        <w:rPr>
          <w:szCs w:val="24"/>
        </w:rPr>
        <w:t>_______________________</w:t>
      </w:r>
      <w:r>
        <w:rPr>
          <w:rFonts w:hint="eastAsia"/>
          <w:szCs w:val="24"/>
        </w:rPr>
        <w:t xml:space="preserve">情况算是最好 </w:t>
      </w:r>
      <w:r>
        <w:rPr>
          <w:szCs w:val="24"/>
        </w:rPr>
        <w:t xml:space="preserve">  0 1 2 3 4 5 6   </w:t>
      </w:r>
      <w:r>
        <w:rPr>
          <w:rFonts w:hint="eastAsia"/>
          <w:szCs w:val="24"/>
        </w:rPr>
        <w:t>情况算是最坏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症状二：</w:t>
      </w:r>
      <w:r>
        <w:rPr>
          <w:szCs w:val="24"/>
        </w:rPr>
        <w:t>_______________________</w:t>
      </w:r>
      <w:r>
        <w:rPr>
          <w:rFonts w:hint="eastAsia"/>
          <w:szCs w:val="24"/>
        </w:rPr>
        <w:t>情况算是最好</w:t>
      </w:r>
      <w:r>
        <w:rPr>
          <w:szCs w:val="24"/>
        </w:rPr>
        <w:t xml:space="preserve">   0 1 2 3 4 5 6   </w:t>
      </w:r>
      <w:r>
        <w:rPr>
          <w:rFonts w:hint="eastAsia"/>
          <w:szCs w:val="24"/>
        </w:rPr>
        <w:t>情况算是最坏</w:t>
      </w:r>
    </w:p>
    <w:p>
      <w:pPr>
        <w:rPr>
          <w:szCs w:val="24"/>
        </w:rPr>
      </w:pPr>
    </w:p>
    <w:p>
      <w:pPr>
        <w:pStyle w:val="23"/>
        <w:ind w:left="0" w:firstLine="0"/>
        <w:rPr>
          <w:szCs w:val="24"/>
        </w:rPr>
      </w:pPr>
      <w:r>
        <w:rPr>
          <w:rFonts w:hint="eastAsia"/>
          <w:szCs w:val="24"/>
          <w:lang w:val="en-US"/>
        </w:rPr>
        <w:t>2.</w:t>
      </w:r>
      <w:r>
        <w:rPr>
          <w:rFonts w:hint="eastAsia"/>
          <w:szCs w:val="24"/>
        </w:rPr>
        <w:t>请写出一项对你而言是重要，却因为这些症状而受影响或甚至不能进行的活动（可以是身体上的、社交上的、或精神上的活动；例如工作、运动、或其他娱乐等等），并把适当的数字圈上以表受影响的情况有多坏。</w:t>
      </w:r>
    </w:p>
    <w:p>
      <w:pPr>
        <w:pStyle w:val="23"/>
        <w:ind w:left="360" w:firstLine="0"/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活动：</w:t>
      </w:r>
      <w:r>
        <w:rPr>
          <w:szCs w:val="24"/>
        </w:rPr>
        <w:t>_________________________</w:t>
      </w:r>
      <w:r>
        <w:rPr>
          <w:rFonts w:hint="eastAsia"/>
          <w:szCs w:val="24"/>
        </w:rPr>
        <w:t>情况算是最好</w:t>
      </w:r>
      <w:r>
        <w:rPr>
          <w:szCs w:val="24"/>
        </w:rPr>
        <w:t xml:space="preserve">   0 1 2 3 4 5 6   </w:t>
      </w:r>
      <w:r>
        <w:rPr>
          <w:rFonts w:hint="eastAsia"/>
          <w:szCs w:val="24"/>
        </w:rPr>
        <w:t>情况算是最坏</w:t>
      </w:r>
    </w:p>
    <w:p>
      <w:pPr>
        <w:rPr>
          <w:szCs w:val="24"/>
        </w:rPr>
      </w:pPr>
    </w:p>
    <w:p>
      <w:pPr>
        <w:pStyle w:val="23"/>
        <w:ind w:left="0" w:firstLine="0"/>
        <w:rPr>
          <w:szCs w:val="24"/>
        </w:rPr>
      </w:pPr>
      <w:r>
        <w:rPr>
          <w:rFonts w:hint="eastAsia"/>
          <w:szCs w:val="24"/>
          <w:lang w:val="en-US"/>
        </w:rPr>
        <w:t>3.</w:t>
      </w:r>
      <w:r>
        <w:rPr>
          <w:rFonts w:hint="eastAsia"/>
          <w:szCs w:val="24"/>
        </w:rPr>
        <w:t>在</w:t>
      </w:r>
      <w:r>
        <w:rPr>
          <w:rFonts w:hint="eastAsia"/>
          <w:b/>
          <w:bCs/>
          <w:szCs w:val="24"/>
        </w:rPr>
        <w:t>过去一星期</w:t>
      </w:r>
      <w:r>
        <w:rPr>
          <w:rFonts w:hint="eastAsia"/>
          <w:szCs w:val="24"/>
        </w:rPr>
        <w:t>，你对自己身心状况的整体感觉如何？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情况算是最好</w:t>
      </w:r>
      <w:r>
        <w:rPr>
          <w:szCs w:val="24"/>
        </w:rPr>
        <w:t xml:space="preserve">   0 1 2 3 4 5 6   </w:t>
      </w:r>
      <w:r>
        <w:rPr>
          <w:rFonts w:hint="eastAsia"/>
          <w:szCs w:val="24"/>
        </w:rPr>
        <w:t>情况算是最坏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  <w:lang w:val="en-US"/>
        </w:rPr>
        <w:t>4.</w:t>
      </w:r>
      <w:r>
        <w:rPr>
          <w:rFonts w:hint="eastAsia"/>
          <w:szCs w:val="24"/>
        </w:rPr>
        <w:t>你上述的</w:t>
      </w:r>
      <w:r>
        <w:rPr>
          <w:szCs w:val="24"/>
          <w:bdr w:val="single" w:color="auto" w:sz="4" w:space="0"/>
        </w:rPr>
        <w:t xml:space="preserve"> </w:t>
      </w:r>
      <w:r>
        <w:rPr>
          <w:rFonts w:hint="eastAsia"/>
          <w:szCs w:val="24"/>
          <w:bdr w:val="single" w:color="auto" w:sz="4" w:space="0"/>
        </w:rPr>
        <w:t>症状一</w:t>
      </w:r>
      <w:r>
        <w:rPr>
          <w:rFonts w:hint="eastAsia"/>
          <w:szCs w:val="24"/>
        </w:rPr>
        <w:t>出现了多久？（不论是连续出现，或是断续地出现）</w:t>
      </w:r>
    </w:p>
    <w:p>
      <w:pPr>
        <w:ind w:firstLine="660" w:firstLineChars="300"/>
        <w:rPr>
          <w:szCs w:val="24"/>
        </w:rPr>
      </w:pPr>
      <w:r>
        <w:rPr>
          <w:szCs w:val="24"/>
        </w:rPr>
        <w:t xml:space="preserve">  </w:t>
      </w:r>
    </w:p>
    <w:p>
      <w:pPr>
        <w:rPr>
          <w:szCs w:val="24"/>
        </w:rPr>
      </w:pPr>
      <w:r>
        <w:rPr>
          <w:rFonts w:hint="eastAsia"/>
          <w:szCs w:val="24"/>
        </w:rPr>
        <w:t>□</w:t>
      </w:r>
      <w:r>
        <w:rPr>
          <w:szCs w:val="24"/>
        </w:rPr>
        <w:t>0-4</w:t>
      </w:r>
      <w:r>
        <w:rPr>
          <w:rFonts w:hint="eastAsia"/>
          <w:szCs w:val="24"/>
        </w:rPr>
        <w:t>星期</w:t>
      </w:r>
      <w:r>
        <w:rPr>
          <w:szCs w:val="24"/>
        </w:rPr>
        <w:t xml:space="preserve">     </w:t>
      </w:r>
      <w:r>
        <w:rPr>
          <w:rFonts w:hint="eastAsia"/>
          <w:szCs w:val="24"/>
        </w:rPr>
        <w:t>□</w:t>
      </w:r>
      <w:r>
        <w:rPr>
          <w:szCs w:val="24"/>
        </w:rPr>
        <w:t>4-12</w:t>
      </w:r>
      <w:r>
        <w:rPr>
          <w:rFonts w:hint="eastAsia"/>
          <w:szCs w:val="24"/>
        </w:rPr>
        <w:t>星期</w:t>
      </w:r>
      <w:r>
        <w:rPr>
          <w:szCs w:val="24"/>
        </w:rPr>
        <w:t xml:space="preserve">      </w:t>
      </w:r>
      <w:r>
        <w:rPr>
          <w:rFonts w:hint="eastAsia"/>
          <w:szCs w:val="24"/>
        </w:rPr>
        <w:t>□</w:t>
      </w:r>
      <w:r>
        <w:rPr>
          <w:szCs w:val="24"/>
        </w:rPr>
        <w:t>3</w:t>
      </w:r>
      <w:r>
        <w:rPr>
          <w:rFonts w:hint="eastAsia"/>
          <w:szCs w:val="24"/>
        </w:rPr>
        <w:t>个月至</w:t>
      </w:r>
      <w:r>
        <w:rPr>
          <w:szCs w:val="24"/>
        </w:rPr>
        <w:t>1</w:t>
      </w:r>
      <w:r>
        <w:rPr>
          <w:rFonts w:hint="eastAsia"/>
          <w:szCs w:val="24"/>
        </w:rPr>
        <w:t>年</w:t>
      </w:r>
      <w:r>
        <w:rPr>
          <w:szCs w:val="24"/>
        </w:rPr>
        <w:t xml:space="preserve">      </w:t>
      </w:r>
      <w:r>
        <w:rPr>
          <w:rFonts w:hint="eastAsia"/>
          <w:szCs w:val="24"/>
        </w:rPr>
        <w:t>□</w:t>
      </w:r>
      <w:r>
        <w:rPr>
          <w:szCs w:val="24"/>
        </w:rPr>
        <w:t>1-5</w:t>
      </w:r>
      <w:r>
        <w:rPr>
          <w:rFonts w:hint="eastAsia"/>
          <w:szCs w:val="24"/>
        </w:rPr>
        <w:t>年</w:t>
      </w:r>
      <w:r>
        <w:rPr>
          <w:szCs w:val="24"/>
        </w:rPr>
        <w:t xml:space="preserve">     </w:t>
      </w:r>
      <w:r>
        <w:rPr>
          <w:rFonts w:hint="eastAsia"/>
          <w:szCs w:val="24"/>
        </w:rPr>
        <w:t>□超过</w:t>
      </w:r>
      <w:r>
        <w:rPr>
          <w:szCs w:val="24"/>
        </w:rPr>
        <w:t>5</w:t>
      </w:r>
      <w:r>
        <w:rPr>
          <w:rFonts w:hint="eastAsia"/>
          <w:szCs w:val="24"/>
        </w:rPr>
        <w:t>年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  <w:lang w:val="en-US"/>
        </w:rPr>
        <w:t>5.</w:t>
      </w:r>
      <w:r>
        <w:rPr>
          <w:rFonts w:hint="eastAsia"/>
          <w:szCs w:val="24"/>
        </w:rPr>
        <w:t>你有没有使用任何药</w:t>
      </w:r>
      <w:r>
        <w:rPr>
          <w:rFonts w:hint="eastAsia"/>
          <w:szCs w:val="24"/>
          <w:lang w:val="en-US"/>
        </w:rPr>
        <w:t>物</w:t>
      </w:r>
      <w:r>
        <w:rPr>
          <w:rFonts w:hint="eastAsia"/>
          <w:szCs w:val="24"/>
        </w:rPr>
        <w:t>来治疗</w:t>
      </w:r>
      <w:r>
        <w:rPr>
          <w:rFonts w:hint="eastAsia"/>
          <w:szCs w:val="24"/>
          <w:bdr w:val="single" w:color="auto" w:sz="4" w:space="0"/>
        </w:rPr>
        <w:t>症状一</w:t>
      </w:r>
      <w:r>
        <w:rPr>
          <w:rFonts w:hint="eastAsia"/>
          <w:szCs w:val="24"/>
        </w:rPr>
        <w:t xml:space="preserve">？ </w:t>
      </w:r>
      <w:r>
        <w:rPr>
          <w:szCs w:val="24"/>
        </w:rPr>
        <w:t xml:space="preserve">   </w:t>
      </w:r>
      <w:r>
        <w:rPr>
          <w:rFonts w:hint="eastAsia"/>
          <w:szCs w:val="24"/>
        </w:rPr>
        <w:t>□有</w:t>
      </w:r>
      <w:r>
        <w:rPr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Cs w:val="24"/>
        </w:rPr>
        <w:t xml:space="preserve"> </w:t>
      </w:r>
      <w:r>
        <w:rPr>
          <w:rFonts w:ascii="微软雅黑" w:hAnsi="微软雅黑" w:eastAsia="微软雅黑" w:cs="微软雅黑"/>
          <w:szCs w:val="24"/>
        </w:rPr>
        <w:t xml:space="preserve">    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□没有（跳至第</w:t>
      </w:r>
      <w:r>
        <w:rPr>
          <w:szCs w:val="24"/>
        </w:rPr>
        <w:t>8</w:t>
      </w:r>
      <w:r>
        <w:rPr>
          <w:rFonts w:hint="eastAsia"/>
          <w:szCs w:val="24"/>
        </w:rPr>
        <w:t>题）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  <w:lang w:val="en-US"/>
        </w:rPr>
        <w:t>6.</w:t>
      </w:r>
      <w:r>
        <w:rPr>
          <w:rFonts w:hint="eastAsia"/>
          <w:szCs w:val="24"/>
        </w:rPr>
        <w:t>请写出该</w:t>
      </w:r>
      <w:r>
        <w:rPr>
          <w:rFonts w:hint="eastAsia"/>
          <w:szCs w:val="24"/>
          <w:lang w:val="en-US"/>
        </w:rPr>
        <w:t>药物</w:t>
      </w:r>
      <w:r>
        <w:rPr>
          <w:rFonts w:hint="eastAsia"/>
          <w:szCs w:val="24"/>
        </w:rPr>
        <w:t>的名称及每天／每周使用量。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药物名称：</w:t>
      </w:r>
      <w:r>
        <w:rPr>
          <w:szCs w:val="24"/>
        </w:rPr>
        <w:t>__________________________________________</w:t>
      </w:r>
    </w:p>
    <w:p>
      <w:pPr>
        <w:ind w:firstLine="220" w:firstLineChars="100"/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使用量：</w:t>
      </w:r>
      <w:r>
        <w:rPr>
          <w:szCs w:val="24"/>
        </w:rPr>
        <w:t>____________________________________________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  <w:lang w:val="en-US"/>
        </w:rPr>
        <w:t>7.</w:t>
      </w:r>
      <w:r>
        <w:rPr>
          <w:rFonts w:hint="eastAsia"/>
          <w:szCs w:val="24"/>
        </w:rPr>
        <w:t>你认为</w:t>
      </w:r>
      <w:r>
        <w:rPr>
          <w:rFonts w:hint="eastAsia"/>
          <w:b/>
          <w:szCs w:val="24"/>
        </w:rPr>
        <w:t>减少</w:t>
      </w:r>
      <w:r>
        <w:rPr>
          <w:rFonts w:hint="eastAsia"/>
          <w:szCs w:val="24"/>
        </w:rPr>
        <w:t>使用这些</w:t>
      </w:r>
      <w:r>
        <w:rPr>
          <w:rFonts w:hint="eastAsia"/>
          <w:szCs w:val="24"/>
          <w:lang w:val="en-US"/>
        </w:rPr>
        <w:t>药物</w:t>
      </w:r>
      <w:r>
        <w:rPr>
          <w:rFonts w:hint="eastAsia"/>
          <w:szCs w:val="24"/>
        </w:rPr>
        <w:t>有多重要？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□不重要</w:t>
      </w:r>
      <w:r>
        <w:rPr>
          <w:szCs w:val="24"/>
        </w:rPr>
        <w:t xml:space="preserve">    </w:t>
      </w:r>
      <w:r>
        <w:rPr>
          <w:rFonts w:hint="eastAsia"/>
          <w:szCs w:val="24"/>
        </w:rPr>
        <w:t>□少许重要</w:t>
      </w:r>
      <w:r>
        <w:rPr>
          <w:szCs w:val="24"/>
        </w:rPr>
        <w:t xml:space="preserve">    </w:t>
      </w:r>
      <w:r>
        <w:rPr>
          <w:rFonts w:hint="eastAsia"/>
          <w:szCs w:val="24"/>
        </w:rPr>
        <w:t>□非常重要</w:t>
      </w:r>
      <w:r>
        <w:rPr>
          <w:szCs w:val="24"/>
        </w:rPr>
        <w:t xml:space="preserve">     </w:t>
      </w:r>
      <w:r>
        <w:rPr>
          <w:rFonts w:hint="eastAsia"/>
          <w:szCs w:val="24"/>
        </w:rPr>
        <w:t>□不适用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  <w:lang w:val="en-US"/>
        </w:rPr>
        <w:t>8.</w:t>
      </w:r>
      <w:r>
        <w:rPr>
          <w:rFonts w:hint="eastAsia"/>
          <w:szCs w:val="24"/>
        </w:rPr>
        <w:t>对</w:t>
      </w:r>
      <w:r>
        <w:rPr>
          <w:rFonts w:hint="eastAsia"/>
          <w:szCs w:val="24"/>
          <w:bdr w:val="single" w:color="auto" w:sz="4" w:space="0"/>
        </w:rPr>
        <w:t>症状一</w:t>
      </w:r>
      <w:r>
        <w:rPr>
          <w:rFonts w:hint="eastAsia"/>
          <w:szCs w:val="24"/>
        </w:rPr>
        <w:t>来说，你认为</w:t>
      </w:r>
      <w:r>
        <w:rPr>
          <w:rFonts w:hint="eastAsia"/>
          <w:b/>
          <w:szCs w:val="24"/>
        </w:rPr>
        <w:t>不使用</w:t>
      </w:r>
      <w:r>
        <w:rPr>
          <w:rFonts w:hint="eastAsia"/>
          <w:szCs w:val="24"/>
        </w:rPr>
        <w:t>任何</w:t>
      </w:r>
      <w:r>
        <w:rPr>
          <w:rFonts w:hint="eastAsia"/>
          <w:szCs w:val="24"/>
          <w:lang w:val="en-US"/>
        </w:rPr>
        <w:t>药物</w:t>
      </w:r>
      <w:r>
        <w:rPr>
          <w:rFonts w:hint="eastAsia"/>
          <w:szCs w:val="24"/>
        </w:rPr>
        <w:t>有多重要？</w:t>
      </w:r>
    </w:p>
    <w:p>
      <w:pPr>
        <w:rPr>
          <w:szCs w:val="24"/>
        </w:rPr>
      </w:pPr>
      <w:r>
        <w:rPr>
          <w:rFonts w:hint="eastAsia"/>
          <w:szCs w:val="24"/>
        </w:rPr>
        <w:t>□不重要</w:t>
      </w:r>
      <w:r>
        <w:rPr>
          <w:szCs w:val="24"/>
        </w:rPr>
        <w:t xml:space="preserve">    </w:t>
      </w:r>
      <w:r>
        <w:rPr>
          <w:rFonts w:hint="eastAsia"/>
          <w:szCs w:val="24"/>
        </w:rPr>
        <w:t xml:space="preserve">□少许重要 </w:t>
      </w:r>
      <w:r>
        <w:rPr>
          <w:szCs w:val="24"/>
        </w:rPr>
        <w:t xml:space="preserve">   </w:t>
      </w:r>
      <w:r>
        <w:rPr>
          <w:rFonts w:hint="eastAsia"/>
          <w:szCs w:val="24"/>
        </w:rPr>
        <w:t>□非常重要</w:t>
      </w:r>
      <w:r>
        <w:rPr>
          <w:szCs w:val="24"/>
        </w:rPr>
        <w:t xml:space="preserve">     </w:t>
      </w:r>
      <w:r>
        <w:rPr>
          <w:rFonts w:hint="eastAsia"/>
          <w:szCs w:val="24"/>
        </w:rPr>
        <w:t>□不适用</w:t>
      </w:r>
    </w:p>
    <w:p>
      <w:pPr>
        <w:rPr>
          <w:szCs w:val="24"/>
        </w:rPr>
      </w:pPr>
    </w:p>
    <w:p>
      <w:pPr>
        <w:rPr>
          <w:szCs w:val="24"/>
        </w:rPr>
      </w:pPr>
    </w:p>
    <w:bookmarkEnd w:id="7"/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958" w:right="754"/>
        <w:jc w:val="center"/>
        <w:textAlignment w:val="auto"/>
        <w:rPr>
          <w:rFonts w:ascii="Times New Roman" w:hAnsi="Times New Roman"/>
          <w:b/>
          <w:sz w:val="28"/>
        </w:rPr>
      </w:pPr>
      <w:bookmarkStart w:id="8" w:name="_Hlk7518915"/>
      <w:r>
        <w:rPr>
          <w:rFonts w:hint="eastAsia" w:ascii="Times New Roman" w:hAnsi="Times New Roman"/>
          <w:b/>
          <w:sz w:val="28"/>
        </w:rPr>
        <w:t>生活质量量表（</w:t>
      </w:r>
      <w:r>
        <w:rPr>
          <w:rFonts w:ascii="Times New Roman" w:hAnsi="Times New Roman"/>
          <w:b/>
          <w:sz w:val="28"/>
        </w:rPr>
        <w:t>SF</w:t>
      </w:r>
      <w:r>
        <w:rPr>
          <w:rFonts w:hint="eastAsia" w:ascii="Times New Roman" w:hAnsi="Times New Roman"/>
          <w:b/>
          <w:sz w:val="28"/>
          <w:lang w:val="en-US"/>
        </w:rPr>
        <w:t>-</w:t>
      </w:r>
      <w:r>
        <w:rPr>
          <w:rFonts w:ascii="Times New Roman" w:hAnsi="Times New Roman"/>
          <w:b/>
          <w:sz w:val="28"/>
        </w:rPr>
        <w:t>36</w:t>
      </w:r>
      <w:r>
        <w:rPr>
          <w:rFonts w:hint="eastAsia" w:ascii="Times New Roman" w:hAnsi="Times New Roman"/>
          <w:b/>
          <w:sz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right="-57"/>
        <w:jc w:val="both"/>
        <w:textAlignment w:val="auto"/>
        <w:rPr>
          <w:rFonts w:hint="eastAsia"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b/>
          <w:sz w:val="24"/>
          <w:szCs w:val="32"/>
        </w:rPr>
        <w:t>填表说明：</w:t>
      </w:r>
      <w:r>
        <w:rPr>
          <w:rFonts w:hint="eastAsia" w:ascii="Times New Roman" w:hAnsi="Times New Roman"/>
          <w:sz w:val="24"/>
          <w:szCs w:val="32"/>
        </w:rPr>
        <w:t>在最能代表患者日常生活状况的选项前用“√”在方框内标记。</w:t>
      </w:r>
      <w:r>
        <w:rPr>
          <w:rFonts w:hint="eastAsia" w:ascii="Times New Roman" w:hAnsi="Times New Roman"/>
          <w:sz w:val="24"/>
          <w:szCs w:val="32"/>
          <w:lang w:val="en-US"/>
        </w:rPr>
        <w:t>若有不便，可由亲属代填。</w:t>
      </w:r>
    </w:p>
    <w:tbl>
      <w:tblPr>
        <w:tblStyle w:val="12"/>
        <w:tblW w:w="945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"/>
        <w:gridCol w:w="1577"/>
        <w:gridCol w:w="1577"/>
        <w:gridCol w:w="1420"/>
        <w:gridCol w:w="272"/>
        <w:gridCol w:w="845"/>
        <w:gridCol w:w="301"/>
        <w:gridCol w:w="1421"/>
        <w:gridCol w:w="17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.总体来讲，您的健康状况是：</w:t>
            </w:r>
          </w:p>
          <w:p>
            <w:pPr>
              <w:widowControl/>
              <w:autoSpaceDE/>
              <w:autoSpaceDN/>
              <w:spacing w:line="360" w:lineRule="auto"/>
              <w:ind w:left="389" w:leftChars="177" w:firstLine="18" w:firstLineChars="9"/>
              <w:jc w:val="both"/>
              <w:rPr>
                <w:rFonts w:cs="Times New Roman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cs="Tahoma"/>
                <w:sz w:val="21"/>
                <w:szCs w:val="21"/>
                <w:lang w:val="en-US" w:eastAsia="en-US" w:bidi="ar-SA"/>
              </w:rPr>
              <w:t>非常好</w:t>
            </w:r>
            <w:r>
              <w:rPr>
                <w:rFonts w:cs="Tahoma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cs="Tahoma"/>
                <w:sz w:val="21"/>
                <w:szCs w:val="21"/>
                <w:lang w:val="en-US" w:eastAsia="en-US" w:bidi="ar-SA"/>
              </w:rPr>
              <w:t>很好</w:t>
            </w:r>
            <w:r>
              <w:rPr>
                <w:rFonts w:cs="Tahoma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cs="Tahoma"/>
                <w:sz w:val="21"/>
                <w:szCs w:val="21"/>
                <w:lang w:val="en-US" w:eastAsia="en-US" w:bidi="ar-SA"/>
              </w:rPr>
              <w:t>好</w:t>
            </w:r>
            <w:r>
              <w:rPr>
                <w:rFonts w:cs="Tahoma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4</w:t>
            </w:r>
            <w:r>
              <w:rPr>
                <w:rFonts w:cs="Tahoma"/>
                <w:sz w:val="21"/>
                <w:szCs w:val="21"/>
                <w:lang w:val="en-US" w:eastAsia="en-US" w:bidi="ar-SA"/>
              </w:rPr>
              <w:t>一般</w:t>
            </w:r>
            <w:r>
              <w:rPr>
                <w:rFonts w:cs="Tahoma"/>
                <w:sz w:val="21"/>
                <w:szCs w:val="21"/>
                <w:lang w:val="en-US" w:bidi="ar-SA"/>
              </w:rPr>
              <w:t xml:space="preserve">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5</w:t>
            </w:r>
            <w:r>
              <w:rPr>
                <w:rFonts w:cs="Tahoma"/>
                <w:sz w:val="21"/>
                <w:szCs w:val="21"/>
                <w:lang w:val="en-US" w:eastAsia="en-US" w:bidi="ar-SA"/>
              </w:rPr>
              <w:t>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2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跟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年以前比您觉得自己的健康状况是：</w:t>
            </w:r>
          </w:p>
          <w:p>
            <w:pPr>
              <w:spacing w:line="360" w:lineRule="auto"/>
              <w:ind w:left="389" w:leftChars="177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rFonts w:cs="Arial"/>
                <w:sz w:val="21"/>
                <w:szCs w:val="21"/>
                <w:lang w:val="en-US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比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年前好多了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cs="Arial"/>
                <w:sz w:val="21"/>
                <w:szCs w:val="21"/>
                <w:lang w:val="en-US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比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年前好一些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cs="Arial"/>
                <w:sz w:val="21"/>
                <w:szCs w:val="21"/>
                <w:lang w:val="en-US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跟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年前差不多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cs="Arial"/>
                <w:sz w:val="21"/>
                <w:szCs w:val="21"/>
                <w:lang w:val="en-US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比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年前差一些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cs="Arial"/>
                <w:sz w:val="21"/>
                <w:szCs w:val="21"/>
                <w:lang w:val="en-US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比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年前差多了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3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健康和日常活动</w:t>
            </w:r>
          </w:p>
          <w:p>
            <w:pPr>
              <w:widowControl/>
              <w:autoSpaceDE/>
              <w:autoSpaceDN/>
              <w:spacing w:line="360" w:lineRule="auto"/>
              <w:ind w:left="426" w:firstLine="6" w:firstLineChars="3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以下这些问题都和日常活动有关。请您想一想，您的健康状况是否限制了这些活动？如果有限制，程度如何？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1）重体力活动。如跑步举重、参加剧烈运动等：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2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适度的活动。如移动桌子、打太极拳、做简单体操等：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 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3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手提日用品。如买菜、购物等：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   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上几层楼梯：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5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上一层楼梯：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6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弯腰、屈膝、下蹲：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7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步行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1500米以上的路程：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8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步行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1000米的路程：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9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步行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100米的路程：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0)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自己洗澡、穿衣：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.在过去4个星期里，您的工作和日常活动有无因为身体健康的原因而出现以下这些问题？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减少了工作或其他活动时间？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是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2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本来想要做的事情只能完成一部分？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是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3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想要干的工作或活动种类受到限制？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是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4）完成工作或其他活动困难增多（比如需要额外的努力）？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是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5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.在过去4个星期里，您的工作和日常活动有无因为情绪的原因（如压抑或忧虑）而出现以下这些问题？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1)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减少了工作或活动时间：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是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2)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本来想要做的事情只能完成一部分：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是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3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)干事情不如平时仔细：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是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6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.在过去4个星期里，您的健康或情绪不好在多大程度上影响了您与家人、朋友、邻居或集体的正常社会交往？</w:t>
            </w:r>
          </w:p>
          <w:p>
            <w:pPr>
              <w:spacing w:line="360" w:lineRule="auto"/>
              <w:ind w:left="779" w:leftChars="354" w:firstLine="1"/>
              <w:rPr>
                <w:b/>
                <w:color w:val="000000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完全没有影响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有一点影响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中等影响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影响很大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影响非常大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7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在过去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个星期里，您有身体疼痛吗？</w:t>
            </w:r>
          </w:p>
          <w:p>
            <w:pPr>
              <w:spacing w:line="360" w:lineRule="auto"/>
              <w:ind w:left="779" w:leftChars="354" w:firstLine="1"/>
              <w:rPr>
                <w:b/>
                <w:color w:val="000000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完全没有疼痛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有一点疼痛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中等疼痛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严重疼痛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很严重疼痛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8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在过去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个星期里，您的身体疼痛影响了您的工作和家务吗？</w:t>
            </w:r>
          </w:p>
          <w:p>
            <w:pPr>
              <w:spacing w:line="360" w:lineRule="auto"/>
              <w:ind w:left="779" w:leftChars="354" w:firstLine="1"/>
              <w:rPr>
                <w:b/>
                <w:color w:val="000000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完全没有影响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有一点影响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中等影响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影响很大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影响非常大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9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.以下这些问题是关于过去1个月里您自己的感觉，对每一条问题所说的事情，您的情况是什么样的？</w:t>
            </w:r>
          </w:p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)您觉得生活充实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2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)您是一个敏感的人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3)您的情绪非常不好，什么事都不能使您高兴起来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)您的心理很平静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5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)您做事精力充沛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6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)您的情绪低落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7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)您觉得筋疲力尽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8)您是个快乐的人：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9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)您感觉厌烦：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0.不健康影响了您的社会活动（如走亲访友）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</w:tbl>
    <w:p/>
    <w:tbl>
      <w:tblPr>
        <w:tblStyle w:val="12"/>
        <w:tblW w:w="945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"/>
        <w:gridCol w:w="1420"/>
        <w:gridCol w:w="1734"/>
        <w:gridCol w:w="1692"/>
        <w:gridCol w:w="1933"/>
        <w:gridCol w:w="23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1.请看下列每一条问题，哪一种答案最符合您的情况？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我好象比别人容易生病：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绝对正确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大部分正确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不能肯定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大部分错误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绝对错误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2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我跟周围人一样健康：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绝对正确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大部分正确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不能肯定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大部分错误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绝对错误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3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我认为我的健康状况在变坏：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绝对正确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大部分正确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不能肯定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大部分错误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绝对错误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我的健康状况非常好：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绝对正确</w:t>
            </w:r>
          </w:p>
        </w:tc>
        <w:tc>
          <w:tcPr>
            <w:tcW w:w="173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大部分正确</w:t>
            </w:r>
          </w:p>
        </w:tc>
        <w:tc>
          <w:tcPr>
            <w:tcW w:w="16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不能肯定</w:t>
            </w:r>
          </w:p>
        </w:tc>
        <w:tc>
          <w:tcPr>
            <w:tcW w:w="193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大部分错误</w:t>
            </w:r>
          </w:p>
        </w:tc>
        <w:tc>
          <w:tcPr>
            <w:tcW w:w="2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绝对错误</w:t>
            </w:r>
          </w:p>
        </w:tc>
      </w:tr>
    </w:tbl>
    <w:p>
      <w:pPr>
        <w:spacing w:before="40" w:line="360" w:lineRule="auto"/>
        <w:ind w:right="-58"/>
        <w:jc w:val="both"/>
        <w:rPr>
          <w:rFonts w:ascii="Times New Roman" w:hAnsi="Times New Roman"/>
          <w:sz w:val="24"/>
          <w:szCs w:val="32"/>
          <w:lang w:val="en-US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jc w:val="center"/>
        <w:rPr>
          <w:b/>
          <w:spacing w:val="5"/>
          <w:sz w:val="28"/>
        </w:rPr>
      </w:pPr>
      <w:r>
        <w:rPr>
          <w:rFonts w:hint="eastAsia"/>
          <w:b/>
          <w:spacing w:val="5"/>
          <w:sz w:val="28"/>
          <w:szCs w:val="21"/>
        </w:rPr>
        <w:t>焦虑自评量表</w:t>
      </w:r>
      <w:r>
        <w:rPr>
          <w:b/>
          <w:spacing w:val="5"/>
          <w:sz w:val="28"/>
          <w:szCs w:val="21"/>
        </w:rPr>
        <w:t>SAS</w:t>
      </w:r>
    </w:p>
    <w:p>
      <w:pPr>
        <w:rPr>
          <w:rFonts w:hint="default"/>
          <w:b/>
          <w:bCs/>
          <w:spacing w:val="5"/>
          <w:szCs w:val="21"/>
          <w:lang w:val="en-US" w:eastAsia="zh-CN"/>
        </w:rPr>
      </w:pPr>
      <w:r>
        <w:rPr>
          <w:b/>
          <w:bCs/>
          <w:spacing w:val="5"/>
          <w:szCs w:val="21"/>
        </w:rPr>
        <w:t>根据您</w:t>
      </w:r>
      <w:r>
        <w:rPr>
          <w:rFonts w:hint="eastAsia"/>
          <w:b/>
          <w:bCs/>
          <w:spacing w:val="5"/>
          <w:szCs w:val="21"/>
          <w:lang w:val="en-US" w:eastAsia="zh-CN"/>
        </w:rPr>
        <w:t>过去一周</w:t>
      </w:r>
      <w:r>
        <w:rPr>
          <w:b/>
          <w:bCs/>
          <w:spacing w:val="5"/>
          <w:szCs w:val="21"/>
        </w:rPr>
        <w:t>的实际感觉，选择</w:t>
      </w:r>
      <w:r>
        <w:rPr>
          <w:rFonts w:hint="eastAsia"/>
          <w:b/>
          <w:bCs/>
          <w:spacing w:val="5"/>
          <w:szCs w:val="21"/>
        </w:rPr>
        <w:t>：</w:t>
      </w:r>
      <w:r>
        <w:rPr>
          <w:b/>
          <w:bCs/>
          <w:spacing w:val="5"/>
          <w:szCs w:val="21"/>
        </w:rPr>
        <w:t>1=</w:t>
      </w:r>
      <w:r>
        <w:rPr>
          <w:rFonts w:hint="eastAsia"/>
          <w:b/>
          <w:bCs/>
          <w:spacing w:val="5"/>
          <w:szCs w:val="21"/>
          <w:lang w:val="en-US" w:eastAsia="zh-CN"/>
        </w:rPr>
        <w:t>没有或</w:t>
      </w:r>
      <w:r>
        <w:rPr>
          <w:rFonts w:hint="eastAsia"/>
          <w:b/>
          <w:bCs/>
          <w:spacing w:val="5"/>
          <w:szCs w:val="21"/>
        </w:rPr>
        <w:t>很少</w:t>
      </w:r>
      <w:r>
        <w:rPr>
          <w:rFonts w:hint="eastAsia"/>
          <w:b/>
          <w:bCs/>
          <w:spacing w:val="5"/>
          <w:szCs w:val="21"/>
          <w:lang w:val="en-US" w:eastAsia="zh-CN"/>
        </w:rPr>
        <w:t>时间有</w:t>
      </w:r>
      <w:r>
        <w:rPr>
          <w:rFonts w:hint="eastAsia"/>
          <w:b/>
          <w:bCs/>
          <w:spacing w:val="5"/>
          <w:szCs w:val="21"/>
        </w:rPr>
        <w:t>，</w:t>
      </w:r>
      <w:r>
        <w:rPr>
          <w:b/>
          <w:bCs/>
          <w:spacing w:val="5"/>
          <w:szCs w:val="21"/>
        </w:rPr>
        <w:t>2=</w:t>
      </w:r>
      <w:r>
        <w:rPr>
          <w:rFonts w:hint="eastAsia"/>
          <w:b/>
          <w:bCs/>
          <w:spacing w:val="5"/>
          <w:szCs w:val="21"/>
          <w:lang w:val="en-US" w:eastAsia="zh-CN"/>
        </w:rPr>
        <w:t>小部分时间有</w:t>
      </w:r>
      <w:r>
        <w:rPr>
          <w:rFonts w:hint="eastAsia"/>
          <w:b/>
          <w:bCs/>
          <w:spacing w:val="5"/>
          <w:szCs w:val="21"/>
        </w:rPr>
        <w:t>，</w:t>
      </w:r>
      <w:r>
        <w:rPr>
          <w:b/>
          <w:bCs/>
          <w:spacing w:val="5"/>
          <w:szCs w:val="21"/>
        </w:rPr>
        <w:t>3=</w:t>
      </w:r>
      <w:r>
        <w:rPr>
          <w:rFonts w:hint="eastAsia"/>
          <w:b/>
          <w:bCs/>
          <w:spacing w:val="5"/>
          <w:szCs w:val="21"/>
          <w:lang w:val="en-US" w:eastAsia="zh-CN"/>
        </w:rPr>
        <w:t>相当多</w:t>
      </w:r>
      <w:r>
        <w:rPr>
          <w:rFonts w:hint="eastAsia"/>
          <w:b/>
          <w:bCs/>
          <w:spacing w:val="5"/>
          <w:szCs w:val="21"/>
        </w:rPr>
        <w:t>时间</w:t>
      </w:r>
      <w:r>
        <w:rPr>
          <w:rFonts w:hint="eastAsia"/>
          <w:b/>
          <w:bCs/>
          <w:spacing w:val="5"/>
          <w:szCs w:val="21"/>
          <w:lang w:val="en-US" w:eastAsia="zh-CN"/>
        </w:rPr>
        <w:t>有</w:t>
      </w:r>
      <w:r>
        <w:rPr>
          <w:rFonts w:hint="eastAsia"/>
          <w:b/>
          <w:bCs/>
          <w:spacing w:val="5"/>
          <w:szCs w:val="21"/>
        </w:rPr>
        <w:t>，</w:t>
      </w:r>
      <w:r>
        <w:rPr>
          <w:b/>
          <w:bCs/>
          <w:spacing w:val="5"/>
          <w:szCs w:val="21"/>
        </w:rPr>
        <w:t>4=</w:t>
      </w:r>
      <w:r>
        <w:rPr>
          <w:rFonts w:hint="eastAsia"/>
          <w:b/>
          <w:bCs/>
          <w:spacing w:val="5"/>
          <w:szCs w:val="21"/>
        </w:rPr>
        <w:t>绝大</w:t>
      </w:r>
      <w:r>
        <w:rPr>
          <w:rFonts w:hint="eastAsia"/>
          <w:b/>
          <w:bCs/>
          <w:spacing w:val="5"/>
          <w:szCs w:val="21"/>
          <w:lang w:val="en-US" w:eastAsia="zh-CN"/>
        </w:rPr>
        <w:t>部分或全部时间都有。</w:t>
      </w:r>
    </w:p>
    <w:p>
      <w:pPr>
        <w:rPr>
          <w:szCs w:val="21"/>
        </w:rPr>
      </w:pPr>
    </w:p>
    <w:p>
      <w:pPr>
        <w:rPr>
          <w:szCs w:val="21"/>
        </w:rPr>
        <w:sectPr>
          <w:headerReference r:id="rId7" w:type="even"/>
          <w:footerReference r:id="rId8" w:type="even"/>
          <w:pgSz w:w="11906" w:h="16838"/>
          <w:pgMar w:top="1440" w:right="1286" w:bottom="1440" w:left="1380" w:header="851" w:footer="992" w:gutter="0"/>
          <w:pgNumType w:fmt="decimal" w:chapStyle="1"/>
          <w:cols w:space="720" w:num="1"/>
          <w:docGrid w:type="lines" w:linePitch="312" w:charSpace="0"/>
        </w:sectPr>
      </w:pPr>
    </w:p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  <w:lang w:val="en-US"/>
        </w:rPr>
        <w:t xml:space="preserve">1. </w:t>
      </w:r>
      <w:r>
        <w:rPr>
          <w:szCs w:val="21"/>
        </w:rPr>
        <w:t>我觉得比平常容易紧张和着急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我无缘无故地感到害怕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我容易心里烦乱或觉得惊恐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我觉得我可能将要发疯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b/>
          <w:szCs w:val="21"/>
        </w:rPr>
      </w:pPr>
      <w:r>
        <w:rPr>
          <w:spacing w:val="5"/>
          <w:szCs w:val="21"/>
        </w:rPr>
        <w:t>*</w:t>
      </w:r>
      <w:r>
        <w:rPr>
          <w:rFonts w:hint="eastAsia"/>
          <w:szCs w:val="21"/>
        </w:rPr>
        <w:t>5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zCs w:val="21"/>
        </w:rPr>
        <w:t>我觉得一切都很好，也不会发生什么不幸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我手脚发抖打颤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  <w:lang w:val="en-US"/>
        </w:rPr>
        <w:t xml:space="preserve">7. </w:t>
      </w:r>
      <w:r>
        <w:rPr>
          <w:szCs w:val="21"/>
        </w:rPr>
        <w:t>我因为头</w:t>
      </w:r>
      <w:r>
        <w:rPr>
          <w:rFonts w:hint="eastAsia"/>
          <w:szCs w:val="21"/>
          <w:lang w:val="en-US" w:eastAsia="zh-CN"/>
        </w:rPr>
        <w:t>疼</w:t>
      </w:r>
      <w:r>
        <w:rPr>
          <w:szCs w:val="21"/>
        </w:rPr>
        <w:t>，</w:t>
      </w:r>
      <w:r>
        <w:rPr>
          <w:rFonts w:hint="eastAsia"/>
          <w:szCs w:val="21"/>
          <w:lang w:val="en-US" w:eastAsia="zh-CN"/>
        </w:rPr>
        <w:t>头</w:t>
      </w:r>
      <w:r>
        <w:rPr>
          <w:szCs w:val="21"/>
        </w:rPr>
        <w:t>颈痛和背痛而苦恼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我感觉容易衰弱和疲乏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b/>
          <w:szCs w:val="21"/>
        </w:rPr>
      </w:pPr>
      <w:r>
        <w:rPr>
          <w:spacing w:val="5"/>
          <w:szCs w:val="21"/>
        </w:rPr>
        <w:t>*</w:t>
      </w:r>
      <w:r>
        <w:rPr>
          <w:rFonts w:hint="eastAsia"/>
          <w:szCs w:val="21"/>
        </w:rPr>
        <w:t>9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zCs w:val="21"/>
        </w:rPr>
        <w:t>我觉得心平气和，并且容易安静坐着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我觉得心跳</w:t>
      </w:r>
      <w:r>
        <w:rPr>
          <w:rFonts w:hint="eastAsia"/>
          <w:szCs w:val="21"/>
          <w:lang w:val="en-US" w:eastAsia="zh-CN"/>
        </w:rPr>
        <w:t>得</w:t>
      </w:r>
      <w:r>
        <w:rPr>
          <w:szCs w:val="21"/>
        </w:rPr>
        <w:t>很快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vanish/>
        </w:rPr>
      </w:pPr>
    </w:p>
    <w:p>
      <w:pPr>
        <w:autoSpaceDE/>
        <w:autoSpaceDN/>
        <w:spacing w:line="200" w:lineRule="atLeast"/>
        <w:jc w:val="both"/>
        <w:rPr>
          <w:szCs w:val="21"/>
        </w:rPr>
      </w:pPr>
    </w:p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我因为一阵阵头晕而苦恼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  <w:lang w:val="en-US"/>
        </w:rPr>
        <w:t xml:space="preserve">12. </w:t>
      </w:r>
      <w:r>
        <w:rPr>
          <w:szCs w:val="21"/>
        </w:rPr>
        <w:t>我有晕倒发作或觉得要晕倒似的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spacing w:val="5"/>
          <w:szCs w:val="21"/>
        </w:rPr>
        <w:t>*</w:t>
      </w:r>
      <w:r>
        <w:rPr>
          <w:rFonts w:hint="eastAsia"/>
          <w:szCs w:val="21"/>
        </w:rPr>
        <w:t>13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zCs w:val="21"/>
        </w:rPr>
        <w:t>我呼</w:t>
      </w:r>
      <w:r>
        <w:rPr>
          <w:rFonts w:hint="eastAsia"/>
          <w:b/>
          <w:szCs w:val="21"/>
          <w:lang w:val="en-US" w:eastAsia="zh-CN"/>
        </w:rPr>
        <w:t>气</w:t>
      </w:r>
      <w:r>
        <w:rPr>
          <w:rFonts w:hint="eastAsia"/>
          <w:b/>
          <w:szCs w:val="21"/>
          <w:lang w:eastAsia="zh-CN"/>
        </w:rPr>
        <w:t>、</w:t>
      </w:r>
      <w:r>
        <w:rPr>
          <w:b/>
          <w:szCs w:val="21"/>
        </w:rPr>
        <w:t>吸气都感到很容易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14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我手脚麻木和刺痛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15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我因为胃痛和消化不良而苦恼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16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我常常要小便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b/>
          <w:szCs w:val="21"/>
        </w:rPr>
      </w:pPr>
      <w:r>
        <w:rPr>
          <w:spacing w:val="5"/>
          <w:szCs w:val="21"/>
        </w:rPr>
        <w:t>*</w:t>
      </w:r>
      <w:r>
        <w:rPr>
          <w:rFonts w:hint="eastAsia"/>
          <w:szCs w:val="21"/>
        </w:rPr>
        <w:t>17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zCs w:val="21"/>
        </w:rPr>
        <w:t>我的手</w:t>
      </w:r>
      <w:r>
        <w:rPr>
          <w:rFonts w:hint="eastAsia"/>
          <w:b/>
          <w:szCs w:val="21"/>
          <w:lang w:val="en-US" w:eastAsia="zh-CN"/>
        </w:rPr>
        <w:t>脚</w:t>
      </w:r>
      <w:r>
        <w:rPr>
          <w:b/>
          <w:szCs w:val="21"/>
        </w:rPr>
        <w:t>常常是干燥温暖的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pacing w:val="5"/>
          <w:szCs w:val="21"/>
        </w:rPr>
      </w:pPr>
      <w:r>
        <w:rPr>
          <w:rFonts w:hint="eastAsia"/>
          <w:szCs w:val="21"/>
        </w:rPr>
        <w:t>18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我脸红发热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b/>
          <w:szCs w:val="21"/>
        </w:rPr>
      </w:pPr>
      <w:r>
        <w:rPr>
          <w:spacing w:val="5"/>
          <w:szCs w:val="21"/>
        </w:rPr>
        <w:t>*</w:t>
      </w:r>
      <w:r>
        <w:rPr>
          <w:rFonts w:hint="eastAsia"/>
          <w:b/>
          <w:szCs w:val="21"/>
        </w:rPr>
        <w:t>19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zCs w:val="21"/>
        </w:rPr>
        <w:t>我容易入睡</w:t>
      </w:r>
      <w:r>
        <w:rPr>
          <w:rFonts w:hint="eastAsia"/>
          <w:b/>
          <w:szCs w:val="21"/>
          <w:lang w:eastAsia="zh-CN"/>
        </w:rPr>
        <w:t>，</w:t>
      </w:r>
      <w:r>
        <w:rPr>
          <w:b/>
          <w:szCs w:val="21"/>
        </w:rPr>
        <w:t>并且一夜睡得很好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20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我做</w:t>
      </w:r>
      <w:r>
        <w:rPr>
          <w:rFonts w:hint="eastAsia"/>
          <w:szCs w:val="21"/>
          <w:lang w:val="en-US" w:eastAsia="zh-CN"/>
        </w:rPr>
        <w:t>噩</w:t>
      </w:r>
      <w:r>
        <w:rPr>
          <w:szCs w:val="21"/>
        </w:rPr>
        <w:t>梦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rPr>
          <w:szCs w:val="21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chapStyle="1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  <w:sectPr>
          <w:footerReference r:id="rId9" w:type="default"/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2"/>
          <w:docGrid w:type="lines" w:linePitch="312" w:charSpace="0"/>
        </w:sectPr>
      </w:pPr>
      <w:r>
        <w:rPr>
          <w:rFonts w:ascii="Times New Roman" w:hAnsi="Times New Roman"/>
          <w:b/>
          <w:sz w:val="24"/>
        </w:rPr>
        <w:t xml:space="preserve">     </w:t>
      </w:r>
    </w:p>
    <w:p>
      <w:pPr>
        <w:spacing w:line="360" w:lineRule="auto"/>
        <w:rPr>
          <w:rFonts w:ascii="Times New Roman" w:hAnsi="Times New Roman"/>
          <w:b/>
          <w:sz w:val="24"/>
        </w:rPr>
        <w:sectPr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1"/>
          <w:docGrid w:type="lines" w:linePitch="312" w:charSpace="0"/>
        </w:sect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widowControl/>
        <w:autoSpaceDE/>
        <w:autoSpaceDN/>
        <w:jc w:val="center"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jc w:val="center"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jc w:val="center"/>
        <w:rPr>
          <w:spacing w:val="5"/>
          <w:sz w:val="28"/>
          <w:szCs w:val="22"/>
        </w:rPr>
      </w:pPr>
      <w:r>
        <w:rPr>
          <w:rFonts w:hint="eastAsia"/>
          <w:b/>
          <w:spacing w:val="5"/>
          <w:sz w:val="28"/>
          <w:szCs w:val="22"/>
        </w:rPr>
        <w:t>抑郁自评</w:t>
      </w:r>
      <w:r>
        <w:rPr>
          <w:rFonts w:hint="eastAsia"/>
          <w:b/>
          <w:spacing w:val="5"/>
          <w:sz w:val="28"/>
          <w:szCs w:val="22"/>
          <w:lang w:val="en-US"/>
        </w:rPr>
        <w:t>量表</w:t>
      </w:r>
      <w:r>
        <w:rPr>
          <w:b/>
          <w:spacing w:val="5"/>
          <w:sz w:val="28"/>
          <w:szCs w:val="22"/>
        </w:rPr>
        <w:t>SDS</w:t>
      </w:r>
    </w:p>
    <w:p>
      <w:pPr>
        <w:rPr>
          <w:rFonts w:hint="default"/>
          <w:b/>
          <w:bCs/>
          <w:spacing w:val="5"/>
          <w:szCs w:val="21"/>
          <w:lang w:val="en-US" w:eastAsia="zh-CN"/>
        </w:rPr>
      </w:pPr>
      <w:r>
        <w:rPr>
          <w:b/>
          <w:bCs/>
          <w:spacing w:val="5"/>
          <w:szCs w:val="21"/>
        </w:rPr>
        <w:t>请根据您</w:t>
      </w:r>
      <w:r>
        <w:rPr>
          <w:rFonts w:hint="eastAsia"/>
          <w:b/>
          <w:bCs/>
          <w:spacing w:val="5"/>
          <w:szCs w:val="21"/>
          <w:lang w:val="en-US" w:eastAsia="zh-CN"/>
        </w:rPr>
        <w:t>过去一周</w:t>
      </w:r>
      <w:r>
        <w:rPr>
          <w:b/>
          <w:bCs/>
          <w:spacing w:val="5"/>
          <w:szCs w:val="21"/>
        </w:rPr>
        <w:t>的</w:t>
      </w:r>
      <w:r>
        <w:rPr>
          <w:rFonts w:hint="eastAsia"/>
          <w:b/>
          <w:bCs/>
          <w:spacing w:val="5"/>
          <w:szCs w:val="21"/>
          <w:lang w:val="en-US" w:eastAsia="zh-CN"/>
        </w:rPr>
        <w:t>实际</w:t>
      </w:r>
      <w:r>
        <w:rPr>
          <w:b/>
          <w:bCs/>
          <w:spacing w:val="5"/>
          <w:szCs w:val="21"/>
        </w:rPr>
        <w:t>感觉进行</w:t>
      </w:r>
      <w:r>
        <w:rPr>
          <w:rFonts w:hint="eastAsia"/>
          <w:b/>
          <w:bCs/>
          <w:spacing w:val="5"/>
          <w:szCs w:val="21"/>
          <w:lang w:val="en-US" w:eastAsia="zh-CN"/>
        </w:rPr>
        <w:t>选择，1=没有或很少时间，2=少部分时间，3=相当多时间，4=绝大部分或全部时间。</w:t>
      </w:r>
    </w:p>
    <w:p>
      <w:pPr>
        <w:autoSpaceDE/>
        <w:autoSpaceDN/>
        <w:spacing w:line="320" w:lineRule="atLeast"/>
        <w:jc w:val="both"/>
        <w:rPr>
          <w:spacing w:val="5"/>
          <w:szCs w:val="21"/>
        </w:rPr>
      </w:pPr>
    </w:p>
    <w:p>
      <w:pPr>
        <w:autoSpaceDE/>
        <w:autoSpaceDN/>
        <w:spacing w:line="320" w:lineRule="atLeast"/>
        <w:jc w:val="both"/>
        <w:rPr>
          <w:spacing w:val="5"/>
          <w:szCs w:val="21"/>
        </w:rPr>
        <w:sectPr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1"/>
          <w:docGrid w:type="lines" w:linePitch="312" w:charSpace="0"/>
        </w:sectPr>
      </w:pPr>
    </w:p>
    <w:p>
      <w:pPr>
        <w:autoSpaceDE/>
        <w:autoSpaceDN/>
        <w:spacing w:line="320" w:lineRule="atLeast"/>
        <w:jc w:val="both"/>
        <w:rPr>
          <w:spacing w:val="5"/>
          <w:szCs w:val="21"/>
        </w:rPr>
      </w:pPr>
      <w:r>
        <w:rPr>
          <w:rFonts w:hint="eastAsia"/>
          <w:spacing w:val="5"/>
          <w:szCs w:val="21"/>
        </w:rPr>
        <w:t>1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觉得闷闷不乐，情绪低沉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2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pacing w:val="5"/>
          <w:szCs w:val="21"/>
        </w:rPr>
        <w:t>我</w:t>
      </w:r>
      <w:r>
        <w:rPr>
          <w:rFonts w:hint="eastAsia"/>
          <w:b/>
          <w:spacing w:val="5"/>
          <w:szCs w:val="21"/>
          <w:lang w:val="en-US" w:eastAsia="zh-CN"/>
        </w:rPr>
        <w:t>觉得一天中早晨最好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3</w:t>
      </w:r>
      <w:r>
        <w:rPr>
          <w:rFonts w:hint="eastAsia"/>
          <w:szCs w:val="21"/>
          <w:lang w:val="en-US"/>
        </w:rPr>
        <w:t xml:space="preserve">. </w:t>
      </w:r>
      <w:r>
        <w:rPr>
          <w:rFonts w:hint="eastAsia"/>
          <w:spacing w:val="5"/>
          <w:szCs w:val="21"/>
          <w:lang w:val="en-US" w:eastAsia="zh-CN"/>
        </w:rPr>
        <w:t>一阵阵哭出来或觉得想哭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spacing w:val="5"/>
          <w:szCs w:val="21"/>
        </w:rPr>
      </w:pPr>
      <w:r>
        <w:rPr>
          <w:spacing w:val="5"/>
          <w:szCs w:val="21"/>
        </w:rPr>
        <w:t>4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晚上</w:t>
      </w:r>
      <w:r>
        <w:rPr>
          <w:spacing w:val="5"/>
          <w:szCs w:val="21"/>
        </w:rPr>
        <w:t>睡眠不好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b/>
          <w:spacing w:val="5"/>
          <w:szCs w:val="21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5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pacing w:val="5"/>
          <w:szCs w:val="21"/>
        </w:rPr>
        <w:t>我吃</w:t>
      </w:r>
      <w:r>
        <w:rPr>
          <w:rFonts w:hint="eastAsia"/>
          <w:b/>
          <w:spacing w:val="5"/>
          <w:szCs w:val="21"/>
          <w:lang w:val="en-US" w:eastAsia="zh-CN"/>
        </w:rPr>
        <w:t>得跟平常</w:t>
      </w:r>
      <w:r>
        <w:rPr>
          <w:b/>
          <w:spacing w:val="5"/>
          <w:szCs w:val="21"/>
        </w:rPr>
        <w:t>一样多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rFonts w:hint="eastAsia"/>
          <w:b/>
          <w:spacing w:val="5"/>
          <w:szCs w:val="21"/>
          <w:lang w:val="en-US"/>
        </w:rPr>
        <w:t>6</w:t>
      </w:r>
      <w:r>
        <w:rPr>
          <w:rFonts w:hint="eastAsia"/>
          <w:b/>
          <w:szCs w:val="21"/>
          <w:lang w:val="en-US"/>
        </w:rPr>
        <w:t xml:space="preserve">. </w:t>
      </w:r>
      <w:r>
        <w:rPr>
          <w:rFonts w:hint="eastAsia"/>
          <w:b/>
          <w:szCs w:val="21"/>
          <w:lang w:val="en-US" w:eastAsia="zh-CN"/>
        </w:rPr>
        <w:t>我与异性密切接触时和以往一样感到愉快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7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发觉我的体重在下降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rFonts w:hint="eastAsia"/>
          <w:spacing w:val="5"/>
          <w:szCs w:val="21"/>
          <w:lang w:val="en-US"/>
        </w:rPr>
        <w:t>8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有便秘的苦恼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eastAsia" w:eastAsia="宋体"/>
          <w:spacing w:val="5"/>
          <w:szCs w:val="21"/>
          <w:lang w:val="en-US" w:eastAsia="zh-CN"/>
        </w:rPr>
      </w:pPr>
      <w:r>
        <w:rPr>
          <w:rFonts w:hint="eastAsia"/>
          <w:spacing w:val="5"/>
          <w:szCs w:val="21"/>
          <w:lang w:val="en-US"/>
        </w:rPr>
        <w:t>9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心跳比</w:t>
      </w:r>
      <w:r>
        <w:rPr>
          <w:rFonts w:hint="eastAsia"/>
          <w:spacing w:val="5"/>
          <w:szCs w:val="21"/>
          <w:lang w:val="en-US" w:eastAsia="zh-CN"/>
        </w:rPr>
        <w:t>平常快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eastAsia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10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无缘</w:t>
      </w:r>
      <w:r>
        <w:rPr>
          <w:spacing w:val="5"/>
          <w:szCs w:val="21"/>
        </w:rPr>
        <w:t>无故</w:t>
      </w:r>
      <w:r>
        <w:rPr>
          <w:rFonts w:hint="eastAsia"/>
          <w:spacing w:val="5"/>
          <w:szCs w:val="21"/>
          <w:lang w:val="en-US" w:eastAsia="zh-CN"/>
        </w:rPr>
        <w:t>地</w:t>
      </w:r>
      <w:r>
        <w:rPr>
          <w:spacing w:val="5"/>
          <w:szCs w:val="21"/>
        </w:rPr>
        <w:t>感到</w:t>
      </w:r>
      <w:r>
        <w:rPr>
          <w:rFonts w:hint="eastAsia"/>
          <w:spacing w:val="5"/>
          <w:szCs w:val="21"/>
          <w:lang w:val="en-US" w:eastAsia="zh-CN"/>
        </w:rPr>
        <w:t>疲乏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b/>
          <w:spacing w:val="5"/>
          <w:szCs w:val="21"/>
        </w:rPr>
      </w:pPr>
      <w:r>
        <w:rPr>
          <w:spacing w:val="5"/>
          <w:szCs w:val="21"/>
        </w:rPr>
        <w:br w:type="column"/>
      </w:r>
      <w:r>
        <w:rPr>
          <w:spacing w:val="5"/>
          <w:szCs w:val="21"/>
        </w:rPr>
        <w:t>*11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pacing w:val="5"/>
          <w:szCs w:val="21"/>
        </w:rPr>
        <w:t>我的头脑象</w:t>
      </w:r>
      <w:r>
        <w:rPr>
          <w:rFonts w:hint="eastAsia"/>
          <w:b/>
          <w:spacing w:val="5"/>
          <w:szCs w:val="21"/>
          <w:lang w:val="en-US" w:eastAsia="zh-CN"/>
        </w:rPr>
        <w:t>和平常</w:t>
      </w:r>
      <w:r>
        <w:rPr>
          <w:b/>
          <w:spacing w:val="5"/>
          <w:szCs w:val="21"/>
        </w:rPr>
        <w:t>一样清楚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12</w:t>
      </w:r>
      <w:r>
        <w:rPr>
          <w:rFonts w:hint="eastAsia"/>
          <w:szCs w:val="21"/>
          <w:lang w:val="en-US"/>
        </w:rPr>
        <w:t>.</w:t>
      </w:r>
      <w:r>
        <w:rPr>
          <w:b/>
          <w:spacing w:val="5"/>
          <w:szCs w:val="21"/>
        </w:rPr>
        <w:t>我</w:t>
      </w:r>
      <w:r>
        <w:rPr>
          <w:rFonts w:hint="eastAsia"/>
          <w:b/>
          <w:spacing w:val="5"/>
          <w:szCs w:val="21"/>
          <w:lang w:val="en-US" w:eastAsia="zh-CN"/>
        </w:rPr>
        <w:t>觉得经常做的事情并没有困难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13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觉得不安而平静不下来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b/>
          <w:spacing w:val="5"/>
          <w:szCs w:val="21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14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pacing w:val="5"/>
          <w:szCs w:val="21"/>
        </w:rPr>
        <w:t>我对未来</w:t>
      </w:r>
      <w:r>
        <w:rPr>
          <w:rFonts w:hint="eastAsia"/>
          <w:b/>
          <w:spacing w:val="5"/>
          <w:szCs w:val="21"/>
          <w:lang w:val="en-US" w:eastAsia="zh-CN"/>
        </w:rPr>
        <w:t>抱</w:t>
      </w:r>
      <w:r>
        <w:rPr>
          <w:b/>
          <w:spacing w:val="5"/>
          <w:szCs w:val="21"/>
        </w:rPr>
        <w:t>有希望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15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我比平</w:t>
      </w:r>
      <w:r>
        <w:rPr>
          <w:rFonts w:hint="eastAsia"/>
          <w:spacing w:val="5"/>
          <w:szCs w:val="21"/>
          <w:lang w:val="en-US" w:eastAsia="zh-CN"/>
        </w:rPr>
        <w:t>常容易生气激动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16</w:t>
      </w:r>
      <w:r>
        <w:rPr>
          <w:rFonts w:hint="eastAsia"/>
          <w:szCs w:val="21"/>
          <w:lang w:val="en-US"/>
        </w:rPr>
        <w:t xml:space="preserve">. </w:t>
      </w:r>
      <w:r>
        <w:rPr>
          <w:rFonts w:hint="eastAsia"/>
          <w:b/>
          <w:spacing w:val="5"/>
          <w:szCs w:val="21"/>
          <w:lang w:val="en-US" w:eastAsia="zh-CN"/>
        </w:rPr>
        <w:t>我觉得做出决定是容易的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17</w:t>
      </w:r>
      <w:r>
        <w:rPr>
          <w:rFonts w:hint="eastAsia"/>
          <w:szCs w:val="21"/>
          <w:lang w:val="en-US"/>
        </w:rPr>
        <w:t>.</w:t>
      </w:r>
      <w:r>
        <w:rPr>
          <w:szCs w:val="21"/>
          <w:lang w:val="en-US"/>
        </w:rPr>
        <w:t xml:space="preserve"> </w:t>
      </w:r>
      <w:r>
        <w:rPr>
          <w:rFonts w:hint="eastAsia"/>
          <w:b/>
          <w:spacing w:val="5"/>
          <w:szCs w:val="21"/>
          <w:lang w:val="en-US" w:eastAsia="zh-CN"/>
        </w:rPr>
        <w:t>我觉得自己是个有用的人，有人需要我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18</w:t>
      </w:r>
      <w:r>
        <w:rPr>
          <w:rFonts w:hint="eastAsia"/>
          <w:szCs w:val="21"/>
          <w:lang w:val="en-US"/>
        </w:rPr>
        <w:t xml:space="preserve">. </w:t>
      </w:r>
      <w:r>
        <w:rPr>
          <w:rFonts w:hint="eastAsia"/>
          <w:b/>
          <w:spacing w:val="5"/>
          <w:szCs w:val="21"/>
          <w:lang w:val="en-US" w:eastAsia="zh-CN"/>
        </w:rPr>
        <w:t>我的生活过得很有意思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rFonts w:hint="eastAsia"/>
          <w:spacing w:val="5"/>
          <w:szCs w:val="21"/>
          <w:lang w:val="en-US"/>
        </w:rPr>
        <w:t>19</w:t>
      </w:r>
      <w:r>
        <w:rPr>
          <w:rFonts w:hint="eastAsia"/>
          <w:szCs w:val="21"/>
          <w:lang w:val="en-US"/>
        </w:rPr>
        <w:t xml:space="preserve">. </w:t>
      </w:r>
      <w:r>
        <w:rPr>
          <w:rFonts w:hint="eastAsia"/>
          <w:szCs w:val="21"/>
          <w:lang w:val="en-US" w:eastAsia="zh-CN"/>
        </w:rPr>
        <w:t>我认为如果我死了，别人会生活得更好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bCs/>
          <w:spacing w:val="5"/>
          <w:szCs w:val="21"/>
        </w:rPr>
        <w:t>20</w:t>
      </w:r>
      <w:r>
        <w:rPr>
          <w:rFonts w:hint="eastAsia"/>
          <w:b/>
          <w:bCs/>
          <w:szCs w:val="21"/>
          <w:lang w:val="en-US"/>
        </w:rPr>
        <w:t>.</w:t>
      </w:r>
      <w:r>
        <w:rPr>
          <w:rFonts w:hint="eastAsia"/>
          <w:b/>
          <w:spacing w:val="5"/>
          <w:szCs w:val="21"/>
          <w:lang w:val="en-US" w:eastAsia="zh-CN"/>
        </w:rPr>
        <w:t>平常感兴趣的事我仍然感兴趣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spacing w:line="360" w:lineRule="auto"/>
        <w:rPr>
          <w:spacing w:val="5"/>
          <w:szCs w:val="21"/>
        </w:rPr>
        <w:sectPr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2"/>
          <w:docGrid w:type="lines" w:linePitch="312" w:charSpace="0"/>
        </w:sect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rPr>
          <w:spacing w:val="5"/>
          <w:szCs w:val="21"/>
        </w:rPr>
        <w:sectPr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1"/>
          <w:docGrid w:type="lines" w:linePitch="312" w:charSpace="0"/>
        </w:sectPr>
      </w:pPr>
    </w:p>
    <w:p>
      <w:pPr>
        <w:rPr>
          <w:spacing w:val="5"/>
          <w:szCs w:val="21"/>
        </w:rPr>
      </w:pPr>
    </w:p>
    <w:p>
      <w:pPr>
        <w:widowControl/>
        <w:autoSpaceDE/>
        <w:autoSpaceDN/>
        <w:rPr>
          <w:spacing w:val="5"/>
          <w:szCs w:val="21"/>
        </w:rPr>
        <w:sectPr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2"/>
          <w:docGrid w:type="lines" w:linePitch="312" w:charSpace="0"/>
        </w:sectPr>
      </w:pPr>
    </w:p>
    <w:p>
      <w:pPr>
        <w:rPr>
          <w:spacing w:val="5"/>
          <w:szCs w:val="21"/>
        </w:rPr>
        <w:sectPr>
          <w:footerReference r:id="rId10" w:type="default"/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1"/>
          <w:docGrid w:type="lines" w:linePitch="312" w:charSpace="0"/>
        </w:sectPr>
      </w:pPr>
    </w:p>
    <w:p>
      <w:pPr>
        <w:jc w:val="center"/>
        <w:rPr>
          <w:rFonts w:ascii="Times New Roman" w:hAnsi="Times New Roman"/>
          <w:b/>
          <w:sz w:val="28"/>
          <w:szCs w:val="18"/>
        </w:rPr>
      </w:pPr>
      <w:r>
        <w:rPr>
          <w:rFonts w:hint="eastAsia" w:ascii="Times New Roman" w:hAnsi="Times New Roman"/>
          <w:b/>
          <w:sz w:val="28"/>
          <w:szCs w:val="18"/>
        </w:rPr>
        <w:t>中医信息采集（</w:t>
      </w:r>
      <w:r>
        <w:rPr>
          <w:rFonts w:hint="eastAsia" w:ascii="Times New Roman" w:hAnsi="Times New Roman"/>
          <w:b/>
          <w:sz w:val="28"/>
          <w:szCs w:val="18"/>
          <w:lang w:val="en-US"/>
        </w:rPr>
        <w:t>第</w:t>
      </w:r>
      <w:r>
        <w:rPr>
          <w:rFonts w:ascii="Times New Roman" w:hAnsi="Times New Roman"/>
          <w:b/>
          <w:sz w:val="28"/>
          <w:szCs w:val="18"/>
          <w:lang w:val="en-US"/>
        </w:rPr>
        <w:t xml:space="preserve"> </w:t>
      </w:r>
      <w:r>
        <w:rPr>
          <w:rFonts w:hint="eastAsia" w:ascii="Times New Roman" w:hAnsi="Times New Roman"/>
          <w:b/>
          <w:sz w:val="28"/>
          <w:szCs w:val="18"/>
          <w:lang w:val="en-US" w:eastAsia="zh-CN"/>
        </w:rPr>
        <w:t>2</w:t>
      </w:r>
      <w:r>
        <w:rPr>
          <w:rFonts w:ascii="Times New Roman" w:hAnsi="Times New Roman"/>
          <w:b/>
          <w:sz w:val="28"/>
          <w:szCs w:val="18"/>
          <w:lang w:val="en-US"/>
        </w:rPr>
        <w:t xml:space="preserve"> </w:t>
      </w:r>
      <w:r>
        <w:rPr>
          <w:rFonts w:hint="eastAsia" w:ascii="Times New Roman" w:hAnsi="Times New Roman"/>
          <w:b/>
          <w:sz w:val="28"/>
          <w:szCs w:val="18"/>
        </w:rPr>
        <w:t>诊）</w:t>
      </w:r>
    </w:p>
    <w:p>
      <w:pPr>
        <w:rPr>
          <w:rFonts w:ascii="Times New Roman" w:hAnsi="Times New Roman"/>
          <w:b/>
          <w:sz w:val="28"/>
          <w:szCs w:val="18"/>
          <w:lang w:val="en-US"/>
        </w:rPr>
      </w:pPr>
      <w:r>
        <w:rPr>
          <w:rFonts w:hint="eastAsia" w:ascii="Times New Roman" w:hAnsi="Times New Roman"/>
          <w:b/>
          <w:sz w:val="24"/>
          <w:szCs w:val="24"/>
          <w:lang w:val="en-US"/>
        </w:rPr>
        <w:t>复诊</w:t>
      </w:r>
      <w:r>
        <w:rPr>
          <w:rFonts w:hint="eastAsia" w:ascii="Times New Roman" w:hAnsi="Times New Roman"/>
          <w:b/>
          <w:sz w:val="24"/>
          <w:szCs w:val="24"/>
        </w:rPr>
        <w:t>日期：</w:t>
      </w:r>
      <w:r>
        <w:rPr>
          <w:rFonts w:ascii="Times New Roman" w:hAnsi="Times New Roman" w:cs="Arial"/>
          <w:bCs/>
          <w:sz w:val="24"/>
          <w:szCs w:val="24"/>
        </w:rPr>
        <w:t>20</w:t>
      </w:r>
      <w:r>
        <w:rPr>
          <w:rFonts w:ascii="Times New Roman" w:hAnsi="Times New Roman" w:cs="Arial"/>
          <w:sz w:val="24"/>
          <w:szCs w:val="24"/>
        </w:rPr>
        <w:t>|__</w:t>
      </w:r>
      <w:r>
        <w:rPr>
          <w:rFonts w:ascii="Times New Roman" w:hAnsi="Times New Roman" w:cs="Arial"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sz w:val="24"/>
          <w:szCs w:val="24"/>
        </w:rPr>
        <w:t>__|</w:t>
      </w:r>
      <w:r>
        <w:rPr>
          <w:rFonts w:hint="eastAsia" w:ascii="Times New Roman" w:hAnsi="Times New Roman"/>
          <w:sz w:val="24"/>
          <w:szCs w:val="24"/>
        </w:rPr>
        <w:t>年</w:t>
      </w:r>
      <w:r>
        <w:rPr>
          <w:rFonts w:ascii="Times New Roman" w:hAnsi="Times New Roman" w:cs="Arial"/>
          <w:sz w:val="24"/>
          <w:szCs w:val="24"/>
        </w:rPr>
        <w:t>|__</w:t>
      </w:r>
      <w:r>
        <w:rPr>
          <w:rFonts w:ascii="Times New Roman" w:hAnsi="Times New Roman" w:cs="Arial"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sz w:val="24"/>
          <w:szCs w:val="24"/>
        </w:rPr>
        <w:t>__|</w:t>
      </w:r>
      <w:r>
        <w:rPr>
          <w:rFonts w:hint="eastAsia" w:ascii="Times New Roman" w:hAnsi="Times New Roman"/>
          <w:sz w:val="24"/>
          <w:szCs w:val="24"/>
        </w:rPr>
        <w:t>月</w:t>
      </w:r>
      <w:r>
        <w:rPr>
          <w:rFonts w:ascii="Times New Roman" w:hAnsi="Times New Roman" w:cs="Arial"/>
          <w:sz w:val="24"/>
          <w:szCs w:val="24"/>
        </w:rPr>
        <w:t>|__</w:t>
      </w:r>
      <w:r>
        <w:rPr>
          <w:rFonts w:ascii="Times New Roman" w:hAnsi="Times New Roman" w:cs="Arial"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sz w:val="24"/>
          <w:szCs w:val="24"/>
        </w:rPr>
        <w:t>__|</w:t>
      </w:r>
      <w:r>
        <w:rPr>
          <w:rFonts w:hint="eastAsia" w:ascii="Times New Roman" w:hAnsi="Times New Roman"/>
          <w:sz w:val="24"/>
          <w:szCs w:val="24"/>
        </w:rPr>
        <w:t>日</w:t>
      </w:r>
    </w:p>
    <w:tbl>
      <w:tblPr>
        <w:tblStyle w:val="13"/>
        <w:tblpPr w:leftFromText="180" w:rightFromText="180" w:vertAnchor="text" w:horzAnchor="page" w:tblpXSpec="center" w:tblpY="267"/>
        <w:tblOverlap w:val="never"/>
        <w:tblW w:w="9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9456" w:type="dxa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18"/>
              </w:rPr>
            </w:pPr>
            <w:r>
              <w:rPr>
                <w:rFonts w:hint="eastAsia"/>
                <w:b/>
                <w:sz w:val="28"/>
                <w:szCs w:val="28"/>
              </w:rPr>
              <w:t>主诉：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9" w:hRule="atLeast"/>
          <w:jc w:val="center"/>
        </w:trPr>
        <w:tc>
          <w:tcPr>
            <w:tcW w:w="9456" w:type="dxa"/>
          </w:tcPr>
          <w:p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现病史：</w:t>
            </w:r>
          </w:p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8"/>
                <w:szCs w:val="18"/>
              </w:rPr>
            </w:pPr>
            <w:r>
              <w:rPr>
                <w:rFonts w:hint="eastAsia"/>
                <w:b/>
                <w:sz w:val="28"/>
                <w:szCs w:val="28"/>
              </w:rPr>
              <w:t>刻下症：</w:t>
            </w:r>
          </w:p>
          <w:p>
            <w:pPr>
              <w:spacing w:line="360" w:lineRule="auto"/>
              <w:rPr>
                <w:sz w:val="28"/>
                <w:szCs w:val="28"/>
              </w:rPr>
            </w:pPr>
          </w:p>
          <w:p>
            <w:pPr>
              <w:spacing w:line="360" w:lineRule="auto"/>
              <w:rPr>
                <w:sz w:val="28"/>
                <w:szCs w:val="28"/>
              </w:rPr>
            </w:pPr>
          </w:p>
          <w:p>
            <w:pPr>
              <w:spacing w:line="360" w:lineRule="auto"/>
              <w:rPr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b/>
                <w:sz w:val="2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</w:tcPr>
          <w:p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舌象（舌色、舌形、舌态、苔色、苔质、舌下络脉）：</w:t>
            </w:r>
          </w:p>
          <w:p>
            <w:pPr>
              <w:spacing w:line="360" w:lineRule="auto"/>
              <w:ind w:firstLine="280" w:firstLineChars="100"/>
              <w:rPr>
                <w:rFonts w:ascii="Times New Roman" w:hAnsi="Times New Roman"/>
                <w:sz w:val="2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</w:tcPr>
          <w:p>
            <w:pPr>
              <w:spacing w:line="360" w:lineRule="auto"/>
              <w:rPr>
                <w:rFonts w:ascii="Times New Roman" w:hAnsi="Times New Roman"/>
                <w:b/>
                <w:sz w:val="28"/>
                <w:szCs w:val="18"/>
              </w:rPr>
            </w:pPr>
            <w:r>
              <w:rPr>
                <w:rFonts w:hint="eastAsia"/>
                <w:b/>
                <w:sz w:val="28"/>
                <w:szCs w:val="28"/>
              </w:rPr>
              <w:t>脉象：</w:t>
            </w:r>
            <w:r>
              <w:rPr>
                <w:rFonts w:ascii="Times New Roman" w:hAnsi="Times New Roman"/>
                <w:b/>
                <w:sz w:val="2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18"/>
              </w:rPr>
            </w:pPr>
            <w:r>
              <w:rPr>
                <w:rFonts w:hint="eastAsia" w:ascii="Times New Roman" w:hAnsi="Times New Roman"/>
                <w:b/>
                <w:sz w:val="28"/>
                <w:szCs w:val="18"/>
                <w:lang w:val="en-US"/>
              </w:rPr>
              <w:t>中医诊断：</w:t>
            </w:r>
            <w:r>
              <w:rPr>
                <w:rFonts w:ascii="Times New Roman" w:hAnsi="Times New Roman"/>
                <w:b/>
                <w:sz w:val="28"/>
                <w:szCs w:val="18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8"/>
                <w:szCs w:val="18"/>
              </w:rPr>
              <w:t>疾病：</w:t>
            </w:r>
          </w:p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18"/>
              </w:rPr>
            </w:pPr>
            <w:r>
              <w:rPr>
                <w:rFonts w:hint="eastAsia" w:ascii="Times New Roman" w:hAnsi="Times New Roman"/>
                <w:b/>
                <w:sz w:val="2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18"/>
              </w:rPr>
              <w:t xml:space="preserve">          </w:t>
            </w:r>
            <w:r>
              <w:rPr>
                <w:rFonts w:hint="eastAsia" w:ascii="Times New Roman" w:hAnsi="Times New Roman"/>
                <w:b/>
                <w:sz w:val="28"/>
                <w:szCs w:val="18"/>
              </w:rPr>
              <w:t>证型：</w:t>
            </w:r>
          </w:p>
        </w:tc>
      </w:tr>
      <w:bookmarkEnd w:id="4"/>
    </w:tbl>
    <w:p>
      <w:pPr>
        <w:widowControl/>
        <w:autoSpaceDE/>
        <w:autoSpaceDN/>
        <w:spacing w:line="480" w:lineRule="auto"/>
        <w:jc w:val="center"/>
        <w:rPr>
          <w:rFonts w:hint="eastAsia" w:ascii="Times New Roman" w:hAnsi="Times New Roman"/>
          <w:b/>
          <w:sz w:val="28"/>
        </w:rPr>
      </w:pPr>
    </w:p>
    <w:p>
      <w:pPr>
        <w:widowControl/>
        <w:autoSpaceDE/>
        <w:autoSpaceDN/>
        <w:spacing w:line="480" w:lineRule="auto"/>
        <w:jc w:val="center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处方信息</w:t>
      </w:r>
    </w:p>
    <w:tbl>
      <w:tblPr>
        <w:tblStyle w:val="12"/>
        <w:tblW w:w="925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4" w:hRule="atLeast"/>
          <w:jc w:val="center"/>
        </w:trPr>
        <w:tc>
          <w:tcPr>
            <w:tcW w:w="9250" w:type="dxa"/>
            <w:tcBorders>
              <w:top w:val="single" w:color="auto" w:sz="4" w:space="0"/>
            </w:tcBorders>
          </w:tcPr>
          <w:p>
            <w:pPr>
              <w:spacing w:before="312" w:beforeLines="100" w:line="360" w:lineRule="auto"/>
              <w:ind w:firstLine="281" w:firstLineChars="100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治法：</w:t>
            </w:r>
          </w:p>
          <w:p>
            <w:pPr>
              <w:spacing w:before="312" w:beforeLines="100" w:line="360" w:lineRule="auto"/>
              <w:ind w:firstLine="281" w:firstLineChars="100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方剂</w:t>
            </w: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名称：</w:t>
            </w:r>
          </w:p>
          <w:p>
            <w:pPr>
              <w:spacing w:before="312" w:beforeLines="100" w:line="360" w:lineRule="auto"/>
              <w:ind w:firstLine="281" w:firstLineChars="100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  <w:t>1.</w:t>
            </w:r>
            <w:r>
              <w:rPr>
                <w:rFonts w:hint="eastAsia" w:ascii="Times New Roman" w:hAnsi="Times New Roman"/>
                <w:b/>
                <w:bCs/>
                <w:sz w:val="28"/>
                <w:szCs w:val="32"/>
                <w:lang w:val="en-US"/>
              </w:rPr>
              <w:t>中药处方：</w:t>
            </w:r>
            <w:r>
              <w:rPr>
                <w:rFonts w:hint="eastAsia" w:ascii="Times New Roman" w:hAnsi="Times New Roman"/>
                <w:b/>
                <w:bCs/>
                <w:szCs w:val="24"/>
                <w:lang w:val="en-US"/>
              </w:rPr>
              <w:t>（君药和核心药对加下划线）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</w:p>
          <w:p>
            <w:pPr>
              <w:spacing w:before="312" w:beforeLines="100" w:line="360" w:lineRule="auto"/>
              <w:ind w:firstLine="321" w:firstLineChars="100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  <w:p>
            <w:pPr>
              <w:spacing w:before="312" w:beforeLines="100" w:line="360" w:lineRule="auto"/>
              <w:ind w:firstLine="321" w:firstLineChars="100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  <w:p>
            <w:pPr>
              <w:spacing w:before="312" w:beforeLines="100" w:line="360" w:lineRule="auto"/>
              <w:ind w:firstLine="321" w:firstLineChars="100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  <w:p>
            <w:pPr>
              <w:spacing w:before="312" w:beforeLines="100" w:line="360" w:lineRule="auto"/>
              <w:ind w:firstLine="281" w:firstLineChars="100"/>
              <w:jc w:val="both"/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  <w:t xml:space="preserve">                                                </w:t>
            </w:r>
          </w:p>
          <w:p>
            <w:pPr>
              <w:spacing w:before="312" w:beforeLines="100" w:line="360" w:lineRule="auto"/>
              <w:ind w:firstLine="281" w:firstLineChars="100"/>
              <w:jc w:val="center"/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  <w:t xml:space="preserve">               </w:t>
            </w:r>
          </w:p>
          <w:p>
            <w:pPr>
              <w:spacing w:before="312" w:beforeLines="100" w:line="360" w:lineRule="auto"/>
              <w:ind w:firstLine="281" w:firstLineChars="100"/>
              <w:jc w:val="center"/>
              <w:rPr>
                <w:rFonts w:ascii="Times New Roman" w:hAnsi="Times New Roman"/>
                <w:b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  <w:t xml:space="preserve">                                                     </w:t>
            </w:r>
            <w:r>
              <w:rPr>
                <w:rFonts w:ascii="Times New Roman" w:hAnsi="Times New Roman"/>
                <w:b/>
                <w:bCs/>
                <w:sz w:val="28"/>
                <w:szCs w:val="32"/>
                <w:u w:val="single"/>
                <w:lang w:val="en-US"/>
              </w:rPr>
              <w:t xml:space="preserve">      </w:t>
            </w:r>
            <w:r>
              <w:rPr>
                <w:rFonts w:hint="eastAsia" w:ascii="Times New Roman" w:hAnsi="Times New Roman"/>
                <w:b/>
                <w:bCs/>
                <w:sz w:val="28"/>
                <w:szCs w:val="32"/>
              </w:rPr>
              <w:t>剂</w:t>
            </w:r>
          </w:p>
          <w:p>
            <w:pPr>
              <w:spacing w:before="312" w:beforeLines="10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32"/>
              </w:rPr>
              <w:t>煎服</w:t>
            </w:r>
            <w:r>
              <w:rPr>
                <w:rFonts w:hint="eastAsia" w:ascii="Times New Roman" w:hAnsi="Times New Roman"/>
                <w:b/>
                <w:bCs/>
                <w:sz w:val="28"/>
                <w:szCs w:val="32"/>
                <w:lang w:val="en-US"/>
              </w:rPr>
              <w:t>法：</w:t>
            </w:r>
          </w:p>
          <w:p>
            <w:pPr>
              <w:spacing w:before="312" w:beforeLines="100" w:line="360" w:lineRule="auto"/>
              <w:ind w:firstLine="281" w:firstLineChars="10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2.</w:t>
            </w:r>
            <w:r>
              <w:rPr>
                <w:rFonts w:hint="eastAsia"/>
                <w:b/>
                <w:bCs/>
                <w:sz w:val="28"/>
                <w:szCs w:val="28"/>
              </w:rPr>
              <w:t>中成药</w:t>
            </w: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处方</w:t>
            </w:r>
            <w:r>
              <w:rPr>
                <w:rFonts w:hint="eastAsia"/>
                <w:b/>
                <w:bCs/>
                <w:sz w:val="28"/>
                <w:szCs w:val="28"/>
              </w:rPr>
              <w:t>：</w:t>
            </w:r>
          </w:p>
          <w:p>
            <w:pPr>
              <w:spacing w:before="312" w:beforeLines="100" w:line="360" w:lineRule="auto"/>
              <w:ind w:firstLine="281" w:firstLineChars="100"/>
              <w:rPr>
                <w:b/>
                <w:bCs/>
                <w:sz w:val="24"/>
                <w:szCs w:val="28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3.针灸推拿：</w:t>
            </w:r>
          </w:p>
          <w:p>
            <w:pPr>
              <w:spacing w:before="312" w:beforeLines="100" w:line="360" w:lineRule="auto"/>
              <w:ind w:firstLine="281" w:firstLineChars="10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4.西药处方：</w:t>
            </w:r>
          </w:p>
          <w:p>
            <w:pPr>
              <w:spacing w:before="312" w:beforeLines="10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0" w:hRule="atLeast"/>
          <w:jc w:val="center"/>
        </w:trPr>
        <w:tc>
          <w:tcPr>
            <w:tcW w:w="9250" w:type="dxa"/>
            <w:tcBorders>
              <w:top w:val="single" w:color="auto" w:sz="4" w:space="0"/>
            </w:tcBorders>
          </w:tcPr>
          <w:p>
            <w:pPr>
              <w:spacing w:before="312" w:beforeLines="100" w:line="360" w:lineRule="auto"/>
              <w:ind w:firstLine="281" w:firstLineChars="100"/>
              <w:rPr>
                <w:rFonts w:ascii="Times New Roman" w:hAnsi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hint="eastAsia"/>
                <w:b/>
                <w:sz w:val="28"/>
                <w:szCs w:val="28"/>
              </w:rPr>
              <w:t>医嘱：</w:t>
            </w:r>
            <w:r>
              <w:rPr>
                <w:rFonts w:hint="eastAsia" w:ascii="Times New Roman" w:hAnsi="Times New Roman"/>
                <w:kern w:val="2"/>
                <w:sz w:val="28"/>
                <w:szCs w:val="28"/>
              </w:rPr>
              <w:t>□</w:t>
            </w:r>
            <w:r>
              <w:rPr>
                <w:rFonts w:hint="eastAsia" w:ascii="Times New Roman" w:hAnsi="Times New Roman"/>
                <w:kern w:val="2"/>
                <w:sz w:val="28"/>
                <w:szCs w:val="28"/>
                <w:lang w:val="en-US"/>
              </w:rPr>
              <w:t>饮食：</w:t>
            </w:r>
          </w:p>
          <w:p>
            <w:pPr>
              <w:spacing w:before="312" w:beforeLines="100" w:line="360" w:lineRule="auto"/>
              <w:ind w:firstLine="150" w:firstLineChars="100"/>
              <w:rPr>
                <w:rFonts w:ascii="Times New Roman" w:hAnsi="Times New Roman"/>
                <w:kern w:val="2"/>
                <w:sz w:val="15"/>
                <w:szCs w:val="28"/>
                <w:lang w:val="en-US"/>
              </w:rPr>
            </w:pPr>
          </w:p>
          <w:p>
            <w:pPr>
              <w:spacing w:before="312" w:beforeLines="100" w:line="360" w:lineRule="auto"/>
              <w:ind w:firstLine="1120" w:firstLineChars="400"/>
              <w:rPr>
                <w:rFonts w:ascii="Times New Roman" w:hAnsi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/>
                <w:kern w:val="2"/>
                <w:sz w:val="28"/>
                <w:szCs w:val="28"/>
              </w:rPr>
              <w:t>□</w:t>
            </w:r>
            <w:r>
              <w:rPr>
                <w:rFonts w:hint="eastAsia" w:ascii="Times New Roman" w:hAnsi="Times New Roman"/>
                <w:kern w:val="2"/>
                <w:sz w:val="28"/>
                <w:szCs w:val="28"/>
                <w:lang w:val="en-US"/>
              </w:rPr>
              <w:t xml:space="preserve">起居： </w:t>
            </w:r>
          </w:p>
          <w:p>
            <w:pPr>
              <w:spacing w:before="312" w:beforeLines="100" w:line="360" w:lineRule="auto"/>
              <w:ind w:firstLine="440" w:firstLineChars="400"/>
              <w:rPr>
                <w:rFonts w:ascii="Times New Roman" w:hAnsi="Times New Roman"/>
                <w:kern w:val="2"/>
                <w:sz w:val="11"/>
                <w:szCs w:val="28"/>
                <w:lang w:val="en-US"/>
              </w:rPr>
            </w:pPr>
          </w:p>
          <w:p>
            <w:pPr>
              <w:spacing w:before="312" w:beforeLines="100" w:line="360" w:lineRule="auto"/>
              <w:ind w:firstLine="1120" w:firstLineChars="4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kern w:val="2"/>
                <w:sz w:val="28"/>
                <w:szCs w:val="28"/>
              </w:rPr>
              <w:t>□</w:t>
            </w:r>
            <w:r>
              <w:rPr>
                <w:rFonts w:hint="eastAsia" w:ascii="Times New Roman" w:hAnsi="Times New Roman"/>
                <w:kern w:val="2"/>
                <w:sz w:val="28"/>
                <w:szCs w:val="28"/>
                <w:lang w:val="en-US"/>
              </w:rPr>
              <w:t>情志：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>
            <w:pPr>
              <w:spacing w:before="312" w:beforeLines="100" w:line="360" w:lineRule="auto"/>
              <w:ind w:firstLine="520" w:firstLineChars="400"/>
              <w:rPr>
                <w:rFonts w:ascii="Times New Roman" w:hAnsi="Times New Roman"/>
                <w:sz w:val="13"/>
                <w:szCs w:val="28"/>
              </w:rPr>
            </w:pPr>
          </w:p>
          <w:p>
            <w:pPr>
              <w:spacing w:before="312" w:beforeLines="100" w:line="360" w:lineRule="auto"/>
              <w:ind w:firstLine="1120" w:firstLineChars="400"/>
              <w:rPr>
                <w:b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/>
                <w:kern w:val="2"/>
                <w:sz w:val="28"/>
                <w:szCs w:val="28"/>
              </w:rPr>
              <w:t>□其他</w:t>
            </w:r>
            <w:r>
              <w:rPr>
                <w:rFonts w:hint="eastAsia"/>
                <w:b/>
                <w:sz w:val="28"/>
                <w:szCs w:val="28"/>
                <w:lang w:val="en-US"/>
              </w:rPr>
              <w:t xml:space="preserve">： </w:t>
            </w:r>
          </w:p>
          <w:p>
            <w:pPr>
              <w:spacing w:before="312" w:beforeLines="100" w:line="360" w:lineRule="auto"/>
              <w:ind w:firstLine="1405" w:firstLineChars="500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before="312" w:beforeLines="100" w:line="360" w:lineRule="auto"/>
              <w:ind w:firstLine="1100" w:firstLineChars="500"/>
              <w:rPr>
                <w:rFonts w:ascii="Times New Roman" w:hAnsi="Times New Roman"/>
                <w:kern w:val="2"/>
                <w:lang w:val="en-US"/>
              </w:rPr>
            </w:pPr>
          </w:p>
        </w:tc>
      </w:tr>
    </w:tbl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widowControl/>
        <w:autoSpaceDE/>
        <w:autoSpaceDN/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医案点评精粹</w:t>
      </w:r>
    </w:p>
    <w:p>
      <w:pPr>
        <w:widowControl/>
        <w:autoSpaceDE/>
        <w:autoSpaceDN/>
        <w:rPr>
          <w:rFonts w:ascii="Times New Roman" w:hAnsi="Times New Roman"/>
          <w:sz w:val="24"/>
          <w:szCs w:val="24"/>
          <w:lang w:val="en-US"/>
        </w:rPr>
      </w:pPr>
      <w:r>
        <w:rPr>
          <w:rFonts w:hint="eastAsia" w:ascii="Times New Roman" w:hAnsi="Times New Roman"/>
          <w:kern w:val="2"/>
          <w:sz w:val="28"/>
          <w:szCs w:val="28"/>
        </w:rPr>
        <w:t>□</w:t>
      </w:r>
      <w:r>
        <w:rPr>
          <w:rFonts w:hint="eastAsia" w:ascii="Times New Roman" w:hAnsi="Times New Roman"/>
          <w:sz w:val="24"/>
          <w:szCs w:val="24"/>
        </w:rPr>
        <w:t>名老中医点评录音</w:t>
      </w:r>
      <w:r>
        <w:rPr>
          <w:rFonts w:hint="eastAsia" w:ascii="Times New Roman" w:hAnsi="Times New Roman"/>
          <w:sz w:val="24"/>
          <w:szCs w:val="24"/>
          <w:lang w:val="en-US"/>
        </w:rPr>
        <w:t>已完成</w:t>
      </w:r>
    </w:p>
    <w:tbl>
      <w:tblPr>
        <w:tblStyle w:val="13"/>
        <w:tblW w:w="9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9" w:hRule="atLeast"/>
          <w:jc w:val="center"/>
        </w:trPr>
        <w:tc>
          <w:tcPr>
            <w:tcW w:w="9456" w:type="dxa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名老中医点评精粹（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处方加减变化的依据，如何考虑，下一步的治疗计划，</w:t>
            </w:r>
            <w:r>
              <w:rPr>
                <w:rFonts w:hint="eastAsia" w:ascii="Times New Roman" w:hAnsi="Times New Roman"/>
                <w:sz w:val="24"/>
                <w:szCs w:val="24"/>
              </w:rPr>
              <w:t>个人感想/体会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hint="eastAsia" w:ascii="Times New Roman" w:hAnsi="Times New Roman"/>
                <w:sz w:val="24"/>
                <w:szCs w:val="24"/>
              </w:rPr>
              <w:t>经验等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与该病例相关的内容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）：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456" w:type="dxa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传承弟子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心得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widowControl/>
        <w:autoSpaceDE/>
        <w:autoSpaceDN/>
        <w:jc w:val="center"/>
        <w:rPr>
          <w:rFonts w:ascii="Times New Roman" w:hAnsi="Times New Roman"/>
          <w:sz w:val="40"/>
        </w:rPr>
      </w:pPr>
      <w:r>
        <w:rPr>
          <w:rFonts w:hint="eastAsia" w:ascii="Times New Roman" w:hAnsi="Times New Roman"/>
          <w:b/>
          <w:sz w:val="28"/>
          <w:szCs w:val="18"/>
        </w:rPr>
        <w:t>图像采集</w:t>
      </w:r>
    </w:p>
    <w:tbl>
      <w:tblPr>
        <w:tblStyle w:val="12"/>
        <w:tblW w:w="92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5"/>
        <w:gridCol w:w="78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9250" w:type="dxa"/>
            <w:gridSpan w:val="2"/>
            <w:shd w:val="clear" w:color="auto" w:fill="D9D9D9"/>
            <w:vAlign w:val="center"/>
          </w:tcPr>
          <w:p>
            <w:pPr>
              <w:spacing w:before="15" w:line="360" w:lineRule="auto"/>
              <w:ind w:left="10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舌象照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片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  <w:lang w:val="en-US"/>
              </w:rPr>
              <w:t>是否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拍照 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9250" w:type="dxa"/>
            <w:gridSpan w:val="2"/>
            <w:shd w:val="clear" w:color="auto" w:fill="D9D9D9"/>
            <w:vAlign w:val="center"/>
          </w:tcPr>
          <w:p>
            <w:pPr>
              <w:spacing w:before="15" w:line="360" w:lineRule="auto"/>
              <w:ind w:left="10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  <w:lang w:val="en-US"/>
              </w:rPr>
              <w:t>疾病相关资料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  <w:lang w:val="en-US"/>
              </w:rPr>
              <w:t>是否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拍照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/>
              </w:rPr>
              <w:t xml:space="preserve">     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9250" w:type="dxa"/>
            <w:gridSpan w:val="2"/>
            <w:shd w:val="clear" w:color="auto" w:fill="D9D9D9"/>
            <w:vAlign w:val="center"/>
          </w:tcPr>
          <w:p>
            <w:pPr>
              <w:spacing w:before="15" w:line="360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必要的临床检查：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2" w:hRule="atLeast"/>
        </w:trPr>
        <w:tc>
          <w:tcPr>
            <w:tcW w:w="9250" w:type="dxa"/>
            <w:gridSpan w:val="2"/>
            <w:shd w:val="clear" w:color="auto" w:fill="FFFFFF"/>
            <w:vAlign w:val="center"/>
          </w:tcPr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9250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9D9D9"/>
          </w:tcPr>
          <w:p>
            <w:pPr>
              <w:spacing w:before="29" w:line="360" w:lineRule="auto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院外合并疗法情况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365" w:type="dxa"/>
            <w:tcBorders>
              <w:top w:val="single" w:color="auto" w:sz="4" w:space="0"/>
            </w:tcBorders>
          </w:tcPr>
          <w:p>
            <w:pPr>
              <w:spacing w:before="29" w:line="36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西药</w:t>
            </w:r>
          </w:p>
        </w:tc>
        <w:tc>
          <w:tcPr>
            <w:tcW w:w="7885" w:type="dxa"/>
            <w:tcBorders>
              <w:top w:val="single" w:color="auto" w:sz="4" w:space="0"/>
            </w:tcBorders>
          </w:tcPr>
          <w:p>
            <w:pPr>
              <w:spacing w:line="360" w:lineRule="auto"/>
              <w:ind w:firstLine="240" w:firstLineChars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□无 □有（如有，记录具体药物名称）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4" w:hRule="atLeast"/>
        </w:trPr>
        <w:tc>
          <w:tcPr>
            <w:tcW w:w="1365" w:type="dxa"/>
          </w:tcPr>
          <w:p>
            <w:pPr>
              <w:spacing w:before="29" w:line="36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中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成</w:t>
            </w:r>
            <w:r>
              <w:rPr>
                <w:rFonts w:hint="eastAsia" w:ascii="Times New Roman" w:hAnsi="Times New Roman"/>
                <w:sz w:val="24"/>
                <w:szCs w:val="24"/>
              </w:rPr>
              <w:t>药</w:t>
            </w:r>
          </w:p>
        </w:tc>
        <w:tc>
          <w:tcPr>
            <w:tcW w:w="7885" w:type="dxa"/>
          </w:tcPr>
          <w:p>
            <w:pPr>
              <w:spacing w:before="29" w:line="360" w:lineRule="auto"/>
              <w:ind w:firstLine="240" w:firstLineChars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□无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□有（如有，记录具体药物名称）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before="29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0" w:hRule="atLeast"/>
        </w:trPr>
        <w:tc>
          <w:tcPr>
            <w:tcW w:w="1365" w:type="dxa"/>
            <w:tcBorders>
              <w:bottom w:val="single" w:color="auto" w:sz="4" w:space="0"/>
            </w:tcBorders>
          </w:tcPr>
          <w:p>
            <w:pPr>
              <w:spacing w:before="29" w:line="36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其他疗法</w:t>
            </w:r>
          </w:p>
        </w:tc>
        <w:tc>
          <w:tcPr>
            <w:tcW w:w="7885" w:type="dxa"/>
            <w:tcBorders>
              <w:bottom w:val="single" w:color="auto" w:sz="4" w:space="0"/>
            </w:tcBorders>
          </w:tcPr>
          <w:p>
            <w:pPr>
              <w:spacing w:before="29" w:line="360" w:lineRule="auto"/>
              <w:ind w:firstLine="240" w:firstLineChars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□无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□有（如有，记录具体疗法）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before="29" w:line="36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spacing w:line="360" w:lineRule="auto"/>
        <w:jc w:val="center"/>
        <w:rPr>
          <w:rFonts w:ascii="Times New Roman"/>
          <w:b/>
          <w:bCs/>
          <w:sz w:val="28"/>
        </w:rPr>
      </w:pPr>
      <w:r>
        <w:rPr>
          <w:rFonts w:hint="eastAsia" w:ascii="Times New Roman"/>
          <w:b/>
          <w:bCs/>
          <w:sz w:val="28"/>
          <w:lang w:val="en-US"/>
        </w:rPr>
        <w:t>病例资料拓展页（特色模块）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2" w:hRule="atLeast"/>
          <w:jc w:val="center"/>
        </w:trPr>
        <w:tc>
          <w:tcPr>
            <w:tcW w:w="852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spacing w:line="360" w:lineRule="auto"/>
              <w:rPr>
                <w:rFonts w:ascii="Times New Roman"/>
                <w:szCs w:val="21"/>
              </w:rPr>
            </w:pPr>
          </w:p>
        </w:tc>
      </w:tr>
    </w:tbl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jc w:val="center"/>
        <w:rPr>
          <w:b/>
          <w:bCs/>
          <w:sz w:val="32"/>
          <w:lang w:val="en-US"/>
        </w:rPr>
      </w:pPr>
      <w:r>
        <w:rPr>
          <w:rFonts w:hint="eastAsia"/>
          <w:b/>
          <w:bCs/>
          <w:sz w:val="32"/>
          <w:lang w:val="en-US"/>
        </w:rPr>
        <w:t>疗效评价</w:t>
      </w:r>
    </w:p>
    <w:p>
      <w:pPr>
        <w:jc w:val="center"/>
        <w:rPr>
          <w:b/>
          <w:bCs/>
          <w:sz w:val="32"/>
        </w:rPr>
      </w:pPr>
      <w:r>
        <w:rPr>
          <w:rFonts w:ascii="Times New Roman" w:hAnsi="Times New Roman"/>
          <w:b/>
          <w:sz w:val="28"/>
        </w:rPr>
        <w:fldChar w:fldCharType="begin"/>
      </w:r>
      <w:r>
        <w:rPr>
          <w:rFonts w:ascii="Times New Roman" w:hAnsi="Times New Roman"/>
          <w:b/>
          <w:sz w:val="28"/>
        </w:rPr>
        <w:instrText xml:space="preserve">ADDIN CNKISM.UserStyle</w:instrText>
      </w:r>
      <w:r>
        <w:rPr>
          <w:rFonts w:ascii="Times New Roman" w:hAnsi="Times New Roman"/>
          <w:b/>
          <w:sz w:val="28"/>
        </w:rPr>
        <w:fldChar w:fldCharType="end"/>
      </w:r>
      <w:r>
        <w:rPr>
          <w:rFonts w:hint="eastAsia" w:ascii="Times New Roman" w:hAnsi="Times New Roman"/>
          <w:b/>
          <w:sz w:val="28"/>
        </w:rPr>
        <w:t>自评医疗成效问卷（M</w:t>
      </w:r>
      <w:r>
        <w:rPr>
          <w:rFonts w:ascii="Times New Roman" w:hAnsi="Times New Roman"/>
          <w:b/>
          <w:sz w:val="28"/>
        </w:rPr>
        <w:t>YMOP</w:t>
      </w:r>
      <w:r>
        <w:rPr>
          <w:rFonts w:hint="eastAsia" w:ascii="Times New Roman" w:hAnsi="Times New Roman"/>
          <w:b/>
          <w:sz w:val="28"/>
        </w:rPr>
        <w:t>）（复诊）</w:t>
      </w:r>
    </w:p>
    <w:p>
      <w:pPr>
        <w:rPr>
          <w:szCs w:val="24"/>
        </w:rPr>
      </w:pPr>
      <w:r>
        <w:rPr>
          <w:szCs w:val="24"/>
        </w:rPr>
        <w:t>1.</w:t>
      </w:r>
      <w:r>
        <w:rPr>
          <w:rFonts w:hint="eastAsia"/>
          <w:szCs w:val="24"/>
        </w:rPr>
        <w:t>请把适当的数字圈上，以表示以下症状或活动（应与上次问卷中填上的症状或活动一样）在</w:t>
      </w:r>
      <w:r>
        <w:rPr>
          <w:rFonts w:hint="eastAsia"/>
          <w:b/>
          <w:bCs/>
          <w:szCs w:val="24"/>
        </w:rPr>
        <w:t>过去一星期</w:t>
      </w:r>
      <w:r>
        <w:rPr>
          <w:rFonts w:hint="eastAsia"/>
          <w:szCs w:val="24"/>
        </w:rPr>
        <w:t>的情况有多坏（请表示你自己的感觉，而不是其他人的意见！）。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症状一：</w:t>
      </w:r>
      <w:r>
        <w:rPr>
          <w:szCs w:val="24"/>
        </w:rPr>
        <w:t xml:space="preserve">___________________ </w:t>
      </w:r>
      <w:r>
        <w:rPr>
          <w:rFonts w:hint="eastAsia"/>
          <w:szCs w:val="24"/>
        </w:rPr>
        <w:t>情况算是最好</w:t>
      </w:r>
      <w:r>
        <w:rPr>
          <w:rFonts w:hint="eastAsia"/>
          <w:szCs w:val="24"/>
          <w:lang w:val="en-US"/>
        </w:rPr>
        <w:t xml:space="preserve">  </w:t>
      </w:r>
      <w:r>
        <w:rPr>
          <w:szCs w:val="24"/>
        </w:rPr>
        <w:t xml:space="preserve">0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1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2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3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4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5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6 </w:t>
      </w:r>
      <w:r>
        <w:rPr>
          <w:rFonts w:hint="eastAsia"/>
          <w:szCs w:val="24"/>
          <w:lang w:val="en-US"/>
        </w:rPr>
        <w:t xml:space="preserve"> </w:t>
      </w:r>
      <w:r>
        <w:rPr>
          <w:rFonts w:hint="eastAsia"/>
          <w:szCs w:val="24"/>
        </w:rPr>
        <w:t>情况算是最坏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症状二：</w:t>
      </w:r>
      <w:r>
        <w:rPr>
          <w:szCs w:val="24"/>
        </w:rPr>
        <w:t xml:space="preserve">___________________ </w:t>
      </w:r>
      <w:r>
        <w:rPr>
          <w:rFonts w:hint="eastAsia"/>
          <w:szCs w:val="24"/>
        </w:rPr>
        <w:t>情况算是最好</w:t>
      </w:r>
      <w:r>
        <w:rPr>
          <w:rFonts w:hint="eastAsia"/>
          <w:szCs w:val="24"/>
          <w:lang w:val="en-US"/>
        </w:rPr>
        <w:t xml:space="preserve">  </w:t>
      </w:r>
      <w:r>
        <w:rPr>
          <w:szCs w:val="24"/>
        </w:rPr>
        <w:t xml:space="preserve">0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1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2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3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4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5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6  </w:t>
      </w:r>
      <w:r>
        <w:rPr>
          <w:rFonts w:hint="eastAsia"/>
          <w:szCs w:val="24"/>
        </w:rPr>
        <w:t>情况算是最坏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活</w:t>
      </w:r>
      <w:r>
        <w:rPr>
          <w:rFonts w:hint="eastAsia"/>
          <w:szCs w:val="24"/>
          <w:lang w:val="en-US"/>
        </w:rPr>
        <w:t xml:space="preserve"> </w:t>
      </w:r>
      <w:r>
        <w:rPr>
          <w:rFonts w:hint="eastAsia"/>
          <w:szCs w:val="24"/>
        </w:rPr>
        <w:t>动：</w:t>
      </w:r>
      <w:r>
        <w:rPr>
          <w:szCs w:val="24"/>
        </w:rPr>
        <w:t xml:space="preserve">____________________ </w:t>
      </w:r>
      <w:r>
        <w:rPr>
          <w:rFonts w:hint="eastAsia"/>
          <w:szCs w:val="24"/>
        </w:rPr>
        <w:t>情况算是最好</w:t>
      </w:r>
      <w:r>
        <w:rPr>
          <w:rFonts w:hint="eastAsia"/>
          <w:szCs w:val="24"/>
          <w:lang w:val="en-US"/>
        </w:rPr>
        <w:t xml:space="preserve">  </w:t>
      </w:r>
      <w:r>
        <w:rPr>
          <w:szCs w:val="24"/>
        </w:rPr>
        <w:t xml:space="preserve">0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1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2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3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4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5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6 </w:t>
      </w:r>
      <w:r>
        <w:rPr>
          <w:rFonts w:hint="eastAsia"/>
          <w:szCs w:val="24"/>
          <w:lang w:val="en-US"/>
        </w:rPr>
        <w:t xml:space="preserve"> </w:t>
      </w:r>
      <w:r>
        <w:rPr>
          <w:rFonts w:hint="eastAsia"/>
          <w:szCs w:val="24"/>
        </w:rPr>
        <w:t>情况算是最坏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2.</w:t>
      </w:r>
      <w:r>
        <w:rPr>
          <w:rFonts w:hint="eastAsia"/>
          <w:szCs w:val="24"/>
        </w:rPr>
        <w:t>在</w:t>
      </w:r>
      <w:r>
        <w:rPr>
          <w:rFonts w:hint="eastAsia"/>
          <w:b/>
          <w:bCs/>
          <w:szCs w:val="24"/>
        </w:rPr>
        <w:t>过去一星期</w:t>
      </w:r>
      <w:r>
        <w:rPr>
          <w:rFonts w:hint="eastAsia"/>
          <w:szCs w:val="24"/>
        </w:rPr>
        <w:t>，你对自己身心状况的整体感觉如何？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 xml:space="preserve">情况算是最好 </w:t>
      </w:r>
      <w:r>
        <w:rPr>
          <w:szCs w:val="24"/>
        </w:rPr>
        <w:t xml:space="preserve">   0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1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2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3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4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5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6   </w:t>
      </w:r>
      <w:r>
        <w:rPr>
          <w:rFonts w:hint="eastAsia"/>
          <w:szCs w:val="24"/>
        </w:rPr>
        <w:t>情况算是最坏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3.</w:t>
      </w:r>
      <w:r>
        <w:rPr>
          <w:rFonts w:hint="eastAsia"/>
          <w:szCs w:val="24"/>
        </w:rPr>
        <w:t>假如你出现了一项重要的新症状，请写出该症状，并把适当的数字圈上，以表示该症状在</w:t>
      </w:r>
      <w:r>
        <w:rPr>
          <w:rFonts w:hint="eastAsia"/>
          <w:b/>
          <w:bCs/>
          <w:szCs w:val="24"/>
        </w:rPr>
        <w:t>过去一星期</w:t>
      </w:r>
      <w:r>
        <w:rPr>
          <w:rFonts w:hint="eastAsia"/>
          <w:szCs w:val="24"/>
        </w:rPr>
        <w:t>的情况有多坏，否则请跳至第</w:t>
      </w:r>
      <w:r>
        <w:rPr>
          <w:szCs w:val="24"/>
        </w:rPr>
        <w:t>4</w:t>
      </w:r>
      <w:r>
        <w:rPr>
          <w:rFonts w:hint="eastAsia"/>
          <w:szCs w:val="24"/>
        </w:rPr>
        <w:t>题。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症状三：</w:t>
      </w:r>
      <w:r>
        <w:rPr>
          <w:szCs w:val="24"/>
        </w:rPr>
        <w:t xml:space="preserve">_____________________ </w:t>
      </w:r>
      <w:r>
        <w:rPr>
          <w:rFonts w:hint="eastAsia"/>
          <w:szCs w:val="24"/>
        </w:rPr>
        <w:t xml:space="preserve">情况算是最好 </w:t>
      </w:r>
      <w:r>
        <w:rPr>
          <w:szCs w:val="24"/>
        </w:rPr>
        <w:t>0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1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2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3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4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5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6  </w:t>
      </w:r>
      <w:r>
        <w:rPr>
          <w:rFonts w:hint="eastAsia"/>
          <w:szCs w:val="24"/>
        </w:rPr>
        <w:t>情况算是最坏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>.</w:t>
      </w:r>
      <w:r>
        <w:rPr>
          <w:rFonts w:hint="eastAsia"/>
          <w:szCs w:val="24"/>
        </w:rPr>
        <w:t>你所接受的治疗，可能并非</w:t>
      </w:r>
      <w:r>
        <w:rPr>
          <w:rFonts w:hint="eastAsia"/>
          <w:szCs w:val="24"/>
          <w:lang w:val="en-US"/>
        </w:rPr>
        <w:t>是</w:t>
      </w:r>
      <w:r>
        <w:rPr>
          <w:rFonts w:hint="eastAsia"/>
          <w:szCs w:val="24"/>
        </w:rPr>
        <w:t>影响你的病患的唯一因素。如果你认为有其它任何重要</w:t>
      </w:r>
    </w:p>
    <w:p>
      <w:pPr>
        <w:rPr>
          <w:szCs w:val="24"/>
        </w:rPr>
      </w:pPr>
      <w:r>
        <w:rPr>
          <w:rFonts w:hint="eastAsia"/>
          <w:szCs w:val="24"/>
        </w:rPr>
        <w:t>的因素，例如生活方式的改变或生活上发生的任何事情，请在下面写出。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cs="Times New Roman"/>
                <w:szCs w:val="24"/>
              </w:rPr>
            </w:pPr>
          </w:p>
          <w:p>
            <w:pPr>
              <w:rPr>
                <w:rFonts w:cs="Times New Roman"/>
                <w:szCs w:val="24"/>
              </w:rPr>
            </w:pPr>
          </w:p>
          <w:p>
            <w:pPr>
              <w:rPr>
                <w:rFonts w:cs="Times New Roman"/>
                <w:szCs w:val="24"/>
              </w:rPr>
            </w:pPr>
          </w:p>
          <w:p>
            <w:pPr>
              <w:rPr>
                <w:rFonts w:cs="Times New Roman"/>
                <w:szCs w:val="24"/>
              </w:rPr>
            </w:pPr>
          </w:p>
          <w:p>
            <w:pPr>
              <w:rPr>
                <w:rFonts w:cs="Times New Roman"/>
                <w:szCs w:val="24"/>
              </w:rPr>
            </w:pPr>
          </w:p>
          <w:p>
            <w:pPr>
              <w:rPr>
                <w:rFonts w:cs="Times New Roman"/>
                <w:szCs w:val="24"/>
              </w:rPr>
            </w:pPr>
          </w:p>
        </w:tc>
      </w:tr>
    </w:tbl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5.</w:t>
      </w:r>
      <w:r>
        <w:rPr>
          <w:rFonts w:hint="eastAsia"/>
          <w:szCs w:val="24"/>
        </w:rPr>
        <w:t>你有没有使用任何</w:t>
      </w:r>
      <w:r>
        <w:rPr>
          <w:rFonts w:hint="eastAsia"/>
          <w:szCs w:val="24"/>
          <w:lang w:val="en-US"/>
        </w:rPr>
        <w:t>药物</w:t>
      </w:r>
      <w:r>
        <w:rPr>
          <w:rFonts w:hint="eastAsia"/>
          <w:szCs w:val="24"/>
        </w:rPr>
        <w:t>来治疗</w:t>
      </w:r>
      <w:r>
        <w:rPr>
          <w:rFonts w:hint="eastAsia"/>
          <w:b/>
          <w:szCs w:val="24"/>
        </w:rPr>
        <w:t>症状一</w:t>
      </w:r>
      <w:r>
        <w:rPr>
          <w:rFonts w:hint="eastAsia"/>
          <w:szCs w:val="24"/>
        </w:rPr>
        <w:t>？</w:t>
      </w:r>
      <w:r>
        <w:rPr>
          <w:szCs w:val="24"/>
        </w:rPr>
        <w:t xml:space="preserve">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□有（接第</w:t>
      </w:r>
      <w:r>
        <w:rPr>
          <w:szCs w:val="24"/>
        </w:rPr>
        <w:t>6</w:t>
      </w:r>
      <w:r>
        <w:rPr>
          <w:rFonts w:hint="eastAsia"/>
          <w:szCs w:val="24"/>
        </w:rPr>
        <w:t>题）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□没有（问卷完，谢谢！）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6.</w:t>
      </w:r>
      <w:r>
        <w:rPr>
          <w:rFonts w:hint="eastAsia"/>
          <w:szCs w:val="24"/>
        </w:rPr>
        <w:t>请写出该</w:t>
      </w:r>
      <w:r>
        <w:rPr>
          <w:rFonts w:hint="eastAsia"/>
          <w:szCs w:val="24"/>
          <w:lang w:val="en-US"/>
        </w:rPr>
        <w:t>药物</w:t>
      </w:r>
      <w:r>
        <w:rPr>
          <w:rFonts w:hint="eastAsia"/>
          <w:szCs w:val="24"/>
        </w:rPr>
        <w:t>的名称及每天／每周使用量。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药物名称：</w:t>
      </w:r>
      <w:r>
        <w:rPr>
          <w:szCs w:val="24"/>
        </w:rPr>
        <w:t xml:space="preserve">_____________________________________________ </w:t>
      </w:r>
    </w:p>
    <w:p>
      <w:pPr>
        <w:rPr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szCs w:val="24"/>
        </w:rPr>
        <w:t xml:space="preserve">使用量： </w:t>
      </w:r>
      <w:r>
        <w:rPr>
          <w:szCs w:val="24"/>
        </w:rPr>
        <w:t>______</w:t>
      </w:r>
      <w:r>
        <w:rPr>
          <w:sz w:val="24"/>
          <w:szCs w:val="24"/>
        </w:rPr>
        <w:t>_____________________</w:t>
      </w:r>
      <w:r>
        <w:rPr>
          <w:b/>
          <w:sz w:val="24"/>
          <w:szCs w:val="24"/>
        </w:rPr>
        <w:t>___________________</w:t>
      </w: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 w:cs="Arial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widowControl/>
        <w:autoSpaceDE/>
        <w:autoSpaceDN/>
        <w:rPr>
          <w:rFonts w:ascii="Times New Roman" w:hAnsi="Times New Roman" w:cs="Arial"/>
          <w:b/>
          <w:bCs/>
          <w:sz w:val="24"/>
          <w:szCs w:val="24"/>
        </w:rPr>
      </w:pPr>
      <w:r>
        <w:rPr>
          <w:rFonts w:ascii="Times New Roman" w:hAnsi="Times New Roman" w:cs="Arial"/>
          <w:b/>
          <w:bCs/>
          <w:sz w:val="24"/>
          <w:szCs w:val="24"/>
        </w:rPr>
        <w:br w:type="page"/>
      </w:r>
    </w:p>
    <w:bookmarkEnd w:id="8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958" w:right="754"/>
        <w:jc w:val="center"/>
        <w:textAlignment w:val="auto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生活质量量表（</w:t>
      </w:r>
      <w:r>
        <w:rPr>
          <w:rFonts w:ascii="Times New Roman" w:hAnsi="Times New Roman"/>
          <w:b/>
          <w:sz w:val="28"/>
        </w:rPr>
        <w:t>SF</w:t>
      </w:r>
      <w:r>
        <w:rPr>
          <w:rFonts w:hint="eastAsia" w:ascii="Times New Roman" w:hAnsi="Times New Roman"/>
          <w:b/>
          <w:sz w:val="28"/>
          <w:lang w:val="en-US"/>
        </w:rPr>
        <w:t>-</w:t>
      </w:r>
      <w:r>
        <w:rPr>
          <w:rFonts w:ascii="Times New Roman" w:hAnsi="Times New Roman"/>
          <w:b/>
          <w:sz w:val="28"/>
        </w:rPr>
        <w:t>36</w:t>
      </w:r>
      <w:r>
        <w:rPr>
          <w:rFonts w:hint="eastAsia" w:ascii="Times New Roman" w:hAnsi="Times New Roman"/>
          <w:b/>
          <w:sz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right="-57"/>
        <w:jc w:val="both"/>
        <w:textAlignment w:val="auto"/>
        <w:rPr>
          <w:rFonts w:hint="eastAsia"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b/>
          <w:sz w:val="24"/>
          <w:szCs w:val="32"/>
        </w:rPr>
        <w:t>填表说明：</w:t>
      </w:r>
      <w:r>
        <w:rPr>
          <w:rFonts w:hint="eastAsia" w:ascii="Times New Roman" w:hAnsi="Times New Roman"/>
          <w:sz w:val="24"/>
          <w:szCs w:val="32"/>
        </w:rPr>
        <w:t>在最能代表患者日常生活状况的选项前用“√”在方框内标记。</w:t>
      </w:r>
      <w:r>
        <w:rPr>
          <w:rFonts w:hint="eastAsia" w:ascii="Times New Roman" w:hAnsi="Times New Roman"/>
          <w:sz w:val="24"/>
          <w:szCs w:val="32"/>
          <w:lang w:val="en-US"/>
        </w:rPr>
        <w:t>若有不便，可由亲属代填。</w:t>
      </w:r>
    </w:p>
    <w:tbl>
      <w:tblPr>
        <w:tblStyle w:val="12"/>
        <w:tblW w:w="945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"/>
        <w:gridCol w:w="1577"/>
        <w:gridCol w:w="1577"/>
        <w:gridCol w:w="1420"/>
        <w:gridCol w:w="272"/>
        <w:gridCol w:w="845"/>
        <w:gridCol w:w="301"/>
        <w:gridCol w:w="1421"/>
        <w:gridCol w:w="17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.总体来讲，您的健康状况是：</w:t>
            </w:r>
          </w:p>
          <w:p>
            <w:pPr>
              <w:widowControl/>
              <w:autoSpaceDE/>
              <w:autoSpaceDN/>
              <w:spacing w:line="360" w:lineRule="auto"/>
              <w:ind w:left="389" w:leftChars="177" w:firstLine="18" w:firstLineChars="9"/>
              <w:jc w:val="both"/>
              <w:rPr>
                <w:rFonts w:cs="Times New Roman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cs="Tahoma"/>
                <w:sz w:val="21"/>
                <w:szCs w:val="21"/>
                <w:lang w:val="en-US" w:eastAsia="en-US" w:bidi="ar-SA"/>
              </w:rPr>
              <w:t>非常好</w:t>
            </w:r>
            <w:r>
              <w:rPr>
                <w:rFonts w:cs="Tahoma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cs="Tahoma"/>
                <w:sz w:val="21"/>
                <w:szCs w:val="21"/>
                <w:lang w:val="en-US" w:eastAsia="en-US" w:bidi="ar-SA"/>
              </w:rPr>
              <w:t>很好</w:t>
            </w:r>
            <w:r>
              <w:rPr>
                <w:rFonts w:cs="Tahoma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cs="Tahoma"/>
                <w:sz w:val="21"/>
                <w:szCs w:val="21"/>
                <w:lang w:val="en-US" w:eastAsia="en-US" w:bidi="ar-SA"/>
              </w:rPr>
              <w:t>好</w:t>
            </w:r>
            <w:r>
              <w:rPr>
                <w:rFonts w:cs="Tahoma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4</w:t>
            </w:r>
            <w:r>
              <w:rPr>
                <w:rFonts w:cs="Tahoma"/>
                <w:sz w:val="21"/>
                <w:szCs w:val="21"/>
                <w:lang w:val="en-US" w:eastAsia="en-US" w:bidi="ar-SA"/>
              </w:rPr>
              <w:t>一般</w:t>
            </w:r>
            <w:r>
              <w:rPr>
                <w:rFonts w:cs="Tahoma"/>
                <w:sz w:val="21"/>
                <w:szCs w:val="21"/>
                <w:lang w:val="en-US" w:bidi="ar-SA"/>
              </w:rPr>
              <w:t xml:space="preserve">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5</w:t>
            </w:r>
            <w:r>
              <w:rPr>
                <w:rFonts w:cs="Tahoma"/>
                <w:sz w:val="21"/>
                <w:szCs w:val="21"/>
                <w:lang w:val="en-US" w:eastAsia="en-US" w:bidi="ar-SA"/>
              </w:rPr>
              <w:t>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2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跟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年以前比您觉得自己的健康状况是：</w:t>
            </w:r>
          </w:p>
          <w:p>
            <w:pPr>
              <w:spacing w:line="360" w:lineRule="auto"/>
              <w:ind w:left="389" w:leftChars="177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rFonts w:cs="Arial"/>
                <w:sz w:val="21"/>
                <w:szCs w:val="21"/>
                <w:lang w:val="en-US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比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年前好多了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cs="Arial"/>
                <w:sz w:val="21"/>
                <w:szCs w:val="21"/>
                <w:lang w:val="en-US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比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年前好一些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cs="Arial"/>
                <w:sz w:val="21"/>
                <w:szCs w:val="21"/>
                <w:lang w:val="en-US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跟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年前差不多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cs="Arial"/>
                <w:sz w:val="21"/>
                <w:szCs w:val="21"/>
                <w:lang w:val="en-US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比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年前差一些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cs="Arial"/>
                <w:sz w:val="21"/>
                <w:szCs w:val="21"/>
                <w:lang w:val="en-US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比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年前差多了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3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健康和日常活动</w:t>
            </w:r>
          </w:p>
          <w:p>
            <w:pPr>
              <w:widowControl/>
              <w:autoSpaceDE/>
              <w:autoSpaceDN/>
              <w:spacing w:line="360" w:lineRule="auto"/>
              <w:ind w:left="426" w:firstLine="6" w:firstLineChars="3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以下这些问题都和日常活动有关。请您想一想，您的健康状况是否限制了这些活动？如果有限制，程度如何？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1）重体力活动。如跑步举重、参加剧烈运动等：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2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适度的活动。如移动桌子、打太极拳、做简单体操等：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 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3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手提日用品。如买菜、购物等：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   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上几层楼梯：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5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上一层楼梯：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6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弯腰、屈膝、下蹲：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7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步行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1500米以上的路程：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8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步行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1000米的路程：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9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步行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100米的路程：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0)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自己洗澡、穿衣：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.在过去4个星期里，您的工作和日常活动有无因为身体健康的原因而出现以下这些问题？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减少了工作或其他活动时间？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是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2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本来想要做的事情只能完成一部分？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是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3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想要干的工作或活动种类受到限制？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是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4）完成工作或其他活动困难增多（比如需要额外的努力）？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是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5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.在过去4个星期里，您的工作和日常活动有无因为情绪的原因（如压抑或忧虑）而出现以下这些问题？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1)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减少了工作或活动时间：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是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2)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本来想要做的事情只能完成一部分：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是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3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)干事情不如平时仔细：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是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6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.在过去4个星期里，您的健康或情绪不好在多大程度上影响了您与家人、朋友、邻居或集体的正常社会交往？</w:t>
            </w:r>
          </w:p>
          <w:p>
            <w:pPr>
              <w:spacing w:line="360" w:lineRule="auto"/>
              <w:ind w:left="779" w:leftChars="354" w:firstLine="1"/>
              <w:rPr>
                <w:b/>
                <w:color w:val="000000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完全没有影响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有一点影响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中等影响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影响很大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影响非常大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7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在过去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个星期里，您有身体疼痛吗？</w:t>
            </w:r>
          </w:p>
          <w:p>
            <w:pPr>
              <w:spacing w:line="360" w:lineRule="auto"/>
              <w:ind w:left="779" w:leftChars="354" w:firstLine="1"/>
              <w:rPr>
                <w:b/>
                <w:color w:val="000000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完全没有疼痛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有一点疼痛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中等疼痛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严重疼痛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很严重疼痛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8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在过去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个星期里，您的身体疼痛影响了您的工作和家务吗？</w:t>
            </w:r>
          </w:p>
          <w:p>
            <w:pPr>
              <w:spacing w:line="360" w:lineRule="auto"/>
              <w:ind w:left="779" w:leftChars="354" w:firstLine="1"/>
              <w:rPr>
                <w:b/>
                <w:color w:val="000000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完全没有影响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有一点影响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中等影响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影响很大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影响非常大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9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.以下这些问题是关于过去1个月里您自己的感觉，对每一条问题所说的事情，您的情况是什么样的？</w:t>
            </w:r>
          </w:p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)您觉得生活充实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2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)您是一个敏感的人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3)您的情绪非常不好，什么事都不能使您高兴起来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)您的心理很平静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5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)您做事精力充沛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6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)您的情绪低落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7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)您觉得筋疲力尽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8)您是个快乐的人：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9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)您感觉厌烦：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0.不健康影响了您的社会活动（如走亲访友）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</w:tbl>
    <w:p/>
    <w:tbl>
      <w:tblPr>
        <w:tblStyle w:val="12"/>
        <w:tblW w:w="945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"/>
        <w:gridCol w:w="1420"/>
        <w:gridCol w:w="1734"/>
        <w:gridCol w:w="1692"/>
        <w:gridCol w:w="1933"/>
        <w:gridCol w:w="23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1.请看下列每一条问题，哪一种答案最符合您的情况？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我好象比别人容易生病：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绝对正确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大部分正确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不能肯定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大部分错误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绝对错误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2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我跟周围人一样健康：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绝对正确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大部分正确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不能肯定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大部分错误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绝对错误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3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我认为我的健康状况在变坏：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绝对正确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大部分正确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不能肯定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大部分错误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绝对错误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我的健康状况非常好：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绝对正确</w:t>
            </w:r>
          </w:p>
        </w:tc>
        <w:tc>
          <w:tcPr>
            <w:tcW w:w="173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大部分正确</w:t>
            </w:r>
          </w:p>
        </w:tc>
        <w:tc>
          <w:tcPr>
            <w:tcW w:w="16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不能肯定</w:t>
            </w:r>
          </w:p>
        </w:tc>
        <w:tc>
          <w:tcPr>
            <w:tcW w:w="193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大部分错误</w:t>
            </w:r>
          </w:p>
        </w:tc>
        <w:tc>
          <w:tcPr>
            <w:tcW w:w="2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绝对错误</w:t>
            </w:r>
          </w:p>
        </w:tc>
      </w:tr>
    </w:tbl>
    <w:p>
      <w:pPr>
        <w:spacing w:before="40" w:line="360" w:lineRule="auto"/>
        <w:ind w:right="-58"/>
        <w:jc w:val="both"/>
        <w:rPr>
          <w:rFonts w:ascii="Times New Roman" w:hAnsi="Times New Roman"/>
          <w:sz w:val="24"/>
          <w:szCs w:val="32"/>
          <w:lang w:val="en-US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jc w:val="center"/>
        <w:rPr>
          <w:b/>
          <w:spacing w:val="5"/>
          <w:sz w:val="28"/>
          <w:szCs w:val="21"/>
        </w:rPr>
      </w:pPr>
    </w:p>
    <w:p>
      <w:pPr>
        <w:jc w:val="center"/>
        <w:rPr>
          <w:b/>
          <w:spacing w:val="5"/>
          <w:sz w:val="28"/>
        </w:rPr>
      </w:pPr>
      <w:r>
        <w:rPr>
          <w:rFonts w:hint="eastAsia"/>
          <w:b/>
          <w:spacing w:val="5"/>
          <w:sz w:val="28"/>
          <w:szCs w:val="21"/>
        </w:rPr>
        <w:t>焦虑自评量表</w:t>
      </w:r>
      <w:r>
        <w:rPr>
          <w:b/>
          <w:spacing w:val="5"/>
          <w:sz w:val="28"/>
          <w:szCs w:val="21"/>
        </w:rPr>
        <w:t>SAS</w:t>
      </w:r>
    </w:p>
    <w:p>
      <w:pPr>
        <w:rPr>
          <w:rFonts w:hint="default"/>
          <w:b/>
          <w:bCs/>
          <w:spacing w:val="5"/>
          <w:szCs w:val="21"/>
          <w:lang w:val="en-US" w:eastAsia="zh-CN"/>
        </w:rPr>
      </w:pPr>
      <w:r>
        <w:rPr>
          <w:b/>
          <w:bCs/>
          <w:spacing w:val="5"/>
          <w:szCs w:val="21"/>
        </w:rPr>
        <w:t>根据您</w:t>
      </w:r>
      <w:r>
        <w:rPr>
          <w:rFonts w:hint="eastAsia"/>
          <w:b/>
          <w:bCs/>
          <w:spacing w:val="5"/>
          <w:szCs w:val="21"/>
          <w:lang w:val="en-US" w:eastAsia="zh-CN"/>
        </w:rPr>
        <w:t>过去一周</w:t>
      </w:r>
      <w:r>
        <w:rPr>
          <w:b/>
          <w:bCs/>
          <w:spacing w:val="5"/>
          <w:szCs w:val="21"/>
        </w:rPr>
        <w:t>的实际感觉，选择</w:t>
      </w:r>
      <w:r>
        <w:rPr>
          <w:rFonts w:hint="eastAsia"/>
          <w:b/>
          <w:bCs/>
          <w:spacing w:val="5"/>
          <w:szCs w:val="21"/>
        </w:rPr>
        <w:t>：</w:t>
      </w:r>
      <w:r>
        <w:rPr>
          <w:b/>
          <w:bCs/>
          <w:spacing w:val="5"/>
          <w:szCs w:val="21"/>
        </w:rPr>
        <w:t>1=</w:t>
      </w:r>
      <w:r>
        <w:rPr>
          <w:rFonts w:hint="eastAsia"/>
          <w:b/>
          <w:bCs/>
          <w:spacing w:val="5"/>
          <w:szCs w:val="21"/>
          <w:lang w:val="en-US" w:eastAsia="zh-CN"/>
        </w:rPr>
        <w:t>没有或</w:t>
      </w:r>
      <w:r>
        <w:rPr>
          <w:rFonts w:hint="eastAsia"/>
          <w:b/>
          <w:bCs/>
          <w:spacing w:val="5"/>
          <w:szCs w:val="21"/>
        </w:rPr>
        <w:t>很少</w:t>
      </w:r>
      <w:r>
        <w:rPr>
          <w:rFonts w:hint="eastAsia"/>
          <w:b/>
          <w:bCs/>
          <w:spacing w:val="5"/>
          <w:szCs w:val="21"/>
          <w:lang w:val="en-US" w:eastAsia="zh-CN"/>
        </w:rPr>
        <w:t>时间有</w:t>
      </w:r>
      <w:r>
        <w:rPr>
          <w:rFonts w:hint="eastAsia"/>
          <w:b/>
          <w:bCs/>
          <w:spacing w:val="5"/>
          <w:szCs w:val="21"/>
        </w:rPr>
        <w:t>，</w:t>
      </w:r>
      <w:r>
        <w:rPr>
          <w:b/>
          <w:bCs/>
          <w:spacing w:val="5"/>
          <w:szCs w:val="21"/>
        </w:rPr>
        <w:t>2=</w:t>
      </w:r>
      <w:r>
        <w:rPr>
          <w:rFonts w:hint="eastAsia"/>
          <w:b/>
          <w:bCs/>
          <w:spacing w:val="5"/>
          <w:szCs w:val="21"/>
          <w:lang w:val="en-US" w:eastAsia="zh-CN"/>
        </w:rPr>
        <w:t>小部分时间有</w:t>
      </w:r>
      <w:r>
        <w:rPr>
          <w:rFonts w:hint="eastAsia"/>
          <w:b/>
          <w:bCs/>
          <w:spacing w:val="5"/>
          <w:szCs w:val="21"/>
        </w:rPr>
        <w:t>，</w:t>
      </w:r>
      <w:r>
        <w:rPr>
          <w:b/>
          <w:bCs/>
          <w:spacing w:val="5"/>
          <w:szCs w:val="21"/>
        </w:rPr>
        <w:t>3=</w:t>
      </w:r>
      <w:r>
        <w:rPr>
          <w:rFonts w:hint="eastAsia"/>
          <w:b/>
          <w:bCs/>
          <w:spacing w:val="5"/>
          <w:szCs w:val="21"/>
          <w:lang w:val="en-US" w:eastAsia="zh-CN"/>
        </w:rPr>
        <w:t>相当多</w:t>
      </w:r>
      <w:r>
        <w:rPr>
          <w:rFonts w:hint="eastAsia"/>
          <w:b/>
          <w:bCs/>
          <w:spacing w:val="5"/>
          <w:szCs w:val="21"/>
        </w:rPr>
        <w:t>时间</w:t>
      </w:r>
      <w:r>
        <w:rPr>
          <w:rFonts w:hint="eastAsia"/>
          <w:b/>
          <w:bCs/>
          <w:spacing w:val="5"/>
          <w:szCs w:val="21"/>
          <w:lang w:val="en-US" w:eastAsia="zh-CN"/>
        </w:rPr>
        <w:t>有</w:t>
      </w:r>
      <w:r>
        <w:rPr>
          <w:rFonts w:hint="eastAsia"/>
          <w:b/>
          <w:bCs/>
          <w:spacing w:val="5"/>
          <w:szCs w:val="21"/>
        </w:rPr>
        <w:t>，</w:t>
      </w:r>
      <w:r>
        <w:rPr>
          <w:b/>
          <w:bCs/>
          <w:spacing w:val="5"/>
          <w:szCs w:val="21"/>
        </w:rPr>
        <w:t>4=</w:t>
      </w:r>
      <w:r>
        <w:rPr>
          <w:rFonts w:hint="eastAsia"/>
          <w:b/>
          <w:bCs/>
          <w:spacing w:val="5"/>
          <w:szCs w:val="21"/>
        </w:rPr>
        <w:t>绝大</w:t>
      </w:r>
      <w:r>
        <w:rPr>
          <w:rFonts w:hint="eastAsia"/>
          <w:b/>
          <w:bCs/>
          <w:spacing w:val="5"/>
          <w:szCs w:val="21"/>
          <w:lang w:val="en-US" w:eastAsia="zh-CN"/>
        </w:rPr>
        <w:t>部分或全部时间都有。</w:t>
      </w:r>
    </w:p>
    <w:p>
      <w:pPr>
        <w:rPr>
          <w:szCs w:val="21"/>
        </w:rPr>
      </w:pPr>
    </w:p>
    <w:p>
      <w:pPr>
        <w:rPr>
          <w:szCs w:val="21"/>
        </w:rPr>
        <w:sectPr>
          <w:footerReference r:id="rId11" w:type="default"/>
          <w:pgSz w:w="11906" w:h="16838"/>
          <w:pgMar w:top="1440" w:right="1286" w:bottom="1440" w:left="1380" w:header="851" w:footer="992" w:gutter="0"/>
          <w:pgNumType w:fmt="decimal" w:chapStyle="1"/>
          <w:cols w:space="720" w:num="1"/>
          <w:docGrid w:type="lines" w:linePitch="312" w:charSpace="0"/>
        </w:sectPr>
      </w:pPr>
    </w:p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  <w:lang w:val="en-US"/>
        </w:rPr>
        <w:t xml:space="preserve">1. </w:t>
      </w:r>
      <w:r>
        <w:rPr>
          <w:szCs w:val="21"/>
        </w:rPr>
        <w:t>我觉得比平常容易紧张和着急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我无缘无故地感到害怕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我容易心里烦乱或觉得惊恐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我觉得我可能将要发疯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b/>
          <w:szCs w:val="21"/>
        </w:rPr>
      </w:pPr>
      <w:r>
        <w:rPr>
          <w:spacing w:val="5"/>
          <w:szCs w:val="21"/>
        </w:rPr>
        <w:t>*</w:t>
      </w:r>
      <w:r>
        <w:rPr>
          <w:rFonts w:hint="eastAsia"/>
          <w:szCs w:val="21"/>
        </w:rPr>
        <w:t>5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zCs w:val="21"/>
        </w:rPr>
        <w:t>我觉得一切都很好，也不会发生什么不幸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我手脚发抖打颤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  <w:lang w:val="en-US"/>
        </w:rPr>
        <w:t xml:space="preserve">7. </w:t>
      </w:r>
      <w:r>
        <w:rPr>
          <w:szCs w:val="21"/>
        </w:rPr>
        <w:t>我因为头</w:t>
      </w:r>
      <w:r>
        <w:rPr>
          <w:rFonts w:hint="eastAsia"/>
          <w:szCs w:val="21"/>
          <w:lang w:val="en-US" w:eastAsia="zh-CN"/>
        </w:rPr>
        <w:t>疼</w:t>
      </w:r>
      <w:r>
        <w:rPr>
          <w:szCs w:val="21"/>
        </w:rPr>
        <w:t>，</w:t>
      </w:r>
      <w:r>
        <w:rPr>
          <w:rFonts w:hint="eastAsia"/>
          <w:szCs w:val="21"/>
          <w:lang w:val="en-US" w:eastAsia="zh-CN"/>
        </w:rPr>
        <w:t>头</w:t>
      </w:r>
      <w:r>
        <w:rPr>
          <w:szCs w:val="21"/>
        </w:rPr>
        <w:t>颈痛和背痛而苦恼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我感觉容易衰弱和疲乏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b/>
          <w:szCs w:val="21"/>
        </w:rPr>
      </w:pPr>
      <w:r>
        <w:rPr>
          <w:spacing w:val="5"/>
          <w:szCs w:val="21"/>
        </w:rPr>
        <w:t>*</w:t>
      </w:r>
      <w:r>
        <w:rPr>
          <w:rFonts w:hint="eastAsia"/>
          <w:szCs w:val="21"/>
        </w:rPr>
        <w:t>9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zCs w:val="21"/>
        </w:rPr>
        <w:t>我觉得心平气和，并且容易安静坐着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我觉得心跳</w:t>
      </w:r>
      <w:r>
        <w:rPr>
          <w:rFonts w:hint="eastAsia"/>
          <w:szCs w:val="21"/>
          <w:lang w:val="en-US" w:eastAsia="zh-CN"/>
        </w:rPr>
        <w:t>得</w:t>
      </w:r>
      <w:r>
        <w:rPr>
          <w:szCs w:val="21"/>
        </w:rPr>
        <w:t>很快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vanish/>
        </w:rPr>
      </w:pPr>
    </w:p>
    <w:p>
      <w:pPr>
        <w:autoSpaceDE/>
        <w:autoSpaceDN/>
        <w:spacing w:line="200" w:lineRule="atLeast"/>
        <w:jc w:val="both"/>
        <w:rPr>
          <w:szCs w:val="21"/>
        </w:rPr>
      </w:pPr>
    </w:p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我因为一阵阵头晕而苦恼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  <w:lang w:val="en-US"/>
        </w:rPr>
        <w:t xml:space="preserve">12. </w:t>
      </w:r>
      <w:r>
        <w:rPr>
          <w:szCs w:val="21"/>
        </w:rPr>
        <w:t>我有晕倒发作或觉得要晕倒似的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spacing w:val="5"/>
          <w:szCs w:val="21"/>
        </w:rPr>
        <w:t>*</w:t>
      </w:r>
      <w:r>
        <w:rPr>
          <w:rFonts w:hint="eastAsia"/>
          <w:szCs w:val="21"/>
        </w:rPr>
        <w:t>13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zCs w:val="21"/>
        </w:rPr>
        <w:t>我呼</w:t>
      </w:r>
      <w:r>
        <w:rPr>
          <w:rFonts w:hint="eastAsia"/>
          <w:b/>
          <w:szCs w:val="21"/>
          <w:lang w:val="en-US" w:eastAsia="zh-CN"/>
        </w:rPr>
        <w:t>气</w:t>
      </w:r>
      <w:r>
        <w:rPr>
          <w:rFonts w:hint="eastAsia"/>
          <w:b/>
          <w:szCs w:val="21"/>
          <w:lang w:eastAsia="zh-CN"/>
        </w:rPr>
        <w:t>、</w:t>
      </w:r>
      <w:r>
        <w:rPr>
          <w:b/>
          <w:szCs w:val="21"/>
        </w:rPr>
        <w:t>吸气都感到很容易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14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我手脚麻木和刺痛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15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我因为胃痛和消化不良而苦恼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16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我常常要小便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b/>
          <w:szCs w:val="21"/>
        </w:rPr>
      </w:pPr>
      <w:r>
        <w:rPr>
          <w:spacing w:val="5"/>
          <w:szCs w:val="21"/>
        </w:rPr>
        <w:t>*</w:t>
      </w:r>
      <w:r>
        <w:rPr>
          <w:rFonts w:hint="eastAsia"/>
          <w:szCs w:val="21"/>
        </w:rPr>
        <w:t>17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zCs w:val="21"/>
        </w:rPr>
        <w:t>我的手</w:t>
      </w:r>
      <w:r>
        <w:rPr>
          <w:rFonts w:hint="eastAsia"/>
          <w:b/>
          <w:szCs w:val="21"/>
          <w:lang w:val="en-US" w:eastAsia="zh-CN"/>
        </w:rPr>
        <w:t>脚</w:t>
      </w:r>
      <w:r>
        <w:rPr>
          <w:b/>
          <w:szCs w:val="21"/>
        </w:rPr>
        <w:t>常常是干燥温暖的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pacing w:val="5"/>
          <w:szCs w:val="21"/>
        </w:rPr>
      </w:pPr>
      <w:r>
        <w:rPr>
          <w:rFonts w:hint="eastAsia"/>
          <w:szCs w:val="21"/>
        </w:rPr>
        <w:t>18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我脸红发热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b/>
          <w:szCs w:val="21"/>
        </w:rPr>
      </w:pPr>
      <w:r>
        <w:rPr>
          <w:spacing w:val="5"/>
          <w:szCs w:val="21"/>
        </w:rPr>
        <w:t>*</w:t>
      </w:r>
      <w:r>
        <w:rPr>
          <w:rFonts w:hint="eastAsia"/>
          <w:b/>
          <w:szCs w:val="21"/>
        </w:rPr>
        <w:t>19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zCs w:val="21"/>
        </w:rPr>
        <w:t>我容易入睡</w:t>
      </w:r>
      <w:r>
        <w:rPr>
          <w:rFonts w:hint="eastAsia"/>
          <w:b/>
          <w:szCs w:val="21"/>
          <w:lang w:eastAsia="zh-CN"/>
        </w:rPr>
        <w:t>，</w:t>
      </w:r>
      <w:r>
        <w:rPr>
          <w:b/>
          <w:szCs w:val="21"/>
        </w:rPr>
        <w:t>并且一夜睡得很好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20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我做</w:t>
      </w:r>
      <w:r>
        <w:rPr>
          <w:rFonts w:hint="eastAsia"/>
          <w:szCs w:val="21"/>
          <w:lang w:val="en-US" w:eastAsia="zh-CN"/>
        </w:rPr>
        <w:t>噩</w:t>
      </w:r>
      <w:r>
        <w:rPr>
          <w:szCs w:val="21"/>
        </w:rPr>
        <w:t>梦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rPr>
          <w:szCs w:val="21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chapStyle="1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  <w:sectPr>
          <w:footerReference r:id="rId12" w:type="default"/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2"/>
          <w:docGrid w:type="lines" w:linePitch="312" w:charSpace="0"/>
        </w:sectPr>
      </w:pPr>
      <w:r>
        <w:rPr>
          <w:rFonts w:ascii="Times New Roman" w:hAnsi="Times New Roman"/>
          <w:b/>
          <w:sz w:val="24"/>
        </w:rPr>
        <w:t xml:space="preserve">     </w:t>
      </w:r>
    </w:p>
    <w:p>
      <w:pPr>
        <w:spacing w:line="360" w:lineRule="auto"/>
        <w:rPr>
          <w:rFonts w:ascii="Times New Roman" w:hAnsi="Times New Roman"/>
          <w:b/>
          <w:sz w:val="24"/>
        </w:rPr>
        <w:sectPr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1"/>
          <w:docGrid w:type="lines" w:linePitch="312" w:charSpace="0"/>
        </w:sect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widowControl/>
        <w:autoSpaceDE/>
        <w:autoSpaceDN/>
        <w:jc w:val="center"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jc w:val="center"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jc w:val="center"/>
        <w:rPr>
          <w:spacing w:val="5"/>
          <w:sz w:val="28"/>
          <w:szCs w:val="22"/>
        </w:rPr>
      </w:pPr>
      <w:r>
        <w:rPr>
          <w:rFonts w:hint="eastAsia"/>
          <w:b/>
          <w:spacing w:val="5"/>
          <w:sz w:val="28"/>
          <w:szCs w:val="22"/>
        </w:rPr>
        <w:t>抑郁自评</w:t>
      </w:r>
      <w:r>
        <w:rPr>
          <w:rFonts w:hint="eastAsia"/>
          <w:b/>
          <w:spacing w:val="5"/>
          <w:sz w:val="28"/>
          <w:szCs w:val="22"/>
          <w:lang w:val="en-US"/>
        </w:rPr>
        <w:t>量表</w:t>
      </w:r>
      <w:r>
        <w:rPr>
          <w:b/>
          <w:spacing w:val="5"/>
          <w:sz w:val="28"/>
          <w:szCs w:val="22"/>
        </w:rPr>
        <w:t>SDS</w:t>
      </w:r>
    </w:p>
    <w:p>
      <w:pPr>
        <w:rPr>
          <w:rFonts w:hint="default"/>
          <w:b/>
          <w:bCs/>
          <w:spacing w:val="5"/>
          <w:szCs w:val="21"/>
          <w:lang w:val="en-US" w:eastAsia="zh-CN"/>
        </w:rPr>
      </w:pPr>
      <w:r>
        <w:rPr>
          <w:b/>
          <w:bCs/>
          <w:spacing w:val="5"/>
          <w:szCs w:val="21"/>
        </w:rPr>
        <w:t>请根据您</w:t>
      </w:r>
      <w:r>
        <w:rPr>
          <w:rFonts w:hint="eastAsia"/>
          <w:b/>
          <w:bCs/>
          <w:spacing w:val="5"/>
          <w:szCs w:val="21"/>
          <w:lang w:val="en-US" w:eastAsia="zh-CN"/>
        </w:rPr>
        <w:t>过去一周</w:t>
      </w:r>
      <w:r>
        <w:rPr>
          <w:b/>
          <w:bCs/>
          <w:spacing w:val="5"/>
          <w:szCs w:val="21"/>
        </w:rPr>
        <w:t>的</w:t>
      </w:r>
      <w:r>
        <w:rPr>
          <w:rFonts w:hint="eastAsia"/>
          <w:b/>
          <w:bCs/>
          <w:spacing w:val="5"/>
          <w:szCs w:val="21"/>
          <w:lang w:val="en-US" w:eastAsia="zh-CN"/>
        </w:rPr>
        <w:t>实际</w:t>
      </w:r>
      <w:r>
        <w:rPr>
          <w:b/>
          <w:bCs/>
          <w:spacing w:val="5"/>
          <w:szCs w:val="21"/>
        </w:rPr>
        <w:t>感觉进行</w:t>
      </w:r>
      <w:r>
        <w:rPr>
          <w:rFonts w:hint="eastAsia"/>
          <w:b/>
          <w:bCs/>
          <w:spacing w:val="5"/>
          <w:szCs w:val="21"/>
          <w:lang w:val="en-US" w:eastAsia="zh-CN"/>
        </w:rPr>
        <w:t>选择，1=没有或很少时间，2=少部分时间，3=相当多时间，4=绝大部分或全部时间。</w:t>
      </w:r>
    </w:p>
    <w:p>
      <w:pPr>
        <w:autoSpaceDE/>
        <w:autoSpaceDN/>
        <w:spacing w:line="320" w:lineRule="atLeast"/>
        <w:jc w:val="both"/>
        <w:rPr>
          <w:spacing w:val="5"/>
          <w:szCs w:val="21"/>
        </w:rPr>
      </w:pPr>
    </w:p>
    <w:p>
      <w:pPr>
        <w:autoSpaceDE/>
        <w:autoSpaceDN/>
        <w:spacing w:line="320" w:lineRule="atLeast"/>
        <w:jc w:val="both"/>
        <w:rPr>
          <w:spacing w:val="5"/>
          <w:szCs w:val="21"/>
        </w:rPr>
        <w:sectPr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1"/>
          <w:docGrid w:type="lines" w:linePitch="312" w:charSpace="0"/>
        </w:sectPr>
      </w:pPr>
    </w:p>
    <w:p>
      <w:pPr>
        <w:autoSpaceDE/>
        <w:autoSpaceDN/>
        <w:spacing w:line="320" w:lineRule="atLeast"/>
        <w:jc w:val="both"/>
        <w:rPr>
          <w:spacing w:val="5"/>
          <w:szCs w:val="21"/>
        </w:rPr>
      </w:pPr>
      <w:r>
        <w:rPr>
          <w:rFonts w:hint="eastAsia"/>
          <w:spacing w:val="5"/>
          <w:szCs w:val="21"/>
        </w:rPr>
        <w:t>1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觉得闷闷不乐，情绪低沉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2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pacing w:val="5"/>
          <w:szCs w:val="21"/>
        </w:rPr>
        <w:t>我</w:t>
      </w:r>
      <w:r>
        <w:rPr>
          <w:rFonts w:hint="eastAsia"/>
          <w:b/>
          <w:spacing w:val="5"/>
          <w:szCs w:val="21"/>
          <w:lang w:val="en-US" w:eastAsia="zh-CN"/>
        </w:rPr>
        <w:t>觉得一天中早晨最好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3</w:t>
      </w:r>
      <w:r>
        <w:rPr>
          <w:rFonts w:hint="eastAsia"/>
          <w:szCs w:val="21"/>
          <w:lang w:val="en-US"/>
        </w:rPr>
        <w:t xml:space="preserve">. </w:t>
      </w:r>
      <w:r>
        <w:rPr>
          <w:rFonts w:hint="eastAsia"/>
          <w:spacing w:val="5"/>
          <w:szCs w:val="21"/>
          <w:lang w:val="en-US" w:eastAsia="zh-CN"/>
        </w:rPr>
        <w:t>一阵阵哭出来或觉得想哭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spacing w:val="5"/>
          <w:szCs w:val="21"/>
        </w:rPr>
      </w:pPr>
      <w:r>
        <w:rPr>
          <w:spacing w:val="5"/>
          <w:szCs w:val="21"/>
        </w:rPr>
        <w:t>4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晚上</w:t>
      </w:r>
      <w:r>
        <w:rPr>
          <w:spacing w:val="5"/>
          <w:szCs w:val="21"/>
        </w:rPr>
        <w:t>睡眠不好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b/>
          <w:spacing w:val="5"/>
          <w:szCs w:val="21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5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pacing w:val="5"/>
          <w:szCs w:val="21"/>
        </w:rPr>
        <w:t>我吃</w:t>
      </w:r>
      <w:r>
        <w:rPr>
          <w:rFonts w:hint="eastAsia"/>
          <w:b/>
          <w:spacing w:val="5"/>
          <w:szCs w:val="21"/>
          <w:lang w:val="en-US" w:eastAsia="zh-CN"/>
        </w:rPr>
        <w:t>得跟平常</w:t>
      </w:r>
      <w:r>
        <w:rPr>
          <w:b/>
          <w:spacing w:val="5"/>
          <w:szCs w:val="21"/>
        </w:rPr>
        <w:t>一样多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rFonts w:hint="eastAsia"/>
          <w:b/>
          <w:spacing w:val="5"/>
          <w:szCs w:val="21"/>
          <w:lang w:val="en-US"/>
        </w:rPr>
        <w:t>6</w:t>
      </w:r>
      <w:r>
        <w:rPr>
          <w:rFonts w:hint="eastAsia"/>
          <w:b/>
          <w:szCs w:val="21"/>
          <w:lang w:val="en-US"/>
        </w:rPr>
        <w:t xml:space="preserve">. </w:t>
      </w:r>
      <w:r>
        <w:rPr>
          <w:rFonts w:hint="eastAsia"/>
          <w:b/>
          <w:szCs w:val="21"/>
          <w:lang w:val="en-US" w:eastAsia="zh-CN"/>
        </w:rPr>
        <w:t>我与异性密切接触时和以往一样感到愉快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7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发觉我的体重在下降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rFonts w:hint="eastAsia"/>
          <w:spacing w:val="5"/>
          <w:szCs w:val="21"/>
          <w:lang w:val="en-US"/>
        </w:rPr>
        <w:t>8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有便秘的苦恼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eastAsia" w:eastAsia="宋体"/>
          <w:spacing w:val="5"/>
          <w:szCs w:val="21"/>
          <w:lang w:val="en-US" w:eastAsia="zh-CN"/>
        </w:rPr>
      </w:pPr>
      <w:r>
        <w:rPr>
          <w:rFonts w:hint="eastAsia"/>
          <w:spacing w:val="5"/>
          <w:szCs w:val="21"/>
          <w:lang w:val="en-US"/>
        </w:rPr>
        <w:t>9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心跳比</w:t>
      </w:r>
      <w:r>
        <w:rPr>
          <w:rFonts w:hint="eastAsia"/>
          <w:spacing w:val="5"/>
          <w:szCs w:val="21"/>
          <w:lang w:val="en-US" w:eastAsia="zh-CN"/>
        </w:rPr>
        <w:t>平常快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eastAsia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10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无缘</w:t>
      </w:r>
      <w:r>
        <w:rPr>
          <w:spacing w:val="5"/>
          <w:szCs w:val="21"/>
        </w:rPr>
        <w:t>无故</w:t>
      </w:r>
      <w:r>
        <w:rPr>
          <w:rFonts w:hint="eastAsia"/>
          <w:spacing w:val="5"/>
          <w:szCs w:val="21"/>
          <w:lang w:val="en-US" w:eastAsia="zh-CN"/>
        </w:rPr>
        <w:t>地</w:t>
      </w:r>
      <w:r>
        <w:rPr>
          <w:spacing w:val="5"/>
          <w:szCs w:val="21"/>
        </w:rPr>
        <w:t>感到</w:t>
      </w:r>
      <w:r>
        <w:rPr>
          <w:rFonts w:hint="eastAsia"/>
          <w:spacing w:val="5"/>
          <w:szCs w:val="21"/>
          <w:lang w:val="en-US" w:eastAsia="zh-CN"/>
        </w:rPr>
        <w:t>疲乏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b/>
          <w:spacing w:val="5"/>
          <w:szCs w:val="21"/>
        </w:rPr>
      </w:pPr>
      <w:r>
        <w:rPr>
          <w:spacing w:val="5"/>
          <w:szCs w:val="21"/>
        </w:rPr>
        <w:br w:type="column"/>
      </w:r>
      <w:r>
        <w:rPr>
          <w:spacing w:val="5"/>
          <w:szCs w:val="21"/>
        </w:rPr>
        <w:t>*11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pacing w:val="5"/>
          <w:szCs w:val="21"/>
        </w:rPr>
        <w:t>我的头脑象</w:t>
      </w:r>
      <w:r>
        <w:rPr>
          <w:rFonts w:hint="eastAsia"/>
          <w:b/>
          <w:spacing w:val="5"/>
          <w:szCs w:val="21"/>
          <w:lang w:val="en-US" w:eastAsia="zh-CN"/>
        </w:rPr>
        <w:t>和平常</w:t>
      </w:r>
      <w:r>
        <w:rPr>
          <w:b/>
          <w:spacing w:val="5"/>
          <w:szCs w:val="21"/>
        </w:rPr>
        <w:t>一样清楚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12</w:t>
      </w:r>
      <w:r>
        <w:rPr>
          <w:rFonts w:hint="eastAsia"/>
          <w:szCs w:val="21"/>
          <w:lang w:val="en-US"/>
        </w:rPr>
        <w:t>.</w:t>
      </w:r>
      <w:r>
        <w:rPr>
          <w:b/>
          <w:spacing w:val="5"/>
          <w:szCs w:val="21"/>
        </w:rPr>
        <w:t>我</w:t>
      </w:r>
      <w:r>
        <w:rPr>
          <w:rFonts w:hint="eastAsia"/>
          <w:b/>
          <w:spacing w:val="5"/>
          <w:szCs w:val="21"/>
          <w:lang w:val="en-US" w:eastAsia="zh-CN"/>
        </w:rPr>
        <w:t>觉得经常做的事情并没有困难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13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觉得不安而平静不下来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b/>
          <w:spacing w:val="5"/>
          <w:szCs w:val="21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14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pacing w:val="5"/>
          <w:szCs w:val="21"/>
        </w:rPr>
        <w:t>我对未来</w:t>
      </w:r>
      <w:r>
        <w:rPr>
          <w:rFonts w:hint="eastAsia"/>
          <w:b/>
          <w:spacing w:val="5"/>
          <w:szCs w:val="21"/>
          <w:lang w:val="en-US" w:eastAsia="zh-CN"/>
        </w:rPr>
        <w:t>抱</w:t>
      </w:r>
      <w:r>
        <w:rPr>
          <w:b/>
          <w:spacing w:val="5"/>
          <w:szCs w:val="21"/>
        </w:rPr>
        <w:t>有希望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15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我比平</w:t>
      </w:r>
      <w:r>
        <w:rPr>
          <w:rFonts w:hint="eastAsia"/>
          <w:spacing w:val="5"/>
          <w:szCs w:val="21"/>
          <w:lang w:val="en-US" w:eastAsia="zh-CN"/>
        </w:rPr>
        <w:t>常容易生气激动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16</w:t>
      </w:r>
      <w:r>
        <w:rPr>
          <w:rFonts w:hint="eastAsia"/>
          <w:szCs w:val="21"/>
          <w:lang w:val="en-US"/>
        </w:rPr>
        <w:t xml:space="preserve">. </w:t>
      </w:r>
      <w:r>
        <w:rPr>
          <w:rFonts w:hint="eastAsia"/>
          <w:b/>
          <w:spacing w:val="5"/>
          <w:szCs w:val="21"/>
          <w:lang w:val="en-US" w:eastAsia="zh-CN"/>
        </w:rPr>
        <w:t>我觉得做出决定是容易的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17</w:t>
      </w:r>
      <w:r>
        <w:rPr>
          <w:rFonts w:hint="eastAsia"/>
          <w:szCs w:val="21"/>
          <w:lang w:val="en-US"/>
        </w:rPr>
        <w:t>.</w:t>
      </w:r>
      <w:r>
        <w:rPr>
          <w:szCs w:val="21"/>
          <w:lang w:val="en-US"/>
        </w:rPr>
        <w:t xml:space="preserve"> </w:t>
      </w:r>
      <w:r>
        <w:rPr>
          <w:rFonts w:hint="eastAsia"/>
          <w:b/>
          <w:spacing w:val="5"/>
          <w:szCs w:val="21"/>
          <w:lang w:val="en-US" w:eastAsia="zh-CN"/>
        </w:rPr>
        <w:t>我觉得自己是个有用的人，有人需要我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18</w:t>
      </w:r>
      <w:r>
        <w:rPr>
          <w:rFonts w:hint="eastAsia"/>
          <w:szCs w:val="21"/>
          <w:lang w:val="en-US"/>
        </w:rPr>
        <w:t xml:space="preserve">. </w:t>
      </w:r>
      <w:r>
        <w:rPr>
          <w:rFonts w:hint="eastAsia"/>
          <w:b/>
          <w:spacing w:val="5"/>
          <w:szCs w:val="21"/>
          <w:lang w:val="en-US" w:eastAsia="zh-CN"/>
        </w:rPr>
        <w:t>我的生活过得很有意思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rFonts w:hint="eastAsia"/>
          <w:spacing w:val="5"/>
          <w:szCs w:val="21"/>
          <w:lang w:val="en-US"/>
        </w:rPr>
        <w:t>19</w:t>
      </w:r>
      <w:r>
        <w:rPr>
          <w:rFonts w:hint="eastAsia"/>
          <w:szCs w:val="21"/>
          <w:lang w:val="en-US"/>
        </w:rPr>
        <w:t xml:space="preserve">. </w:t>
      </w:r>
      <w:r>
        <w:rPr>
          <w:rFonts w:hint="eastAsia"/>
          <w:szCs w:val="21"/>
          <w:lang w:val="en-US" w:eastAsia="zh-CN"/>
        </w:rPr>
        <w:t>我认为如果我死了，别人会生活得更好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bCs/>
          <w:spacing w:val="5"/>
          <w:szCs w:val="21"/>
        </w:rPr>
        <w:t>20</w:t>
      </w:r>
      <w:r>
        <w:rPr>
          <w:rFonts w:hint="eastAsia"/>
          <w:b/>
          <w:bCs/>
          <w:szCs w:val="21"/>
          <w:lang w:val="en-US"/>
        </w:rPr>
        <w:t>.</w:t>
      </w:r>
      <w:r>
        <w:rPr>
          <w:rFonts w:hint="eastAsia"/>
          <w:b/>
          <w:spacing w:val="5"/>
          <w:szCs w:val="21"/>
          <w:lang w:val="en-US" w:eastAsia="zh-CN"/>
        </w:rPr>
        <w:t>平常感兴趣的事我仍然感兴趣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spacing w:line="360" w:lineRule="auto"/>
        <w:rPr>
          <w:spacing w:val="5"/>
          <w:szCs w:val="21"/>
        </w:rPr>
        <w:sectPr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2"/>
          <w:docGrid w:type="lines" w:linePitch="312" w:charSpace="0"/>
        </w:sect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rPr>
          <w:spacing w:val="5"/>
          <w:szCs w:val="21"/>
        </w:rPr>
        <w:sectPr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1"/>
          <w:docGrid w:type="lines" w:linePitch="312" w:charSpace="0"/>
        </w:sectPr>
      </w:pPr>
    </w:p>
    <w:p>
      <w:pPr>
        <w:widowControl/>
        <w:autoSpaceDE/>
        <w:autoSpaceDN/>
        <w:jc w:val="center"/>
        <w:rPr>
          <w:spacing w:val="5"/>
          <w:szCs w:val="21"/>
        </w:rPr>
        <w:sectPr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2"/>
          <w:docGrid w:type="lines" w:linePitch="312" w:charSpace="0"/>
        </w:sectPr>
      </w:pPr>
    </w:p>
    <w:p>
      <w:pPr>
        <w:jc w:val="center"/>
        <w:rPr>
          <w:rFonts w:ascii="Times New Roman" w:hAnsi="Times New Roman"/>
          <w:b/>
          <w:sz w:val="28"/>
          <w:szCs w:val="18"/>
        </w:rPr>
      </w:pPr>
      <w:r>
        <w:rPr>
          <w:rFonts w:hint="eastAsia" w:ascii="Times New Roman" w:hAnsi="Times New Roman"/>
          <w:b/>
          <w:sz w:val="28"/>
          <w:szCs w:val="18"/>
        </w:rPr>
        <w:t>中医信息采集（</w:t>
      </w:r>
      <w:r>
        <w:rPr>
          <w:rFonts w:hint="eastAsia" w:ascii="Times New Roman" w:hAnsi="Times New Roman"/>
          <w:b/>
          <w:sz w:val="28"/>
          <w:szCs w:val="18"/>
          <w:lang w:val="en-US"/>
        </w:rPr>
        <w:t>第</w:t>
      </w:r>
      <w:r>
        <w:rPr>
          <w:rFonts w:ascii="Times New Roman" w:hAnsi="Times New Roman"/>
          <w:b/>
          <w:sz w:val="28"/>
          <w:szCs w:val="18"/>
          <w:lang w:val="en-US"/>
        </w:rPr>
        <w:t xml:space="preserve"> </w:t>
      </w:r>
      <w:r>
        <w:rPr>
          <w:rFonts w:hint="eastAsia" w:ascii="Times New Roman" w:hAnsi="Times New Roman"/>
          <w:b/>
          <w:sz w:val="28"/>
          <w:szCs w:val="18"/>
          <w:lang w:val="en-US" w:eastAsia="zh-CN"/>
        </w:rPr>
        <w:t>3</w:t>
      </w:r>
      <w:r>
        <w:rPr>
          <w:rFonts w:ascii="Times New Roman" w:hAnsi="Times New Roman"/>
          <w:b/>
          <w:sz w:val="28"/>
          <w:szCs w:val="18"/>
          <w:lang w:val="en-US"/>
        </w:rPr>
        <w:t xml:space="preserve"> </w:t>
      </w:r>
      <w:r>
        <w:rPr>
          <w:rFonts w:hint="eastAsia" w:ascii="Times New Roman" w:hAnsi="Times New Roman"/>
          <w:b/>
          <w:sz w:val="28"/>
          <w:szCs w:val="18"/>
        </w:rPr>
        <w:t>诊）</w:t>
      </w:r>
    </w:p>
    <w:p>
      <w:pPr>
        <w:rPr>
          <w:rFonts w:ascii="Times New Roman" w:hAnsi="Times New Roman"/>
          <w:b/>
          <w:sz w:val="28"/>
          <w:szCs w:val="18"/>
          <w:lang w:val="en-US"/>
        </w:rPr>
      </w:pPr>
      <w:r>
        <w:rPr>
          <w:rFonts w:hint="eastAsia" w:ascii="Times New Roman" w:hAnsi="Times New Roman"/>
          <w:b/>
          <w:sz w:val="24"/>
          <w:szCs w:val="24"/>
          <w:lang w:val="en-US"/>
        </w:rPr>
        <w:t>复诊</w:t>
      </w:r>
      <w:r>
        <w:rPr>
          <w:rFonts w:hint="eastAsia" w:ascii="Times New Roman" w:hAnsi="Times New Roman"/>
          <w:b/>
          <w:sz w:val="24"/>
          <w:szCs w:val="24"/>
        </w:rPr>
        <w:t>日期：</w:t>
      </w:r>
      <w:r>
        <w:rPr>
          <w:rFonts w:ascii="Times New Roman" w:hAnsi="Times New Roman" w:cs="Arial"/>
          <w:bCs/>
          <w:sz w:val="24"/>
          <w:szCs w:val="24"/>
        </w:rPr>
        <w:t>20</w:t>
      </w:r>
      <w:r>
        <w:rPr>
          <w:rFonts w:ascii="Times New Roman" w:hAnsi="Times New Roman" w:cs="Arial"/>
          <w:sz w:val="24"/>
          <w:szCs w:val="24"/>
        </w:rPr>
        <w:t>|__</w:t>
      </w:r>
      <w:r>
        <w:rPr>
          <w:rFonts w:ascii="Times New Roman" w:hAnsi="Times New Roman" w:cs="Arial"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sz w:val="24"/>
          <w:szCs w:val="24"/>
        </w:rPr>
        <w:t>__|</w:t>
      </w:r>
      <w:r>
        <w:rPr>
          <w:rFonts w:hint="eastAsia" w:ascii="Times New Roman" w:hAnsi="Times New Roman"/>
          <w:sz w:val="24"/>
          <w:szCs w:val="24"/>
        </w:rPr>
        <w:t>年</w:t>
      </w:r>
      <w:r>
        <w:rPr>
          <w:rFonts w:ascii="Times New Roman" w:hAnsi="Times New Roman" w:cs="Arial"/>
          <w:sz w:val="24"/>
          <w:szCs w:val="24"/>
        </w:rPr>
        <w:t>|__</w:t>
      </w:r>
      <w:r>
        <w:rPr>
          <w:rFonts w:ascii="Times New Roman" w:hAnsi="Times New Roman" w:cs="Arial"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sz w:val="24"/>
          <w:szCs w:val="24"/>
        </w:rPr>
        <w:t>__|</w:t>
      </w:r>
      <w:r>
        <w:rPr>
          <w:rFonts w:hint="eastAsia" w:ascii="Times New Roman" w:hAnsi="Times New Roman"/>
          <w:sz w:val="24"/>
          <w:szCs w:val="24"/>
        </w:rPr>
        <w:t>月</w:t>
      </w:r>
      <w:r>
        <w:rPr>
          <w:rFonts w:ascii="Times New Roman" w:hAnsi="Times New Roman" w:cs="Arial"/>
          <w:sz w:val="24"/>
          <w:szCs w:val="24"/>
        </w:rPr>
        <w:t>|__</w:t>
      </w:r>
      <w:r>
        <w:rPr>
          <w:rFonts w:ascii="Times New Roman" w:hAnsi="Times New Roman" w:cs="Arial"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sz w:val="24"/>
          <w:szCs w:val="24"/>
        </w:rPr>
        <w:t>__|</w:t>
      </w:r>
      <w:r>
        <w:rPr>
          <w:rFonts w:hint="eastAsia" w:ascii="Times New Roman" w:hAnsi="Times New Roman"/>
          <w:sz w:val="24"/>
          <w:szCs w:val="24"/>
        </w:rPr>
        <w:t>日</w:t>
      </w:r>
    </w:p>
    <w:tbl>
      <w:tblPr>
        <w:tblStyle w:val="13"/>
        <w:tblpPr w:leftFromText="180" w:rightFromText="180" w:vertAnchor="text" w:horzAnchor="page" w:tblpXSpec="center" w:tblpY="267"/>
        <w:tblOverlap w:val="never"/>
        <w:tblW w:w="9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9456" w:type="dxa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18"/>
              </w:rPr>
            </w:pPr>
            <w:r>
              <w:rPr>
                <w:rFonts w:hint="eastAsia"/>
                <w:b/>
                <w:sz w:val="28"/>
                <w:szCs w:val="28"/>
              </w:rPr>
              <w:t>主诉：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9" w:hRule="atLeast"/>
          <w:jc w:val="center"/>
        </w:trPr>
        <w:tc>
          <w:tcPr>
            <w:tcW w:w="9456" w:type="dxa"/>
          </w:tcPr>
          <w:p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现病史：</w:t>
            </w:r>
          </w:p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8"/>
                <w:szCs w:val="18"/>
              </w:rPr>
            </w:pPr>
            <w:r>
              <w:rPr>
                <w:rFonts w:hint="eastAsia"/>
                <w:b/>
                <w:sz w:val="28"/>
                <w:szCs w:val="28"/>
              </w:rPr>
              <w:t>刻下症：</w:t>
            </w:r>
          </w:p>
          <w:p>
            <w:pPr>
              <w:spacing w:line="360" w:lineRule="auto"/>
              <w:rPr>
                <w:sz w:val="28"/>
                <w:szCs w:val="28"/>
              </w:rPr>
            </w:pPr>
          </w:p>
          <w:p>
            <w:pPr>
              <w:spacing w:line="360" w:lineRule="auto"/>
              <w:rPr>
                <w:sz w:val="28"/>
                <w:szCs w:val="28"/>
              </w:rPr>
            </w:pPr>
          </w:p>
          <w:p>
            <w:pPr>
              <w:spacing w:line="360" w:lineRule="auto"/>
              <w:rPr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b/>
                <w:sz w:val="2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</w:tcPr>
          <w:p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舌象（舌色、舌形、舌态、苔色、苔质、舌下络脉）：</w:t>
            </w:r>
          </w:p>
          <w:p>
            <w:pPr>
              <w:spacing w:line="360" w:lineRule="auto"/>
              <w:ind w:firstLine="280" w:firstLineChars="100"/>
              <w:rPr>
                <w:rFonts w:ascii="Times New Roman" w:hAnsi="Times New Roman"/>
                <w:sz w:val="2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</w:tcPr>
          <w:p>
            <w:pPr>
              <w:spacing w:line="360" w:lineRule="auto"/>
              <w:rPr>
                <w:rFonts w:ascii="Times New Roman" w:hAnsi="Times New Roman"/>
                <w:b/>
                <w:sz w:val="28"/>
                <w:szCs w:val="18"/>
              </w:rPr>
            </w:pPr>
            <w:r>
              <w:rPr>
                <w:rFonts w:hint="eastAsia"/>
                <w:b/>
                <w:sz w:val="28"/>
                <w:szCs w:val="28"/>
              </w:rPr>
              <w:t>脉象：</w:t>
            </w:r>
            <w:r>
              <w:rPr>
                <w:rFonts w:ascii="Times New Roman" w:hAnsi="Times New Roman"/>
                <w:b/>
                <w:sz w:val="2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18"/>
              </w:rPr>
            </w:pPr>
            <w:r>
              <w:rPr>
                <w:rFonts w:hint="eastAsia" w:ascii="Times New Roman" w:hAnsi="Times New Roman"/>
                <w:b/>
                <w:sz w:val="28"/>
                <w:szCs w:val="18"/>
                <w:lang w:val="en-US"/>
              </w:rPr>
              <w:t>中医诊断：</w:t>
            </w:r>
            <w:r>
              <w:rPr>
                <w:rFonts w:ascii="Times New Roman" w:hAnsi="Times New Roman"/>
                <w:b/>
                <w:sz w:val="28"/>
                <w:szCs w:val="18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8"/>
                <w:szCs w:val="18"/>
              </w:rPr>
              <w:t>疾病：</w:t>
            </w:r>
          </w:p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18"/>
              </w:rPr>
            </w:pPr>
            <w:r>
              <w:rPr>
                <w:rFonts w:hint="eastAsia" w:ascii="Times New Roman" w:hAnsi="Times New Roman"/>
                <w:b/>
                <w:sz w:val="2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18"/>
              </w:rPr>
              <w:t xml:space="preserve">          </w:t>
            </w:r>
            <w:r>
              <w:rPr>
                <w:rFonts w:hint="eastAsia" w:ascii="Times New Roman" w:hAnsi="Times New Roman"/>
                <w:b/>
                <w:sz w:val="28"/>
                <w:szCs w:val="18"/>
              </w:rPr>
              <w:t>证型：</w:t>
            </w:r>
          </w:p>
        </w:tc>
      </w:tr>
    </w:tbl>
    <w:p>
      <w:pPr>
        <w:widowControl/>
        <w:autoSpaceDE/>
        <w:autoSpaceDN/>
        <w:spacing w:line="480" w:lineRule="auto"/>
        <w:jc w:val="center"/>
        <w:rPr>
          <w:rFonts w:hint="eastAsia" w:ascii="Times New Roman" w:hAnsi="Times New Roman"/>
          <w:b/>
          <w:sz w:val="28"/>
        </w:rPr>
      </w:pPr>
    </w:p>
    <w:p>
      <w:pPr>
        <w:widowControl/>
        <w:autoSpaceDE/>
        <w:autoSpaceDN/>
        <w:spacing w:line="480" w:lineRule="auto"/>
        <w:jc w:val="center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处方信息</w:t>
      </w:r>
    </w:p>
    <w:tbl>
      <w:tblPr>
        <w:tblStyle w:val="12"/>
        <w:tblW w:w="925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4" w:hRule="atLeast"/>
          <w:jc w:val="center"/>
        </w:trPr>
        <w:tc>
          <w:tcPr>
            <w:tcW w:w="9250" w:type="dxa"/>
            <w:tcBorders>
              <w:top w:val="single" w:color="auto" w:sz="4" w:space="0"/>
            </w:tcBorders>
          </w:tcPr>
          <w:p>
            <w:pPr>
              <w:spacing w:before="312" w:beforeLines="100" w:line="360" w:lineRule="auto"/>
              <w:ind w:firstLine="281" w:firstLineChars="100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治法：</w:t>
            </w:r>
          </w:p>
          <w:p>
            <w:pPr>
              <w:spacing w:before="312" w:beforeLines="100" w:line="360" w:lineRule="auto"/>
              <w:ind w:firstLine="281" w:firstLineChars="100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方剂</w:t>
            </w: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名称：</w:t>
            </w:r>
          </w:p>
          <w:p>
            <w:pPr>
              <w:spacing w:before="312" w:beforeLines="100" w:line="360" w:lineRule="auto"/>
              <w:ind w:firstLine="281" w:firstLineChars="100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  <w:t>1.</w:t>
            </w:r>
            <w:r>
              <w:rPr>
                <w:rFonts w:hint="eastAsia" w:ascii="Times New Roman" w:hAnsi="Times New Roman"/>
                <w:b/>
                <w:bCs/>
                <w:sz w:val="28"/>
                <w:szCs w:val="32"/>
                <w:lang w:val="en-US"/>
              </w:rPr>
              <w:t>中药处方：</w:t>
            </w:r>
            <w:r>
              <w:rPr>
                <w:rFonts w:hint="eastAsia" w:ascii="Times New Roman" w:hAnsi="Times New Roman"/>
                <w:b/>
                <w:bCs/>
                <w:szCs w:val="24"/>
                <w:lang w:val="en-US"/>
              </w:rPr>
              <w:t>（君药和核心药对加下划线）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</w:p>
          <w:p>
            <w:pPr>
              <w:spacing w:before="312" w:beforeLines="100" w:line="360" w:lineRule="auto"/>
              <w:ind w:firstLine="321" w:firstLineChars="100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  <w:p>
            <w:pPr>
              <w:spacing w:before="312" w:beforeLines="100" w:line="360" w:lineRule="auto"/>
              <w:ind w:firstLine="321" w:firstLineChars="100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  <w:p>
            <w:pPr>
              <w:spacing w:before="312" w:beforeLines="100" w:line="360" w:lineRule="auto"/>
              <w:ind w:firstLine="321" w:firstLineChars="100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  <w:p>
            <w:pPr>
              <w:spacing w:before="312" w:beforeLines="100" w:line="360" w:lineRule="auto"/>
              <w:ind w:firstLine="281" w:firstLineChars="100"/>
              <w:jc w:val="both"/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  <w:t xml:space="preserve">                                                </w:t>
            </w:r>
          </w:p>
          <w:p>
            <w:pPr>
              <w:spacing w:before="312" w:beforeLines="100" w:line="360" w:lineRule="auto"/>
              <w:ind w:firstLine="281" w:firstLineChars="100"/>
              <w:jc w:val="center"/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  <w:t xml:space="preserve">               </w:t>
            </w:r>
          </w:p>
          <w:p>
            <w:pPr>
              <w:spacing w:before="312" w:beforeLines="100" w:line="360" w:lineRule="auto"/>
              <w:ind w:firstLine="281" w:firstLineChars="100"/>
              <w:jc w:val="center"/>
              <w:rPr>
                <w:rFonts w:ascii="Times New Roman" w:hAnsi="Times New Roman"/>
                <w:b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  <w:t xml:space="preserve">                                                     </w:t>
            </w:r>
            <w:r>
              <w:rPr>
                <w:rFonts w:ascii="Times New Roman" w:hAnsi="Times New Roman"/>
                <w:b/>
                <w:bCs/>
                <w:sz w:val="28"/>
                <w:szCs w:val="32"/>
                <w:u w:val="single"/>
                <w:lang w:val="en-US"/>
              </w:rPr>
              <w:t xml:space="preserve">      </w:t>
            </w:r>
            <w:r>
              <w:rPr>
                <w:rFonts w:hint="eastAsia" w:ascii="Times New Roman" w:hAnsi="Times New Roman"/>
                <w:b/>
                <w:bCs/>
                <w:sz w:val="28"/>
                <w:szCs w:val="32"/>
              </w:rPr>
              <w:t>剂</w:t>
            </w:r>
          </w:p>
          <w:p>
            <w:pPr>
              <w:spacing w:before="312" w:beforeLines="10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32"/>
              </w:rPr>
              <w:t>煎服</w:t>
            </w:r>
            <w:r>
              <w:rPr>
                <w:rFonts w:hint="eastAsia" w:ascii="Times New Roman" w:hAnsi="Times New Roman"/>
                <w:b/>
                <w:bCs/>
                <w:sz w:val="28"/>
                <w:szCs w:val="32"/>
                <w:lang w:val="en-US"/>
              </w:rPr>
              <w:t>法：</w:t>
            </w:r>
          </w:p>
          <w:p>
            <w:pPr>
              <w:spacing w:before="312" w:beforeLines="100" w:line="360" w:lineRule="auto"/>
              <w:ind w:firstLine="281" w:firstLineChars="10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2.</w:t>
            </w:r>
            <w:r>
              <w:rPr>
                <w:rFonts w:hint="eastAsia"/>
                <w:b/>
                <w:bCs/>
                <w:sz w:val="28"/>
                <w:szCs w:val="28"/>
              </w:rPr>
              <w:t>中成药</w:t>
            </w: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处方</w:t>
            </w:r>
            <w:r>
              <w:rPr>
                <w:rFonts w:hint="eastAsia"/>
                <w:b/>
                <w:bCs/>
                <w:sz w:val="28"/>
                <w:szCs w:val="28"/>
              </w:rPr>
              <w:t>：</w:t>
            </w:r>
          </w:p>
          <w:p>
            <w:pPr>
              <w:spacing w:before="312" w:beforeLines="100" w:line="360" w:lineRule="auto"/>
              <w:ind w:firstLine="281" w:firstLineChars="100"/>
              <w:rPr>
                <w:b/>
                <w:bCs/>
                <w:sz w:val="24"/>
                <w:szCs w:val="28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3.针灸推拿：</w:t>
            </w:r>
          </w:p>
          <w:p>
            <w:pPr>
              <w:spacing w:before="312" w:beforeLines="100" w:line="360" w:lineRule="auto"/>
              <w:ind w:firstLine="281" w:firstLineChars="100"/>
              <w:rPr>
                <w:rFonts w:hint="eastAsia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4.西药处方：</w:t>
            </w:r>
          </w:p>
          <w:p>
            <w:pPr>
              <w:spacing w:before="312" w:beforeLines="100" w:line="360" w:lineRule="auto"/>
              <w:ind w:firstLine="281" w:firstLineChars="100"/>
              <w:rPr>
                <w:rFonts w:hint="eastAsia"/>
                <w:b/>
                <w:bCs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0" w:hRule="atLeast"/>
          <w:jc w:val="center"/>
        </w:trPr>
        <w:tc>
          <w:tcPr>
            <w:tcW w:w="9250" w:type="dxa"/>
            <w:tcBorders>
              <w:top w:val="single" w:color="auto" w:sz="4" w:space="0"/>
            </w:tcBorders>
          </w:tcPr>
          <w:p>
            <w:pPr>
              <w:spacing w:before="312" w:beforeLines="100" w:line="360" w:lineRule="auto"/>
              <w:ind w:firstLine="281" w:firstLineChars="100"/>
              <w:rPr>
                <w:rFonts w:ascii="Times New Roman" w:hAnsi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hint="eastAsia"/>
                <w:b/>
                <w:sz w:val="28"/>
                <w:szCs w:val="28"/>
              </w:rPr>
              <w:t>医嘱：</w:t>
            </w:r>
            <w:r>
              <w:rPr>
                <w:rFonts w:hint="eastAsia" w:ascii="Times New Roman" w:hAnsi="Times New Roman"/>
                <w:kern w:val="2"/>
                <w:sz w:val="28"/>
                <w:szCs w:val="28"/>
              </w:rPr>
              <w:t>□</w:t>
            </w:r>
            <w:r>
              <w:rPr>
                <w:rFonts w:hint="eastAsia" w:ascii="Times New Roman" w:hAnsi="Times New Roman"/>
                <w:kern w:val="2"/>
                <w:sz w:val="28"/>
                <w:szCs w:val="28"/>
                <w:lang w:val="en-US"/>
              </w:rPr>
              <w:t>饮食：</w:t>
            </w:r>
          </w:p>
          <w:p>
            <w:pPr>
              <w:spacing w:before="312" w:beforeLines="100" w:line="360" w:lineRule="auto"/>
              <w:ind w:firstLine="150" w:firstLineChars="100"/>
              <w:rPr>
                <w:rFonts w:ascii="Times New Roman" w:hAnsi="Times New Roman"/>
                <w:kern w:val="2"/>
                <w:sz w:val="15"/>
                <w:szCs w:val="28"/>
                <w:lang w:val="en-US"/>
              </w:rPr>
            </w:pPr>
          </w:p>
          <w:p>
            <w:pPr>
              <w:spacing w:before="312" w:beforeLines="100" w:line="360" w:lineRule="auto"/>
              <w:ind w:firstLine="1120" w:firstLineChars="400"/>
              <w:rPr>
                <w:rFonts w:ascii="Times New Roman" w:hAnsi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/>
                <w:kern w:val="2"/>
                <w:sz w:val="28"/>
                <w:szCs w:val="28"/>
              </w:rPr>
              <w:t>□</w:t>
            </w:r>
            <w:r>
              <w:rPr>
                <w:rFonts w:hint="eastAsia" w:ascii="Times New Roman" w:hAnsi="Times New Roman"/>
                <w:kern w:val="2"/>
                <w:sz w:val="28"/>
                <w:szCs w:val="28"/>
                <w:lang w:val="en-US"/>
              </w:rPr>
              <w:t xml:space="preserve">起居： </w:t>
            </w:r>
          </w:p>
          <w:p>
            <w:pPr>
              <w:spacing w:before="312" w:beforeLines="100" w:line="360" w:lineRule="auto"/>
              <w:ind w:firstLine="440" w:firstLineChars="400"/>
              <w:rPr>
                <w:rFonts w:ascii="Times New Roman" w:hAnsi="Times New Roman"/>
                <w:kern w:val="2"/>
                <w:sz w:val="11"/>
                <w:szCs w:val="28"/>
                <w:lang w:val="en-US"/>
              </w:rPr>
            </w:pPr>
          </w:p>
          <w:p>
            <w:pPr>
              <w:spacing w:before="312" w:beforeLines="100" w:line="360" w:lineRule="auto"/>
              <w:ind w:firstLine="1120" w:firstLineChars="4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kern w:val="2"/>
                <w:sz w:val="28"/>
                <w:szCs w:val="28"/>
              </w:rPr>
              <w:t>□</w:t>
            </w:r>
            <w:r>
              <w:rPr>
                <w:rFonts w:hint="eastAsia" w:ascii="Times New Roman" w:hAnsi="Times New Roman"/>
                <w:kern w:val="2"/>
                <w:sz w:val="28"/>
                <w:szCs w:val="28"/>
                <w:lang w:val="en-US"/>
              </w:rPr>
              <w:t>情志：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>
            <w:pPr>
              <w:spacing w:before="312" w:beforeLines="100" w:line="360" w:lineRule="auto"/>
              <w:ind w:firstLine="520" w:firstLineChars="400"/>
              <w:rPr>
                <w:rFonts w:ascii="Times New Roman" w:hAnsi="Times New Roman"/>
                <w:sz w:val="13"/>
                <w:szCs w:val="28"/>
              </w:rPr>
            </w:pPr>
          </w:p>
          <w:p>
            <w:pPr>
              <w:spacing w:before="312" w:beforeLines="100" w:line="360" w:lineRule="auto"/>
              <w:ind w:firstLine="1120" w:firstLineChars="400"/>
              <w:rPr>
                <w:b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/>
                <w:kern w:val="2"/>
                <w:sz w:val="28"/>
                <w:szCs w:val="28"/>
              </w:rPr>
              <w:t>□其他</w:t>
            </w:r>
            <w:r>
              <w:rPr>
                <w:rFonts w:hint="eastAsia"/>
                <w:b/>
                <w:sz w:val="28"/>
                <w:szCs w:val="28"/>
                <w:lang w:val="en-US"/>
              </w:rPr>
              <w:t xml:space="preserve">： </w:t>
            </w:r>
          </w:p>
          <w:p>
            <w:pPr>
              <w:spacing w:before="312" w:beforeLines="100" w:line="360" w:lineRule="auto"/>
              <w:ind w:firstLine="1405" w:firstLineChars="500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before="312" w:beforeLines="100" w:line="360" w:lineRule="auto"/>
              <w:ind w:firstLine="1100" w:firstLineChars="500"/>
              <w:rPr>
                <w:rFonts w:ascii="Times New Roman" w:hAnsi="Times New Roman"/>
                <w:kern w:val="2"/>
                <w:lang w:val="en-US"/>
              </w:rPr>
            </w:pPr>
          </w:p>
        </w:tc>
      </w:tr>
    </w:tbl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hint="eastAsia"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widowControl/>
        <w:autoSpaceDE/>
        <w:autoSpaceDN/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医案点评精粹</w:t>
      </w:r>
    </w:p>
    <w:p>
      <w:pPr>
        <w:widowControl/>
        <w:autoSpaceDE/>
        <w:autoSpaceDN/>
        <w:rPr>
          <w:rFonts w:ascii="Times New Roman" w:hAnsi="Times New Roman"/>
          <w:sz w:val="24"/>
          <w:szCs w:val="24"/>
          <w:lang w:val="en-US"/>
        </w:rPr>
      </w:pPr>
      <w:r>
        <w:rPr>
          <w:rFonts w:hint="eastAsia" w:ascii="Times New Roman" w:hAnsi="Times New Roman"/>
          <w:kern w:val="2"/>
          <w:sz w:val="28"/>
          <w:szCs w:val="28"/>
        </w:rPr>
        <w:t>□</w:t>
      </w:r>
      <w:r>
        <w:rPr>
          <w:rFonts w:hint="eastAsia" w:ascii="Times New Roman" w:hAnsi="Times New Roman"/>
          <w:sz w:val="24"/>
          <w:szCs w:val="24"/>
        </w:rPr>
        <w:t>名老中医点评录音</w:t>
      </w:r>
      <w:r>
        <w:rPr>
          <w:rFonts w:hint="eastAsia" w:ascii="Times New Roman" w:hAnsi="Times New Roman"/>
          <w:sz w:val="24"/>
          <w:szCs w:val="24"/>
          <w:lang w:val="en-US"/>
        </w:rPr>
        <w:t>已完成</w:t>
      </w:r>
    </w:p>
    <w:tbl>
      <w:tblPr>
        <w:tblStyle w:val="13"/>
        <w:tblW w:w="9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9" w:hRule="atLeast"/>
          <w:jc w:val="center"/>
        </w:trPr>
        <w:tc>
          <w:tcPr>
            <w:tcW w:w="9456" w:type="dxa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名老中医点评精粹（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处方加减变化的依据，如何考虑，下一步的治疗计划，</w:t>
            </w:r>
            <w:r>
              <w:rPr>
                <w:rFonts w:hint="eastAsia" w:ascii="Times New Roman" w:hAnsi="Times New Roman"/>
                <w:sz w:val="24"/>
                <w:szCs w:val="24"/>
              </w:rPr>
              <w:t>个人感想/体会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hint="eastAsia" w:ascii="Times New Roman" w:hAnsi="Times New Roman"/>
                <w:sz w:val="24"/>
                <w:szCs w:val="24"/>
              </w:rPr>
              <w:t>经验等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与该病例相关的内容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）：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456" w:type="dxa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传承弟子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心得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widowControl/>
        <w:autoSpaceDE/>
        <w:autoSpaceDN/>
        <w:jc w:val="center"/>
        <w:rPr>
          <w:rFonts w:ascii="Times New Roman" w:hAnsi="Times New Roman"/>
          <w:sz w:val="40"/>
        </w:rPr>
      </w:pPr>
      <w:r>
        <w:rPr>
          <w:rFonts w:hint="eastAsia" w:ascii="Times New Roman" w:hAnsi="Times New Roman"/>
          <w:b/>
          <w:sz w:val="28"/>
          <w:szCs w:val="18"/>
        </w:rPr>
        <w:t>图像采集</w:t>
      </w:r>
    </w:p>
    <w:tbl>
      <w:tblPr>
        <w:tblStyle w:val="12"/>
        <w:tblW w:w="92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5"/>
        <w:gridCol w:w="78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9250" w:type="dxa"/>
            <w:gridSpan w:val="2"/>
            <w:shd w:val="clear" w:color="auto" w:fill="D9D9D9"/>
            <w:vAlign w:val="center"/>
          </w:tcPr>
          <w:p>
            <w:pPr>
              <w:spacing w:before="15" w:line="360" w:lineRule="auto"/>
              <w:ind w:left="10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舌象照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片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  <w:lang w:val="en-US"/>
              </w:rPr>
              <w:t>是否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拍照 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9250" w:type="dxa"/>
            <w:gridSpan w:val="2"/>
            <w:shd w:val="clear" w:color="auto" w:fill="D9D9D9"/>
            <w:vAlign w:val="center"/>
          </w:tcPr>
          <w:p>
            <w:pPr>
              <w:spacing w:before="15" w:line="360" w:lineRule="auto"/>
              <w:ind w:left="10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  <w:lang w:val="en-US"/>
              </w:rPr>
              <w:t>疾病相关资料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  <w:lang w:val="en-US"/>
              </w:rPr>
              <w:t>是否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拍照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/>
              </w:rPr>
              <w:t xml:space="preserve">     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9250" w:type="dxa"/>
            <w:gridSpan w:val="2"/>
            <w:shd w:val="clear" w:color="auto" w:fill="D9D9D9"/>
            <w:vAlign w:val="center"/>
          </w:tcPr>
          <w:p>
            <w:pPr>
              <w:spacing w:before="15" w:line="360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必要的临床检查：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2" w:hRule="atLeast"/>
        </w:trPr>
        <w:tc>
          <w:tcPr>
            <w:tcW w:w="9250" w:type="dxa"/>
            <w:gridSpan w:val="2"/>
            <w:shd w:val="clear" w:color="auto" w:fill="FFFFFF"/>
            <w:vAlign w:val="center"/>
          </w:tcPr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9250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9D9D9"/>
          </w:tcPr>
          <w:p>
            <w:pPr>
              <w:spacing w:before="29" w:line="360" w:lineRule="auto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院外合并疗法情况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365" w:type="dxa"/>
            <w:tcBorders>
              <w:top w:val="single" w:color="auto" w:sz="4" w:space="0"/>
            </w:tcBorders>
          </w:tcPr>
          <w:p>
            <w:pPr>
              <w:spacing w:before="29" w:line="36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西药</w:t>
            </w:r>
          </w:p>
        </w:tc>
        <w:tc>
          <w:tcPr>
            <w:tcW w:w="7885" w:type="dxa"/>
            <w:tcBorders>
              <w:top w:val="single" w:color="auto" w:sz="4" w:space="0"/>
            </w:tcBorders>
          </w:tcPr>
          <w:p>
            <w:pPr>
              <w:spacing w:line="360" w:lineRule="auto"/>
              <w:ind w:firstLine="240" w:firstLineChars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□无 □有（如有，记录具体药物名称）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4" w:hRule="atLeast"/>
        </w:trPr>
        <w:tc>
          <w:tcPr>
            <w:tcW w:w="1365" w:type="dxa"/>
          </w:tcPr>
          <w:p>
            <w:pPr>
              <w:spacing w:before="29" w:line="36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中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成</w:t>
            </w:r>
            <w:r>
              <w:rPr>
                <w:rFonts w:hint="eastAsia" w:ascii="Times New Roman" w:hAnsi="Times New Roman"/>
                <w:sz w:val="24"/>
                <w:szCs w:val="24"/>
              </w:rPr>
              <w:t>药</w:t>
            </w:r>
          </w:p>
        </w:tc>
        <w:tc>
          <w:tcPr>
            <w:tcW w:w="7885" w:type="dxa"/>
          </w:tcPr>
          <w:p>
            <w:pPr>
              <w:spacing w:before="29" w:line="360" w:lineRule="auto"/>
              <w:ind w:firstLine="240" w:firstLineChars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□无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□有（如有，记录具体药物名称）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before="29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0" w:hRule="atLeast"/>
        </w:trPr>
        <w:tc>
          <w:tcPr>
            <w:tcW w:w="1365" w:type="dxa"/>
            <w:tcBorders>
              <w:bottom w:val="single" w:color="auto" w:sz="4" w:space="0"/>
            </w:tcBorders>
          </w:tcPr>
          <w:p>
            <w:pPr>
              <w:spacing w:before="29" w:line="36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其他疗法</w:t>
            </w:r>
          </w:p>
        </w:tc>
        <w:tc>
          <w:tcPr>
            <w:tcW w:w="7885" w:type="dxa"/>
            <w:tcBorders>
              <w:bottom w:val="single" w:color="auto" w:sz="4" w:space="0"/>
            </w:tcBorders>
          </w:tcPr>
          <w:p>
            <w:pPr>
              <w:spacing w:before="29" w:line="360" w:lineRule="auto"/>
              <w:ind w:firstLine="240" w:firstLineChars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□无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□有（如有，记录具体疗法）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before="29" w:line="36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spacing w:line="360" w:lineRule="auto"/>
        <w:jc w:val="center"/>
        <w:rPr>
          <w:rFonts w:ascii="Times New Roman"/>
          <w:b/>
          <w:bCs/>
          <w:sz w:val="28"/>
        </w:rPr>
      </w:pPr>
      <w:r>
        <w:rPr>
          <w:rFonts w:hint="eastAsia" w:ascii="Times New Roman"/>
          <w:b/>
          <w:bCs/>
          <w:sz w:val="28"/>
          <w:lang w:val="en-US"/>
        </w:rPr>
        <w:t>病例资料拓展页（特色模块）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2272" w:hRule="atLeast"/>
          <w:jc w:val="center"/>
        </w:trPr>
        <w:tc>
          <w:tcPr>
            <w:tcW w:w="852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spacing w:line="360" w:lineRule="auto"/>
              <w:rPr>
                <w:rFonts w:ascii="Times New Roman"/>
                <w:szCs w:val="21"/>
              </w:rPr>
            </w:pPr>
          </w:p>
        </w:tc>
      </w:tr>
    </w:tbl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hint="eastAsia"/>
          <w:b/>
          <w:bCs/>
          <w:sz w:val="32"/>
          <w:lang w:val="en-US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jc w:val="center"/>
        <w:rPr>
          <w:b/>
          <w:bCs/>
          <w:sz w:val="32"/>
          <w:lang w:val="en-US"/>
        </w:rPr>
      </w:pPr>
      <w:r>
        <w:rPr>
          <w:rFonts w:hint="eastAsia"/>
          <w:b/>
          <w:bCs/>
          <w:sz w:val="32"/>
          <w:lang w:val="en-US"/>
        </w:rPr>
        <w:t>疗效评价</w:t>
      </w:r>
    </w:p>
    <w:p>
      <w:pPr>
        <w:jc w:val="center"/>
        <w:rPr>
          <w:b/>
          <w:bCs/>
          <w:sz w:val="32"/>
        </w:rPr>
      </w:pPr>
      <w:r>
        <w:rPr>
          <w:rFonts w:ascii="Times New Roman" w:hAnsi="Times New Roman"/>
          <w:b/>
          <w:sz w:val="28"/>
        </w:rPr>
        <w:fldChar w:fldCharType="begin"/>
      </w:r>
      <w:r>
        <w:rPr>
          <w:rFonts w:ascii="Times New Roman" w:hAnsi="Times New Roman"/>
          <w:b/>
          <w:sz w:val="28"/>
        </w:rPr>
        <w:instrText xml:space="preserve">ADDIN CNKISM.UserStyle</w:instrText>
      </w:r>
      <w:r>
        <w:rPr>
          <w:rFonts w:ascii="Times New Roman" w:hAnsi="Times New Roman"/>
          <w:b/>
          <w:sz w:val="28"/>
        </w:rPr>
        <w:fldChar w:fldCharType="end"/>
      </w:r>
      <w:r>
        <w:rPr>
          <w:rFonts w:hint="eastAsia" w:ascii="Times New Roman" w:hAnsi="Times New Roman"/>
          <w:b/>
          <w:sz w:val="28"/>
        </w:rPr>
        <w:t>自评医疗成效问卷（M</w:t>
      </w:r>
      <w:r>
        <w:rPr>
          <w:rFonts w:ascii="Times New Roman" w:hAnsi="Times New Roman"/>
          <w:b/>
          <w:sz w:val="28"/>
        </w:rPr>
        <w:t>YMOP</w:t>
      </w:r>
      <w:r>
        <w:rPr>
          <w:rFonts w:hint="eastAsia" w:ascii="Times New Roman" w:hAnsi="Times New Roman"/>
          <w:b/>
          <w:sz w:val="28"/>
        </w:rPr>
        <w:t>）（复诊）</w:t>
      </w:r>
    </w:p>
    <w:p>
      <w:pPr>
        <w:rPr>
          <w:szCs w:val="24"/>
        </w:rPr>
      </w:pPr>
      <w:r>
        <w:rPr>
          <w:szCs w:val="24"/>
        </w:rPr>
        <w:t>1.</w:t>
      </w:r>
      <w:r>
        <w:rPr>
          <w:rFonts w:hint="eastAsia"/>
          <w:szCs w:val="24"/>
        </w:rPr>
        <w:t>请把适当的数字圈上，以表示以下症状或活动（应与上次问卷中填上的症状或活动一样）在</w:t>
      </w:r>
      <w:r>
        <w:rPr>
          <w:rFonts w:hint="eastAsia"/>
          <w:b/>
          <w:bCs/>
          <w:szCs w:val="24"/>
        </w:rPr>
        <w:t>过去一星期</w:t>
      </w:r>
      <w:r>
        <w:rPr>
          <w:rFonts w:hint="eastAsia"/>
          <w:szCs w:val="24"/>
        </w:rPr>
        <w:t>的情况有多坏（请表示你自己的感觉，而不是其他人的意见！）。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症状一：</w:t>
      </w:r>
      <w:r>
        <w:rPr>
          <w:szCs w:val="24"/>
        </w:rPr>
        <w:t xml:space="preserve">___________________ </w:t>
      </w:r>
      <w:r>
        <w:rPr>
          <w:rFonts w:hint="eastAsia"/>
          <w:szCs w:val="24"/>
        </w:rPr>
        <w:t>情况算是最好</w:t>
      </w:r>
      <w:r>
        <w:rPr>
          <w:rFonts w:hint="eastAsia"/>
          <w:szCs w:val="24"/>
          <w:lang w:val="en-US"/>
        </w:rPr>
        <w:t xml:space="preserve">  </w:t>
      </w:r>
      <w:r>
        <w:rPr>
          <w:szCs w:val="24"/>
        </w:rPr>
        <w:t xml:space="preserve">0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1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2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3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4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5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6 </w:t>
      </w:r>
      <w:r>
        <w:rPr>
          <w:rFonts w:hint="eastAsia"/>
          <w:szCs w:val="24"/>
          <w:lang w:val="en-US"/>
        </w:rPr>
        <w:t xml:space="preserve"> </w:t>
      </w:r>
      <w:r>
        <w:rPr>
          <w:rFonts w:hint="eastAsia"/>
          <w:szCs w:val="24"/>
        </w:rPr>
        <w:t>情况算是最坏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症状二：</w:t>
      </w:r>
      <w:r>
        <w:rPr>
          <w:szCs w:val="24"/>
        </w:rPr>
        <w:t xml:space="preserve">___________________ </w:t>
      </w:r>
      <w:r>
        <w:rPr>
          <w:rFonts w:hint="eastAsia"/>
          <w:szCs w:val="24"/>
        </w:rPr>
        <w:t>情况算是最好</w:t>
      </w:r>
      <w:r>
        <w:rPr>
          <w:rFonts w:hint="eastAsia"/>
          <w:szCs w:val="24"/>
          <w:lang w:val="en-US"/>
        </w:rPr>
        <w:t xml:space="preserve">  </w:t>
      </w:r>
      <w:r>
        <w:rPr>
          <w:szCs w:val="24"/>
        </w:rPr>
        <w:t xml:space="preserve">0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1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2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3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4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5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6  </w:t>
      </w:r>
      <w:r>
        <w:rPr>
          <w:rFonts w:hint="eastAsia"/>
          <w:szCs w:val="24"/>
        </w:rPr>
        <w:t>情况算是最坏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活</w:t>
      </w:r>
      <w:r>
        <w:rPr>
          <w:rFonts w:hint="eastAsia"/>
          <w:szCs w:val="24"/>
          <w:lang w:val="en-US"/>
        </w:rPr>
        <w:t xml:space="preserve"> </w:t>
      </w:r>
      <w:r>
        <w:rPr>
          <w:rFonts w:hint="eastAsia"/>
          <w:szCs w:val="24"/>
        </w:rPr>
        <w:t>动：</w:t>
      </w:r>
      <w:r>
        <w:rPr>
          <w:szCs w:val="24"/>
        </w:rPr>
        <w:t xml:space="preserve">____________________ </w:t>
      </w:r>
      <w:r>
        <w:rPr>
          <w:rFonts w:hint="eastAsia"/>
          <w:szCs w:val="24"/>
        </w:rPr>
        <w:t>情况算是最好</w:t>
      </w:r>
      <w:r>
        <w:rPr>
          <w:rFonts w:hint="eastAsia"/>
          <w:szCs w:val="24"/>
          <w:lang w:val="en-US"/>
        </w:rPr>
        <w:t xml:space="preserve">  </w:t>
      </w:r>
      <w:r>
        <w:rPr>
          <w:szCs w:val="24"/>
        </w:rPr>
        <w:t xml:space="preserve">0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1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2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3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4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5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6 </w:t>
      </w:r>
      <w:r>
        <w:rPr>
          <w:rFonts w:hint="eastAsia"/>
          <w:szCs w:val="24"/>
          <w:lang w:val="en-US"/>
        </w:rPr>
        <w:t xml:space="preserve"> </w:t>
      </w:r>
      <w:r>
        <w:rPr>
          <w:rFonts w:hint="eastAsia"/>
          <w:szCs w:val="24"/>
        </w:rPr>
        <w:t>情况算是最坏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2.</w:t>
      </w:r>
      <w:r>
        <w:rPr>
          <w:rFonts w:hint="eastAsia"/>
          <w:szCs w:val="24"/>
        </w:rPr>
        <w:t>在</w:t>
      </w:r>
      <w:r>
        <w:rPr>
          <w:rFonts w:hint="eastAsia"/>
          <w:b/>
          <w:bCs/>
          <w:szCs w:val="24"/>
        </w:rPr>
        <w:t>过去一星期</w:t>
      </w:r>
      <w:r>
        <w:rPr>
          <w:rFonts w:hint="eastAsia"/>
          <w:szCs w:val="24"/>
        </w:rPr>
        <w:t>，你对自己身心状况的整体感觉如何？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 xml:space="preserve">情况算是最好 </w:t>
      </w:r>
      <w:r>
        <w:rPr>
          <w:szCs w:val="24"/>
        </w:rPr>
        <w:t xml:space="preserve">   0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1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2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3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4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5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6   </w:t>
      </w:r>
      <w:r>
        <w:rPr>
          <w:rFonts w:hint="eastAsia"/>
          <w:szCs w:val="24"/>
        </w:rPr>
        <w:t>情况算是最坏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3.</w:t>
      </w:r>
      <w:r>
        <w:rPr>
          <w:rFonts w:hint="eastAsia"/>
          <w:szCs w:val="24"/>
        </w:rPr>
        <w:t>假如你出现了一项重要的新症状，请写出该症状，并把适当的数字圈上，以表示该症状在</w:t>
      </w:r>
      <w:r>
        <w:rPr>
          <w:rFonts w:hint="eastAsia"/>
          <w:b/>
          <w:bCs/>
          <w:szCs w:val="24"/>
        </w:rPr>
        <w:t>过去一星期</w:t>
      </w:r>
      <w:r>
        <w:rPr>
          <w:rFonts w:hint="eastAsia"/>
          <w:szCs w:val="24"/>
        </w:rPr>
        <w:t>的情况有多坏，否则请跳至第</w:t>
      </w:r>
      <w:r>
        <w:rPr>
          <w:szCs w:val="24"/>
        </w:rPr>
        <w:t>4</w:t>
      </w:r>
      <w:r>
        <w:rPr>
          <w:rFonts w:hint="eastAsia"/>
          <w:szCs w:val="24"/>
        </w:rPr>
        <w:t>题。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症状三：</w:t>
      </w:r>
      <w:r>
        <w:rPr>
          <w:szCs w:val="24"/>
        </w:rPr>
        <w:t xml:space="preserve">_____________________ </w:t>
      </w:r>
      <w:r>
        <w:rPr>
          <w:rFonts w:hint="eastAsia"/>
          <w:szCs w:val="24"/>
        </w:rPr>
        <w:t xml:space="preserve">情况算是最好 </w:t>
      </w:r>
      <w:r>
        <w:rPr>
          <w:szCs w:val="24"/>
        </w:rPr>
        <w:t>0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1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2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3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4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5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6  </w:t>
      </w:r>
      <w:r>
        <w:rPr>
          <w:rFonts w:hint="eastAsia"/>
          <w:szCs w:val="24"/>
        </w:rPr>
        <w:t>情况算是最坏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>.</w:t>
      </w:r>
      <w:r>
        <w:rPr>
          <w:rFonts w:hint="eastAsia"/>
          <w:szCs w:val="24"/>
        </w:rPr>
        <w:t>你所接受的治疗，可能并非</w:t>
      </w:r>
      <w:r>
        <w:rPr>
          <w:rFonts w:hint="eastAsia"/>
          <w:szCs w:val="24"/>
          <w:lang w:val="en-US"/>
        </w:rPr>
        <w:t>是</w:t>
      </w:r>
      <w:r>
        <w:rPr>
          <w:rFonts w:hint="eastAsia"/>
          <w:szCs w:val="24"/>
        </w:rPr>
        <w:t>影响你的病患的唯一因素。如果你认为有其它任何重要</w:t>
      </w:r>
    </w:p>
    <w:p>
      <w:pPr>
        <w:rPr>
          <w:szCs w:val="24"/>
        </w:rPr>
      </w:pPr>
      <w:r>
        <w:rPr>
          <w:rFonts w:hint="eastAsia"/>
          <w:szCs w:val="24"/>
        </w:rPr>
        <w:t>的因素，例如生活方式的改变或生活上发生的任何事情，请在下面写出。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cs="Times New Roman"/>
                <w:szCs w:val="24"/>
              </w:rPr>
            </w:pPr>
          </w:p>
          <w:p>
            <w:pPr>
              <w:rPr>
                <w:rFonts w:cs="Times New Roman"/>
                <w:szCs w:val="24"/>
              </w:rPr>
            </w:pPr>
          </w:p>
          <w:p>
            <w:pPr>
              <w:rPr>
                <w:rFonts w:cs="Times New Roman"/>
                <w:szCs w:val="24"/>
              </w:rPr>
            </w:pPr>
          </w:p>
          <w:p>
            <w:pPr>
              <w:rPr>
                <w:rFonts w:cs="Times New Roman"/>
                <w:szCs w:val="24"/>
              </w:rPr>
            </w:pPr>
          </w:p>
          <w:p>
            <w:pPr>
              <w:rPr>
                <w:rFonts w:cs="Times New Roman"/>
                <w:szCs w:val="24"/>
              </w:rPr>
            </w:pPr>
          </w:p>
          <w:p>
            <w:pPr>
              <w:rPr>
                <w:rFonts w:cs="Times New Roman"/>
                <w:szCs w:val="24"/>
              </w:rPr>
            </w:pPr>
          </w:p>
        </w:tc>
      </w:tr>
    </w:tbl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5.</w:t>
      </w:r>
      <w:r>
        <w:rPr>
          <w:rFonts w:hint="eastAsia"/>
          <w:szCs w:val="24"/>
        </w:rPr>
        <w:t>你有没有使用任何</w:t>
      </w:r>
      <w:r>
        <w:rPr>
          <w:rFonts w:hint="eastAsia"/>
          <w:szCs w:val="24"/>
          <w:lang w:val="en-US"/>
        </w:rPr>
        <w:t>药物</w:t>
      </w:r>
      <w:r>
        <w:rPr>
          <w:rFonts w:hint="eastAsia"/>
          <w:szCs w:val="24"/>
        </w:rPr>
        <w:t>来治疗</w:t>
      </w:r>
      <w:r>
        <w:rPr>
          <w:rFonts w:hint="eastAsia"/>
          <w:b/>
          <w:szCs w:val="24"/>
        </w:rPr>
        <w:t>症状一</w:t>
      </w:r>
      <w:r>
        <w:rPr>
          <w:rFonts w:hint="eastAsia"/>
          <w:szCs w:val="24"/>
        </w:rPr>
        <w:t>？</w:t>
      </w:r>
      <w:r>
        <w:rPr>
          <w:szCs w:val="24"/>
        </w:rPr>
        <w:t xml:space="preserve">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□有（接第</w:t>
      </w:r>
      <w:r>
        <w:rPr>
          <w:szCs w:val="24"/>
        </w:rPr>
        <w:t>6</w:t>
      </w:r>
      <w:r>
        <w:rPr>
          <w:rFonts w:hint="eastAsia"/>
          <w:szCs w:val="24"/>
        </w:rPr>
        <w:t>题）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□没有（问卷完，谢谢！）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6.</w:t>
      </w:r>
      <w:r>
        <w:rPr>
          <w:rFonts w:hint="eastAsia"/>
          <w:szCs w:val="24"/>
        </w:rPr>
        <w:t>请写出该</w:t>
      </w:r>
      <w:r>
        <w:rPr>
          <w:rFonts w:hint="eastAsia"/>
          <w:szCs w:val="24"/>
          <w:lang w:val="en-US"/>
        </w:rPr>
        <w:t>药物</w:t>
      </w:r>
      <w:r>
        <w:rPr>
          <w:rFonts w:hint="eastAsia"/>
          <w:szCs w:val="24"/>
        </w:rPr>
        <w:t>的名称及每天／每周使用量。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药物名称：</w:t>
      </w:r>
      <w:r>
        <w:rPr>
          <w:szCs w:val="24"/>
        </w:rPr>
        <w:t xml:space="preserve">_____________________________________________ </w:t>
      </w:r>
    </w:p>
    <w:p>
      <w:pPr>
        <w:rPr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szCs w:val="24"/>
        </w:rPr>
        <w:t xml:space="preserve">使用量： </w:t>
      </w:r>
      <w:r>
        <w:rPr>
          <w:szCs w:val="24"/>
        </w:rPr>
        <w:t>______</w:t>
      </w:r>
      <w:r>
        <w:rPr>
          <w:sz w:val="24"/>
          <w:szCs w:val="24"/>
        </w:rPr>
        <w:t>_____________________</w:t>
      </w:r>
      <w:r>
        <w:rPr>
          <w:b/>
          <w:sz w:val="24"/>
          <w:szCs w:val="24"/>
        </w:rPr>
        <w:t>___________________</w:t>
      </w: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 w:cs="Arial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widowControl/>
        <w:autoSpaceDE/>
        <w:autoSpaceDN/>
        <w:rPr>
          <w:rFonts w:ascii="Times New Roman" w:hAnsi="Times New Roman" w:cs="Arial"/>
          <w:b/>
          <w:bCs/>
          <w:sz w:val="24"/>
          <w:szCs w:val="24"/>
        </w:rPr>
      </w:pPr>
      <w:r>
        <w:rPr>
          <w:rFonts w:ascii="Times New Roman" w:hAnsi="Times New Roman" w:cs="Arial"/>
          <w:b/>
          <w:bCs/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958" w:right="754"/>
        <w:jc w:val="center"/>
        <w:textAlignment w:val="auto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生活质量量表（</w:t>
      </w:r>
      <w:r>
        <w:rPr>
          <w:rFonts w:ascii="Times New Roman" w:hAnsi="Times New Roman"/>
          <w:b/>
          <w:sz w:val="28"/>
        </w:rPr>
        <w:t>SF</w:t>
      </w:r>
      <w:r>
        <w:rPr>
          <w:rFonts w:hint="eastAsia" w:ascii="Times New Roman" w:hAnsi="Times New Roman"/>
          <w:b/>
          <w:sz w:val="28"/>
          <w:lang w:val="en-US"/>
        </w:rPr>
        <w:t>-</w:t>
      </w:r>
      <w:r>
        <w:rPr>
          <w:rFonts w:ascii="Times New Roman" w:hAnsi="Times New Roman"/>
          <w:b/>
          <w:sz w:val="28"/>
        </w:rPr>
        <w:t>36</w:t>
      </w:r>
      <w:r>
        <w:rPr>
          <w:rFonts w:hint="eastAsia" w:ascii="Times New Roman" w:hAnsi="Times New Roman"/>
          <w:b/>
          <w:sz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right="-57"/>
        <w:jc w:val="both"/>
        <w:textAlignment w:val="auto"/>
        <w:rPr>
          <w:rFonts w:hint="eastAsia"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b/>
          <w:sz w:val="24"/>
          <w:szCs w:val="32"/>
        </w:rPr>
        <w:t>填表说明：</w:t>
      </w:r>
      <w:r>
        <w:rPr>
          <w:rFonts w:hint="eastAsia" w:ascii="Times New Roman" w:hAnsi="Times New Roman"/>
          <w:sz w:val="24"/>
          <w:szCs w:val="32"/>
        </w:rPr>
        <w:t>在最能代表患者日常生活状况的选项前用“√”在方框内标记。</w:t>
      </w:r>
      <w:r>
        <w:rPr>
          <w:rFonts w:hint="eastAsia" w:ascii="Times New Roman" w:hAnsi="Times New Roman"/>
          <w:sz w:val="24"/>
          <w:szCs w:val="32"/>
          <w:lang w:val="en-US"/>
        </w:rPr>
        <w:t>若有不便，可由亲属代填。</w:t>
      </w:r>
    </w:p>
    <w:tbl>
      <w:tblPr>
        <w:tblStyle w:val="12"/>
        <w:tblW w:w="945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"/>
        <w:gridCol w:w="1577"/>
        <w:gridCol w:w="1577"/>
        <w:gridCol w:w="1420"/>
        <w:gridCol w:w="272"/>
        <w:gridCol w:w="845"/>
        <w:gridCol w:w="301"/>
        <w:gridCol w:w="1421"/>
        <w:gridCol w:w="17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.总体来讲，您的健康状况是：</w:t>
            </w:r>
          </w:p>
          <w:p>
            <w:pPr>
              <w:widowControl/>
              <w:autoSpaceDE/>
              <w:autoSpaceDN/>
              <w:spacing w:line="360" w:lineRule="auto"/>
              <w:ind w:left="389" w:leftChars="177" w:firstLine="18" w:firstLineChars="9"/>
              <w:jc w:val="both"/>
              <w:rPr>
                <w:rFonts w:cs="Times New Roman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cs="Tahoma"/>
                <w:sz w:val="21"/>
                <w:szCs w:val="21"/>
                <w:lang w:val="en-US" w:eastAsia="en-US" w:bidi="ar-SA"/>
              </w:rPr>
              <w:t>非常好</w:t>
            </w:r>
            <w:r>
              <w:rPr>
                <w:rFonts w:cs="Tahoma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cs="Tahoma"/>
                <w:sz w:val="21"/>
                <w:szCs w:val="21"/>
                <w:lang w:val="en-US" w:eastAsia="en-US" w:bidi="ar-SA"/>
              </w:rPr>
              <w:t>很好</w:t>
            </w:r>
            <w:r>
              <w:rPr>
                <w:rFonts w:cs="Tahoma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cs="Tahoma"/>
                <w:sz w:val="21"/>
                <w:szCs w:val="21"/>
                <w:lang w:val="en-US" w:eastAsia="en-US" w:bidi="ar-SA"/>
              </w:rPr>
              <w:t>好</w:t>
            </w:r>
            <w:r>
              <w:rPr>
                <w:rFonts w:cs="Tahoma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4</w:t>
            </w:r>
            <w:r>
              <w:rPr>
                <w:rFonts w:cs="Tahoma"/>
                <w:sz w:val="21"/>
                <w:szCs w:val="21"/>
                <w:lang w:val="en-US" w:eastAsia="en-US" w:bidi="ar-SA"/>
              </w:rPr>
              <w:t>一般</w:t>
            </w:r>
            <w:r>
              <w:rPr>
                <w:rFonts w:cs="Tahoma"/>
                <w:sz w:val="21"/>
                <w:szCs w:val="21"/>
                <w:lang w:val="en-US" w:bidi="ar-SA"/>
              </w:rPr>
              <w:t xml:space="preserve">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5</w:t>
            </w:r>
            <w:r>
              <w:rPr>
                <w:rFonts w:cs="Tahoma"/>
                <w:sz w:val="21"/>
                <w:szCs w:val="21"/>
                <w:lang w:val="en-US" w:eastAsia="en-US" w:bidi="ar-SA"/>
              </w:rPr>
              <w:t>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2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跟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年以前比您觉得自己的健康状况是：</w:t>
            </w:r>
          </w:p>
          <w:p>
            <w:pPr>
              <w:spacing w:line="360" w:lineRule="auto"/>
              <w:ind w:left="389" w:leftChars="177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rFonts w:cs="Arial"/>
                <w:sz w:val="21"/>
                <w:szCs w:val="21"/>
                <w:lang w:val="en-US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比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年前好多了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cs="Arial"/>
                <w:sz w:val="21"/>
                <w:szCs w:val="21"/>
                <w:lang w:val="en-US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比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年前好一些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cs="Arial"/>
                <w:sz w:val="21"/>
                <w:szCs w:val="21"/>
                <w:lang w:val="en-US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跟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年前差不多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cs="Arial"/>
                <w:sz w:val="21"/>
                <w:szCs w:val="21"/>
                <w:lang w:val="en-US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比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年前差一些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cs="Arial"/>
                <w:sz w:val="21"/>
                <w:szCs w:val="21"/>
                <w:lang w:val="en-US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比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年前差多了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3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健康和日常活动</w:t>
            </w:r>
          </w:p>
          <w:p>
            <w:pPr>
              <w:widowControl/>
              <w:autoSpaceDE/>
              <w:autoSpaceDN/>
              <w:spacing w:line="360" w:lineRule="auto"/>
              <w:ind w:left="426" w:firstLine="6" w:firstLineChars="3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以下这些问题都和日常活动有关。请您想一想，您的健康状况是否限制了这些活动？如果有限制，程度如何？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1）重体力活动。如跑步举重、参加剧烈运动等：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2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适度的活动。如移动桌子、打太极拳、做简单体操等：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 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3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手提日用品。如买菜、购物等：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   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上几层楼梯：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5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上一层楼梯：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6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弯腰、屈膝、下蹲：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7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步行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1500米以上的路程：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8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步行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1000米的路程：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9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步行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100米的路程：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0)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自己洗澡、穿衣：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.在过去4个星期里，您的工作和日常活动有无因为身体健康的原因而出现以下这些问题？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减少了工作或其他活动时间？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是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2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本来想要做的事情只能完成一部分？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是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3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想要干的工作或活动种类受到限制？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是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4）完成工作或其他活动困难增多（比如需要额外的努力）？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是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5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.在过去4个星期里，您的工作和日常活动有无因为情绪的原因（如压抑或忧虑）而出现以下这些问题？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1)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减少了工作或活动时间：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是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2)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本来想要做的事情只能完成一部分：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是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3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)干事情不如平时仔细：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是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6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.在过去4个星期里，您的健康或情绪不好在多大程度上影响了您与家人、朋友、邻居或集体的正常社会交往？</w:t>
            </w:r>
          </w:p>
          <w:p>
            <w:pPr>
              <w:spacing w:line="360" w:lineRule="auto"/>
              <w:ind w:left="779" w:leftChars="354" w:firstLine="1"/>
              <w:rPr>
                <w:b/>
                <w:color w:val="000000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完全没有影响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有一点影响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中等影响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影响很大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影响非常大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7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在过去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个星期里，您有身体疼痛吗？</w:t>
            </w:r>
          </w:p>
          <w:p>
            <w:pPr>
              <w:spacing w:line="360" w:lineRule="auto"/>
              <w:ind w:left="779" w:leftChars="354" w:firstLine="1"/>
              <w:rPr>
                <w:b/>
                <w:color w:val="000000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完全没有疼痛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有一点疼痛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中等疼痛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严重疼痛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很严重疼痛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8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在过去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个星期里，您的身体疼痛影响了您的工作和家务吗？</w:t>
            </w:r>
          </w:p>
          <w:p>
            <w:pPr>
              <w:spacing w:line="360" w:lineRule="auto"/>
              <w:ind w:left="779" w:leftChars="354" w:firstLine="1"/>
              <w:rPr>
                <w:b/>
                <w:color w:val="000000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完全没有影响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有一点影响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中等影响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影响很大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影响非常大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9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.以下这些问题是关于过去1个月里您自己的感觉，对每一条问题所说的事情，您的情况是什么样的？</w:t>
            </w:r>
          </w:p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)您觉得生活充实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2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)您是一个敏感的人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3)您的情绪非常不好，什么事都不能使您高兴起来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)您的心理很平静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5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)您做事精力充沛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6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)您的情绪低落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7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)您觉得筋疲力尽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8)您是个快乐的人：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9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)您感觉厌烦：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0.不健康影响了您的社会活动（如走亲访友）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</w:tbl>
    <w:p/>
    <w:tbl>
      <w:tblPr>
        <w:tblStyle w:val="12"/>
        <w:tblW w:w="945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"/>
        <w:gridCol w:w="1420"/>
        <w:gridCol w:w="1734"/>
        <w:gridCol w:w="1692"/>
        <w:gridCol w:w="1933"/>
        <w:gridCol w:w="23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1.请看下列每一条问题，哪一种答案最符合您的情况？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我好象比别人容易生病：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绝对正确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大部分正确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不能肯定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大部分错误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绝对错误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2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我跟周围人一样健康：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绝对正确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大部分正确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不能肯定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大部分错误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绝对错误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3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我认为我的健康状况在变坏：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绝对正确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大部分正确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不能肯定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大部分错误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绝对错误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我的健康状况非常好：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绝对正确</w:t>
            </w:r>
          </w:p>
        </w:tc>
        <w:tc>
          <w:tcPr>
            <w:tcW w:w="173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大部分正确</w:t>
            </w:r>
          </w:p>
        </w:tc>
        <w:tc>
          <w:tcPr>
            <w:tcW w:w="16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不能肯定</w:t>
            </w:r>
          </w:p>
        </w:tc>
        <w:tc>
          <w:tcPr>
            <w:tcW w:w="193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大部分错误</w:t>
            </w:r>
          </w:p>
        </w:tc>
        <w:tc>
          <w:tcPr>
            <w:tcW w:w="2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绝对错误</w:t>
            </w:r>
          </w:p>
        </w:tc>
      </w:tr>
    </w:tbl>
    <w:p>
      <w:pPr>
        <w:spacing w:before="40" w:line="360" w:lineRule="auto"/>
        <w:ind w:right="-58"/>
        <w:jc w:val="both"/>
        <w:rPr>
          <w:rFonts w:ascii="Times New Roman" w:hAnsi="Times New Roman"/>
          <w:sz w:val="24"/>
          <w:szCs w:val="32"/>
          <w:lang w:val="en-US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jc w:val="center"/>
        <w:rPr>
          <w:b/>
          <w:spacing w:val="5"/>
          <w:sz w:val="28"/>
          <w:szCs w:val="21"/>
        </w:rPr>
      </w:pPr>
    </w:p>
    <w:p>
      <w:pPr>
        <w:jc w:val="center"/>
        <w:rPr>
          <w:b/>
          <w:spacing w:val="5"/>
          <w:sz w:val="28"/>
        </w:rPr>
      </w:pPr>
      <w:r>
        <w:rPr>
          <w:rFonts w:hint="eastAsia"/>
          <w:b/>
          <w:spacing w:val="5"/>
          <w:sz w:val="28"/>
          <w:szCs w:val="21"/>
        </w:rPr>
        <w:t>焦虑自评量表</w:t>
      </w:r>
      <w:r>
        <w:rPr>
          <w:b/>
          <w:spacing w:val="5"/>
          <w:sz w:val="28"/>
          <w:szCs w:val="21"/>
        </w:rPr>
        <w:t>SAS</w:t>
      </w:r>
    </w:p>
    <w:p>
      <w:pPr>
        <w:rPr>
          <w:rFonts w:hint="default"/>
          <w:b/>
          <w:bCs/>
          <w:spacing w:val="5"/>
          <w:szCs w:val="21"/>
          <w:lang w:val="en-US" w:eastAsia="zh-CN"/>
        </w:rPr>
      </w:pPr>
      <w:r>
        <w:rPr>
          <w:b/>
          <w:bCs/>
          <w:spacing w:val="5"/>
          <w:szCs w:val="21"/>
        </w:rPr>
        <w:t>根据您</w:t>
      </w:r>
      <w:r>
        <w:rPr>
          <w:rFonts w:hint="eastAsia"/>
          <w:b/>
          <w:bCs/>
          <w:spacing w:val="5"/>
          <w:szCs w:val="21"/>
          <w:lang w:val="en-US" w:eastAsia="zh-CN"/>
        </w:rPr>
        <w:t>过去一周</w:t>
      </w:r>
      <w:r>
        <w:rPr>
          <w:b/>
          <w:bCs/>
          <w:spacing w:val="5"/>
          <w:szCs w:val="21"/>
        </w:rPr>
        <w:t>的实际感觉，选择</w:t>
      </w:r>
      <w:r>
        <w:rPr>
          <w:rFonts w:hint="eastAsia"/>
          <w:b/>
          <w:bCs/>
          <w:spacing w:val="5"/>
          <w:szCs w:val="21"/>
        </w:rPr>
        <w:t>：</w:t>
      </w:r>
      <w:r>
        <w:rPr>
          <w:b/>
          <w:bCs/>
          <w:spacing w:val="5"/>
          <w:szCs w:val="21"/>
        </w:rPr>
        <w:t>1=</w:t>
      </w:r>
      <w:r>
        <w:rPr>
          <w:rFonts w:hint="eastAsia"/>
          <w:b/>
          <w:bCs/>
          <w:spacing w:val="5"/>
          <w:szCs w:val="21"/>
          <w:lang w:val="en-US" w:eastAsia="zh-CN"/>
        </w:rPr>
        <w:t>没有或</w:t>
      </w:r>
      <w:r>
        <w:rPr>
          <w:rFonts w:hint="eastAsia"/>
          <w:b/>
          <w:bCs/>
          <w:spacing w:val="5"/>
          <w:szCs w:val="21"/>
        </w:rPr>
        <w:t>很少</w:t>
      </w:r>
      <w:r>
        <w:rPr>
          <w:rFonts w:hint="eastAsia"/>
          <w:b/>
          <w:bCs/>
          <w:spacing w:val="5"/>
          <w:szCs w:val="21"/>
          <w:lang w:val="en-US" w:eastAsia="zh-CN"/>
        </w:rPr>
        <w:t>时间有</w:t>
      </w:r>
      <w:r>
        <w:rPr>
          <w:rFonts w:hint="eastAsia"/>
          <w:b/>
          <w:bCs/>
          <w:spacing w:val="5"/>
          <w:szCs w:val="21"/>
        </w:rPr>
        <w:t>，</w:t>
      </w:r>
      <w:r>
        <w:rPr>
          <w:b/>
          <w:bCs/>
          <w:spacing w:val="5"/>
          <w:szCs w:val="21"/>
        </w:rPr>
        <w:t>2=</w:t>
      </w:r>
      <w:r>
        <w:rPr>
          <w:rFonts w:hint="eastAsia"/>
          <w:b/>
          <w:bCs/>
          <w:spacing w:val="5"/>
          <w:szCs w:val="21"/>
          <w:lang w:val="en-US" w:eastAsia="zh-CN"/>
        </w:rPr>
        <w:t>小部分时间有</w:t>
      </w:r>
      <w:r>
        <w:rPr>
          <w:rFonts w:hint="eastAsia"/>
          <w:b/>
          <w:bCs/>
          <w:spacing w:val="5"/>
          <w:szCs w:val="21"/>
        </w:rPr>
        <w:t>，</w:t>
      </w:r>
      <w:r>
        <w:rPr>
          <w:b/>
          <w:bCs/>
          <w:spacing w:val="5"/>
          <w:szCs w:val="21"/>
        </w:rPr>
        <w:t>3=</w:t>
      </w:r>
      <w:r>
        <w:rPr>
          <w:rFonts w:hint="eastAsia"/>
          <w:b/>
          <w:bCs/>
          <w:spacing w:val="5"/>
          <w:szCs w:val="21"/>
          <w:lang w:val="en-US" w:eastAsia="zh-CN"/>
        </w:rPr>
        <w:t>相当多</w:t>
      </w:r>
      <w:r>
        <w:rPr>
          <w:rFonts w:hint="eastAsia"/>
          <w:b/>
          <w:bCs/>
          <w:spacing w:val="5"/>
          <w:szCs w:val="21"/>
        </w:rPr>
        <w:t>时间</w:t>
      </w:r>
      <w:r>
        <w:rPr>
          <w:rFonts w:hint="eastAsia"/>
          <w:b/>
          <w:bCs/>
          <w:spacing w:val="5"/>
          <w:szCs w:val="21"/>
          <w:lang w:val="en-US" w:eastAsia="zh-CN"/>
        </w:rPr>
        <w:t>有</w:t>
      </w:r>
      <w:r>
        <w:rPr>
          <w:rFonts w:hint="eastAsia"/>
          <w:b/>
          <w:bCs/>
          <w:spacing w:val="5"/>
          <w:szCs w:val="21"/>
        </w:rPr>
        <w:t>，</w:t>
      </w:r>
      <w:r>
        <w:rPr>
          <w:b/>
          <w:bCs/>
          <w:spacing w:val="5"/>
          <w:szCs w:val="21"/>
        </w:rPr>
        <w:t>4=</w:t>
      </w:r>
      <w:r>
        <w:rPr>
          <w:rFonts w:hint="eastAsia"/>
          <w:b/>
          <w:bCs/>
          <w:spacing w:val="5"/>
          <w:szCs w:val="21"/>
        </w:rPr>
        <w:t>绝大</w:t>
      </w:r>
      <w:r>
        <w:rPr>
          <w:rFonts w:hint="eastAsia"/>
          <w:b/>
          <w:bCs/>
          <w:spacing w:val="5"/>
          <w:szCs w:val="21"/>
          <w:lang w:val="en-US" w:eastAsia="zh-CN"/>
        </w:rPr>
        <w:t>部分或全部时间都有。</w:t>
      </w:r>
    </w:p>
    <w:p>
      <w:pPr>
        <w:rPr>
          <w:szCs w:val="21"/>
        </w:rPr>
      </w:pPr>
    </w:p>
    <w:p>
      <w:pPr>
        <w:rPr>
          <w:szCs w:val="21"/>
        </w:rPr>
        <w:sectPr>
          <w:footerReference r:id="rId13" w:type="default"/>
          <w:type w:val="continuous"/>
          <w:pgSz w:w="11906" w:h="16838"/>
          <w:pgMar w:top="1440" w:right="1286" w:bottom="1440" w:left="1380" w:header="851" w:footer="992" w:gutter="0"/>
          <w:pgNumType w:fmt="decimal" w:chapStyle="1"/>
          <w:cols w:space="720" w:num="1"/>
          <w:docGrid w:type="lines" w:linePitch="312" w:charSpace="0"/>
        </w:sectPr>
      </w:pPr>
    </w:p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  <w:lang w:val="en-US"/>
        </w:rPr>
        <w:t xml:space="preserve">1. </w:t>
      </w:r>
      <w:r>
        <w:rPr>
          <w:szCs w:val="21"/>
        </w:rPr>
        <w:t>我觉得比平常容易紧张和着急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我无缘无故地感到害怕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我容易心里烦乱或觉得惊恐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我觉得我可能将要发疯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b/>
          <w:szCs w:val="21"/>
        </w:rPr>
      </w:pPr>
      <w:r>
        <w:rPr>
          <w:spacing w:val="5"/>
          <w:szCs w:val="21"/>
        </w:rPr>
        <w:t>*</w:t>
      </w:r>
      <w:r>
        <w:rPr>
          <w:rFonts w:hint="eastAsia"/>
          <w:szCs w:val="21"/>
        </w:rPr>
        <w:t>5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zCs w:val="21"/>
        </w:rPr>
        <w:t>我觉得一切都很好，也不会发生什么不幸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我手脚发抖打颤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  <w:lang w:val="en-US"/>
        </w:rPr>
        <w:t xml:space="preserve">7. </w:t>
      </w:r>
      <w:r>
        <w:rPr>
          <w:szCs w:val="21"/>
        </w:rPr>
        <w:t>我因为头</w:t>
      </w:r>
      <w:r>
        <w:rPr>
          <w:rFonts w:hint="eastAsia"/>
          <w:szCs w:val="21"/>
          <w:lang w:val="en-US" w:eastAsia="zh-CN"/>
        </w:rPr>
        <w:t>疼</w:t>
      </w:r>
      <w:r>
        <w:rPr>
          <w:szCs w:val="21"/>
        </w:rPr>
        <w:t>，</w:t>
      </w:r>
      <w:r>
        <w:rPr>
          <w:rFonts w:hint="eastAsia"/>
          <w:szCs w:val="21"/>
          <w:lang w:val="en-US" w:eastAsia="zh-CN"/>
        </w:rPr>
        <w:t>头</w:t>
      </w:r>
      <w:r>
        <w:rPr>
          <w:szCs w:val="21"/>
        </w:rPr>
        <w:t>颈痛和背痛而苦恼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我感觉容易衰弱和疲乏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b/>
          <w:szCs w:val="21"/>
        </w:rPr>
      </w:pPr>
      <w:r>
        <w:rPr>
          <w:spacing w:val="5"/>
          <w:szCs w:val="21"/>
        </w:rPr>
        <w:t>*</w:t>
      </w:r>
      <w:r>
        <w:rPr>
          <w:rFonts w:hint="eastAsia"/>
          <w:szCs w:val="21"/>
        </w:rPr>
        <w:t>9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zCs w:val="21"/>
        </w:rPr>
        <w:t>我觉得心平气和，并且容易安静坐着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我觉得心跳</w:t>
      </w:r>
      <w:r>
        <w:rPr>
          <w:rFonts w:hint="eastAsia"/>
          <w:szCs w:val="21"/>
          <w:lang w:val="en-US" w:eastAsia="zh-CN"/>
        </w:rPr>
        <w:t>得</w:t>
      </w:r>
      <w:r>
        <w:rPr>
          <w:szCs w:val="21"/>
        </w:rPr>
        <w:t>很快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vanish/>
        </w:rPr>
      </w:pPr>
    </w:p>
    <w:p>
      <w:pPr>
        <w:autoSpaceDE/>
        <w:autoSpaceDN/>
        <w:spacing w:line="200" w:lineRule="atLeast"/>
        <w:jc w:val="both"/>
        <w:rPr>
          <w:rFonts w:hint="eastAsia"/>
          <w:szCs w:val="21"/>
        </w:rPr>
      </w:pPr>
    </w:p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我因为一阵阵头晕而苦恼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  <w:lang w:val="en-US"/>
        </w:rPr>
        <w:t xml:space="preserve">12. </w:t>
      </w:r>
      <w:r>
        <w:rPr>
          <w:szCs w:val="21"/>
        </w:rPr>
        <w:t>我有晕倒发作或觉得要晕倒似的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spacing w:val="5"/>
          <w:szCs w:val="21"/>
        </w:rPr>
        <w:t>*</w:t>
      </w:r>
      <w:r>
        <w:rPr>
          <w:rFonts w:hint="eastAsia"/>
          <w:szCs w:val="21"/>
        </w:rPr>
        <w:t>13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zCs w:val="21"/>
        </w:rPr>
        <w:t>我呼</w:t>
      </w:r>
      <w:r>
        <w:rPr>
          <w:rFonts w:hint="eastAsia"/>
          <w:b/>
          <w:szCs w:val="21"/>
          <w:lang w:val="en-US" w:eastAsia="zh-CN"/>
        </w:rPr>
        <w:t>气</w:t>
      </w:r>
      <w:r>
        <w:rPr>
          <w:rFonts w:hint="eastAsia"/>
          <w:b/>
          <w:szCs w:val="21"/>
          <w:lang w:eastAsia="zh-CN"/>
        </w:rPr>
        <w:t>、</w:t>
      </w:r>
      <w:r>
        <w:rPr>
          <w:b/>
          <w:szCs w:val="21"/>
        </w:rPr>
        <w:t>吸气都感到很容易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14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我手脚麻木和刺痛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15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我因为胃痛和消化不良而苦恼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16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我常常要小便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b/>
          <w:szCs w:val="21"/>
        </w:rPr>
      </w:pPr>
      <w:r>
        <w:rPr>
          <w:spacing w:val="5"/>
          <w:szCs w:val="21"/>
        </w:rPr>
        <w:t>*</w:t>
      </w:r>
      <w:r>
        <w:rPr>
          <w:rFonts w:hint="eastAsia"/>
          <w:szCs w:val="21"/>
        </w:rPr>
        <w:t>17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zCs w:val="21"/>
        </w:rPr>
        <w:t>我的手</w:t>
      </w:r>
      <w:r>
        <w:rPr>
          <w:rFonts w:hint="eastAsia"/>
          <w:b/>
          <w:szCs w:val="21"/>
          <w:lang w:val="en-US" w:eastAsia="zh-CN"/>
        </w:rPr>
        <w:t>脚</w:t>
      </w:r>
      <w:r>
        <w:rPr>
          <w:b/>
          <w:szCs w:val="21"/>
        </w:rPr>
        <w:t>常常是干燥温暖的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pacing w:val="5"/>
          <w:szCs w:val="21"/>
        </w:rPr>
      </w:pPr>
      <w:r>
        <w:rPr>
          <w:rFonts w:hint="eastAsia"/>
          <w:szCs w:val="21"/>
        </w:rPr>
        <w:t>18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我脸红发热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b/>
          <w:szCs w:val="21"/>
        </w:rPr>
      </w:pPr>
      <w:r>
        <w:rPr>
          <w:spacing w:val="5"/>
          <w:szCs w:val="21"/>
        </w:rPr>
        <w:t>*</w:t>
      </w:r>
      <w:r>
        <w:rPr>
          <w:rFonts w:hint="eastAsia"/>
          <w:b/>
          <w:szCs w:val="21"/>
        </w:rPr>
        <w:t>19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zCs w:val="21"/>
        </w:rPr>
        <w:t>我容易入睡</w:t>
      </w:r>
      <w:r>
        <w:rPr>
          <w:rFonts w:hint="eastAsia"/>
          <w:b/>
          <w:szCs w:val="21"/>
          <w:lang w:eastAsia="zh-CN"/>
        </w:rPr>
        <w:t>，</w:t>
      </w:r>
      <w:r>
        <w:rPr>
          <w:b/>
          <w:szCs w:val="21"/>
        </w:rPr>
        <w:t>并且一夜睡得很好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20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我做</w:t>
      </w:r>
      <w:r>
        <w:rPr>
          <w:rFonts w:hint="eastAsia"/>
          <w:szCs w:val="21"/>
          <w:lang w:val="en-US" w:eastAsia="zh-CN"/>
        </w:rPr>
        <w:t>噩</w:t>
      </w:r>
      <w:r>
        <w:rPr>
          <w:szCs w:val="21"/>
        </w:rPr>
        <w:t>梦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rPr>
          <w:szCs w:val="21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chapStyle="1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  <w:sectPr>
          <w:footerReference r:id="rId14" w:type="default"/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2"/>
          <w:docGrid w:type="lines" w:linePitch="312" w:charSpace="0"/>
        </w:sectPr>
      </w:pPr>
      <w:r>
        <w:rPr>
          <w:rFonts w:ascii="Times New Roman" w:hAnsi="Times New Roman"/>
          <w:b/>
          <w:sz w:val="24"/>
        </w:rPr>
        <w:t xml:space="preserve">     </w:t>
      </w:r>
    </w:p>
    <w:p>
      <w:pPr>
        <w:spacing w:line="360" w:lineRule="auto"/>
        <w:rPr>
          <w:rFonts w:ascii="Times New Roman" w:hAnsi="Times New Roman"/>
          <w:b/>
          <w:sz w:val="24"/>
        </w:rPr>
        <w:sectPr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1"/>
          <w:docGrid w:type="lines" w:linePitch="312" w:charSpace="0"/>
        </w:sect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widowControl/>
        <w:autoSpaceDE/>
        <w:autoSpaceDN/>
        <w:jc w:val="center"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jc w:val="center"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jc w:val="center"/>
        <w:rPr>
          <w:spacing w:val="5"/>
          <w:sz w:val="28"/>
          <w:szCs w:val="22"/>
        </w:rPr>
      </w:pPr>
      <w:r>
        <w:rPr>
          <w:rFonts w:hint="eastAsia"/>
          <w:b/>
          <w:spacing w:val="5"/>
          <w:sz w:val="28"/>
          <w:szCs w:val="22"/>
        </w:rPr>
        <w:t>抑郁自评</w:t>
      </w:r>
      <w:r>
        <w:rPr>
          <w:rFonts w:hint="eastAsia"/>
          <w:b/>
          <w:spacing w:val="5"/>
          <w:sz w:val="28"/>
          <w:szCs w:val="22"/>
          <w:lang w:val="en-US"/>
        </w:rPr>
        <w:t>量表</w:t>
      </w:r>
      <w:r>
        <w:rPr>
          <w:b/>
          <w:spacing w:val="5"/>
          <w:sz w:val="28"/>
          <w:szCs w:val="22"/>
        </w:rPr>
        <w:t>SDS</w:t>
      </w:r>
    </w:p>
    <w:p>
      <w:pPr>
        <w:rPr>
          <w:rFonts w:hint="default"/>
          <w:b/>
          <w:bCs/>
          <w:spacing w:val="5"/>
          <w:szCs w:val="21"/>
          <w:lang w:val="en-US" w:eastAsia="zh-CN"/>
        </w:rPr>
      </w:pPr>
      <w:r>
        <w:rPr>
          <w:b/>
          <w:bCs/>
          <w:spacing w:val="5"/>
          <w:szCs w:val="21"/>
        </w:rPr>
        <w:t>请根据您</w:t>
      </w:r>
      <w:r>
        <w:rPr>
          <w:rFonts w:hint="eastAsia"/>
          <w:b/>
          <w:bCs/>
          <w:spacing w:val="5"/>
          <w:szCs w:val="21"/>
          <w:lang w:val="en-US" w:eastAsia="zh-CN"/>
        </w:rPr>
        <w:t>过去一周</w:t>
      </w:r>
      <w:r>
        <w:rPr>
          <w:b/>
          <w:bCs/>
          <w:spacing w:val="5"/>
          <w:szCs w:val="21"/>
        </w:rPr>
        <w:t>的</w:t>
      </w:r>
      <w:r>
        <w:rPr>
          <w:rFonts w:hint="eastAsia"/>
          <w:b/>
          <w:bCs/>
          <w:spacing w:val="5"/>
          <w:szCs w:val="21"/>
          <w:lang w:val="en-US" w:eastAsia="zh-CN"/>
        </w:rPr>
        <w:t>实际</w:t>
      </w:r>
      <w:r>
        <w:rPr>
          <w:b/>
          <w:bCs/>
          <w:spacing w:val="5"/>
          <w:szCs w:val="21"/>
        </w:rPr>
        <w:t>感觉进行</w:t>
      </w:r>
      <w:r>
        <w:rPr>
          <w:rFonts w:hint="eastAsia"/>
          <w:b/>
          <w:bCs/>
          <w:spacing w:val="5"/>
          <w:szCs w:val="21"/>
          <w:lang w:val="en-US" w:eastAsia="zh-CN"/>
        </w:rPr>
        <w:t>选择，1=没有或很少时间，2=少部分时间，3=相当多时间，4=绝大部分或全部时间。</w:t>
      </w:r>
    </w:p>
    <w:p>
      <w:pPr>
        <w:autoSpaceDE/>
        <w:autoSpaceDN/>
        <w:spacing w:line="320" w:lineRule="atLeast"/>
        <w:jc w:val="both"/>
        <w:rPr>
          <w:spacing w:val="5"/>
          <w:szCs w:val="21"/>
        </w:rPr>
      </w:pPr>
    </w:p>
    <w:p>
      <w:pPr>
        <w:autoSpaceDE/>
        <w:autoSpaceDN/>
        <w:spacing w:line="320" w:lineRule="atLeast"/>
        <w:jc w:val="both"/>
        <w:rPr>
          <w:spacing w:val="5"/>
          <w:szCs w:val="21"/>
        </w:rPr>
        <w:sectPr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1"/>
          <w:docGrid w:type="lines" w:linePitch="312" w:charSpace="0"/>
        </w:sectPr>
      </w:pPr>
    </w:p>
    <w:p>
      <w:pPr>
        <w:autoSpaceDE/>
        <w:autoSpaceDN/>
        <w:spacing w:line="320" w:lineRule="atLeast"/>
        <w:jc w:val="both"/>
        <w:rPr>
          <w:spacing w:val="5"/>
          <w:szCs w:val="21"/>
        </w:rPr>
      </w:pPr>
      <w:r>
        <w:rPr>
          <w:rFonts w:hint="eastAsia"/>
          <w:spacing w:val="5"/>
          <w:szCs w:val="21"/>
        </w:rPr>
        <w:t>1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觉得闷闷不乐，情绪低沉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2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pacing w:val="5"/>
          <w:szCs w:val="21"/>
        </w:rPr>
        <w:t>我</w:t>
      </w:r>
      <w:r>
        <w:rPr>
          <w:rFonts w:hint="eastAsia"/>
          <w:b/>
          <w:spacing w:val="5"/>
          <w:szCs w:val="21"/>
          <w:lang w:val="en-US" w:eastAsia="zh-CN"/>
        </w:rPr>
        <w:t>觉得一天中早晨最好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3</w:t>
      </w:r>
      <w:r>
        <w:rPr>
          <w:rFonts w:hint="eastAsia"/>
          <w:szCs w:val="21"/>
          <w:lang w:val="en-US"/>
        </w:rPr>
        <w:t xml:space="preserve">. </w:t>
      </w:r>
      <w:r>
        <w:rPr>
          <w:rFonts w:hint="eastAsia"/>
          <w:spacing w:val="5"/>
          <w:szCs w:val="21"/>
          <w:lang w:val="en-US" w:eastAsia="zh-CN"/>
        </w:rPr>
        <w:t>一阵阵哭出来或觉得想哭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spacing w:val="5"/>
          <w:szCs w:val="21"/>
        </w:rPr>
      </w:pPr>
      <w:r>
        <w:rPr>
          <w:spacing w:val="5"/>
          <w:szCs w:val="21"/>
        </w:rPr>
        <w:t>4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晚上</w:t>
      </w:r>
      <w:r>
        <w:rPr>
          <w:spacing w:val="5"/>
          <w:szCs w:val="21"/>
        </w:rPr>
        <w:t>睡眠不好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b/>
          <w:spacing w:val="5"/>
          <w:szCs w:val="21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5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pacing w:val="5"/>
          <w:szCs w:val="21"/>
        </w:rPr>
        <w:t>我吃</w:t>
      </w:r>
      <w:r>
        <w:rPr>
          <w:rFonts w:hint="eastAsia"/>
          <w:b/>
          <w:spacing w:val="5"/>
          <w:szCs w:val="21"/>
          <w:lang w:val="en-US" w:eastAsia="zh-CN"/>
        </w:rPr>
        <w:t>得跟平常</w:t>
      </w:r>
      <w:r>
        <w:rPr>
          <w:b/>
          <w:spacing w:val="5"/>
          <w:szCs w:val="21"/>
        </w:rPr>
        <w:t>一样多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rFonts w:hint="eastAsia"/>
          <w:b/>
          <w:spacing w:val="5"/>
          <w:szCs w:val="21"/>
          <w:lang w:val="en-US"/>
        </w:rPr>
        <w:t>6</w:t>
      </w:r>
      <w:r>
        <w:rPr>
          <w:rFonts w:hint="eastAsia"/>
          <w:b/>
          <w:szCs w:val="21"/>
          <w:lang w:val="en-US"/>
        </w:rPr>
        <w:t xml:space="preserve">. </w:t>
      </w:r>
      <w:r>
        <w:rPr>
          <w:rFonts w:hint="eastAsia"/>
          <w:b/>
          <w:szCs w:val="21"/>
          <w:lang w:val="en-US" w:eastAsia="zh-CN"/>
        </w:rPr>
        <w:t>我与异性密切接触时和以往一样感到愉快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7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发觉我的体重在下降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rFonts w:hint="eastAsia"/>
          <w:spacing w:val="5"/>
          <w:szCs w:val="21"/>
          <w:lang w:val="en-US"/>
        </w:rPr>
        <w:t>8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有便秘的苦恼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eastAsia" w:eastAsia="宋体"/>
          <w:spacing w:val="5"/>
          <w:szCs w:val="21"/>
          <w:lang w:val="en-US" w:eastAsia="zh-CN"/>
        </w:rPr>
      </w:pPr>
      <w:r>
        <w:rPr>
          <w:rFonts w:hint="eastAsia"/>
          <w:spacing w:val="5"/>
          <w:szCs w:val="21"/>
          <w:lang w:val="en-US"/>
        </w:rPr>
        <w:t>9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心跳比</w:t>
      </w:r>
      <w:r>
        <w:rPr>
          <w:rFonts w:hint="eastAsia"/>
          <w:spacing w:val="5"/>
          <w:szCs w:val="21"/>
          <w:lang w:val="en-US" w:eastAsia="zh-CN"/>
        </w:rPr>
        <w:t>平常快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eastAsia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10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无缘</w:t>
      </w:r>
      <w:r>
        <w:rPr>
          <w:spacing w:val="5"/>
          <w:szCs w:val="21"/>
        </w:rPr>
        <w:t>无故</w:t>
      </w:r>
      <w:r>
        <w:rPr>
          <w:rFonts w:hint="eastAsia"/>
          <w:spacing w:val="5"/>
          <w:szCs w:val="21"/>
          <w:lang w:val="en-US" w:eastAsia="zh-CN"/>
        </w:rPr>
        <w:t>地</w:t>
      </w:r>
      <w:r>
        <w:rPr>
          <w:spacing w:val="5"/>
          <w:szCs w:val="21"/>
        </w:rPr>
        <w:t>感到</w:t>
      </w:r>
      <w:r>
        <w:rPr>
          <w:rFonts w:hint="eastAsia"/>
          <w:spacing w:val="5"/>
          <w:szCs w:val="21"/>
          <w:lang w:val="en-US" w:eastAsia="zh-CN"/>
        </w:rPr>
        <w:t>疲乏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b/>
          <w:spacing w:val="5"/>
          <w:szCs w:val="21"/>
        </w:rPr>
      </w:pPr>
      <w:r>
        <w:rPr>
          <w:spacing w:val="5"/>
          <w:szCs w:val="21"/>
        </w:rPr>
        <w:br w:type="column"/>
      </w:r>
      <w:r>
        <w:rPr>
          <w:spacing w:val="5"/>
          <w:szCs w:val="21"/>
        </w:rPr>
        <w:t>*11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pacing w:val="5"/>
          <w:szCs w:val="21"/>
        </w:rPr>
        <w:t>我的头脑象</w:t>
      </w:r>
      <w:r>
        <w:rPr>
          <w:rFonts w:hint="eastAsia"/>
          <w:b/>
          <w:spacing w:val="5"/>
          <w:szCs w:val="21"/>
          <w:lang w:val="en-US" w:eastAsia="zh-CN"/>
        </w:rPr>
        <w:t>和平常</w:t>
      </w:r>
      <w:r>
        <w:rPr>
          <w:b/>
          <w:spacing w:val="5"/>
          <w:szCs w:val="21"/>
        </w:rPr>
        <w:t>一样清楚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12</w:t>
      </w:r>
      <w:r>
        <w:rPr>
          <w:rFonts w:hint="eastAsia"/>
          <w:szCs w:val="21"/>
          <w:lang w:val="en-US"/>
        </w:rPr>
        <w:t>.</w:t>
      </w:r>
      <w:r>
        <w:rPr>
          <w:b/>
          <w:spacing w:val="5"/>
          <w:szCs w:val="21"/>
        </w:rPr>
        <w:t>我</w:t>
      </w:r>
      <w:r>
        <w:rPr>
          <w:rFonts w:hint="eastAsia"/>
          <w:b/>
          <w:spacing w:val="5"/>
          <w:szCs w:val="21"/>
          <w:lang w:val="en-US" w:eastAsia="zh-CN"/>
        </w:rPr>
        <w:t>觉得经常做的事情并没有困难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13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觉得不安而平静不下来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b/>
          <w:spacing w:val="5"/>
          <w:szCs w:val="21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14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pacing w:val="5"/>
          <w:szCs w:val="21"/>
        </w:rPr>
        <w:t>我对未来</w:t>
      </w:r>
      <w:r>
        <w:rPr>
          <w:rFonts w:hint="eastAsia"/>
          <w:b/>
          <w:spacing w:val="5"/>
          <w:szCs w:val="21"/>
          <w:lang w:val="en-US" w:eastAsia="zh-CN"/>
        </w:rPr>
        <w:t>抱</w:t>
      </w:r>
      <w:r>
        <w:rPr>
          <w:b/>
          <w:spacing w:val="5"/>
          <w:szCs w:val="21"/>
        </w:rPr>
        <w:t>有希望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15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我比平</w:t>
      </w:r>
      <w:r>
        <w:rPr>
          <w:rFonts w:hint="eastAsia"/>
          <w:spacing w:val="5"/>
          <w:szCs w:val="21"/>
          <w:lang w:val="en-US" w:eastAsia="zh-CN"/>
        </w:rPr>
        <w:t>常容易生气激动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16</w:t>
      </w:r>
      <w:r>
        <w:rPr>
          <w:rFonts w:hint="eastAsia"/>
          <w:szCs w:val="21"/>
          <w:lang w:val="en-US"/>
        </w:rPr>
        <w:t xml:space="preserve">. </w:t>
      </w:r>
      <w:r>
        <w:rPr>
          <w:rFonts w:hint="eastAsia"/>
          <w:b/>
          <w:spacing w:val="5"/>
          <w:szCs w:val="21"/>
          <w:lang w:val="en-US" w:eastAsia="zh-CN"/>
        </w:rPr>
        <w:t>我觉得做出决定是容易的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17</w:t>
      </w:r>
      <w:r>
        <w:rPr>
          <w:rFonts w:hint="eastAsia"/>
          <w:szCs w:val="21"/>
          <w:lang w:val="en-US"/>
        </w:rPr>
        <w:t>.</w:t>
      </w:r>
      <w:r>
        <w:rPr>
          <w:szCs w:val="21"/>
          <w:lang w:val="en-US"/>
        </w:rPr>
        <w:t xml:space="preserve"> </w:t>
      </w:r>
      <w:r>
        <w:rPr>
          <w:rFonts w:hint="eastAsia"/>
          <w:b/>
          <w:spacing w:val="5"/>
          <w:szCs w:val="21"/>
          <w:lang w:val="en-US" w:eastAsia="zh-CN"/>
        </w:rPr>
        <w:t>我觉得自己是个有用的人，有人需要我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18</w:t>
      </w:r>
      <w:r>
        <w:rPr>
          <w:rFonts w:hint="eastAsia"/>
          <w:szCs w:val="21"/>
          <w:lang w:val="en-US"/>
        </w:rPr>
        <w:t xml:space="preserve">. </w:t>
      </w:r>
      <w:r>
        <w:rPr>
          <w:rFonts w:hint="eastAsia"/>
          <w:b/>
          <w:spacing w:val="5"/>
          <w:szCs w:val="21"/>
          <w:lang w:val="en-US" w:eastAsia="zh-CN"/>
        </w:rPr>
        <w:t>我的生活过得很有意思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rFonts w:hint="eastAsia"/>
          <w:spacing w:val="5"/>
          <w:szCs w:val="21"/>
          <w:lang w:val="en-US"/>
        </w:rPr>
        <w:t>19</w:t>
      </w:r>
      <w:r>
        <w:rPr>
          <w:rFonts w:hint="eastAsia"/>
          <w:szCs w:val="21"/>
          <w:lang w:val="en-US"/>
        </w:rPr>
        <w:t xml:space="preserve">. </w:t>
      </w:r>
      <w:r>
        <w:rPr>
          <w:rFonts w:hint="eastAsia"/>
          <w:szCs w:val="21"/>
          <w:lang w:val="en-US" w:eastAsia="zh-CN"/>
        </w:rPr>
        <w:t>我认为如果我死了，别人会生活得更好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bCs/>
          <w:spacing w:val="5"/>
          <w:szCs w:val="21"/>
        </w:rPr>
        <w:t>20</w:t>
      </w:r>
      <w:r>
        <w:rPr>
          <w:rFonts w:hint="eastAsia"/>
          <w:b/>
          <w:bCs/>
          <w:szCs w:val="21"/>
          <w:lang w:val="en-US"/>
        </w:rPr>
        <w:t>.</w:t>
      </w:r>
      <w:r>
        <w:rPr>
          <w:rFonts w:hint="eastAsia"/>
          <w:b/>
          <w:spacing w:val="5"/>
          <w:szCs w:val="21"/>
          <w:lang w:val="en-US" w:eastAsia="zh-CN"/>
        </w:rPr>
        <w:t>平常感兴趣的事我仍然感兴趣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spacing w:line="360" w:lineRule="auto"/>
        <w:rPr>
          <w:spacing w:val="5"/>
          <w:szCs w:val="21"/>
        </w:rPr>
        <w:sectPr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2"/>
          <w:docGrid w:type="lines" w:linePitch="312" w:charSpace="0"/>
        </w:sect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rPr>
          <w:spacing w:val="5"/>
          <w:szCs w:val="21"/>
        </w:rPr>
        <w:sectPr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1"/>
          <w:docGrid w:type="lines" w:linePitch="312" w:charSpace="0"/>
        </w:sectPr>
      </w:pPr>
    </w:p>
    <w:p>
      <w:pPr>
        <w:rPr>
          <w:spacing w:val="5"/>
          <w:szCs w:val="21"/>
        </w:rPr>
      </w:pPr>
    </w:p>
    <w:p>
      <w:pPr>
        <w:widowControl/>
        <w:autoSpaceDE/>
        <w:autoSpaceDN/>
        <w:rPr>
          <w:spacing w:val="5"/>
          <w:szCs w:val="21"/>
        </w:rPr>
        <w:sectPr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2"/>
          <w:docGrid w:type="lines" w:linePitch="312" w:charSpace="0"/>
        </w:sectPr>
      </w:pPr>
    </w:p>
    <w:p>
      <w:pPr>
        <w:jc w:val="center"/>
        <w:rPr>
          <w:rFonts w:ascii="Times New Roman" w:hAnsi="Times New Roman"/>
          <w:b/>
          <w:sz w:val="28"/>
          <w:szCs w:val="18"/>
        </w:rPr>
      </w:pPr>
      <w:r>
        <w:rPr>
          <w:rFonts w:hint="eastAsia" w:ascii="Times New Roman" w:hAnsi="Times New Roman"/>
          <w:b/>
          <w:sz w:val="28"/>
          <w:szCs w:val="18"/>
        </w:rPr>
        <w:t>中医信息采集（</w:t>
      </w:r>
      <w:r>
        <w:rPr>
          <w:rFonts w:hint="eastAsia" w:ascii="Times New Roman" w:hAnsi="Times New Roman"/>
          <w:b/>
          <w:sz w:val="28"/>
          <w:szCs w:val="18"/>
          <w:lang w:val="en-US" w:eastAsia="zh-CN"/>
        </w:rPr>
        <w:t>随访1</w:t>
      </w:r>
      <w:r>
        <w:rPr>
          <w:rFonts w:hint="eastAsia" w:ascii="Times New Roman" w:hAnsi="Times New Roman"/>
          <w:b/>
          <w:sz w:val="28"/>
          <w:szCs w:val="18"/>
        </w:rPr>
        <w:t>）</w:t>
      </w:r>
    </w:p>
    <w:p>
      <w:pPr>
        <w:rPr>
          <w:rFonts w:ascii="Times New Roman" w:hAnsi="Times New Roman"/>
          <w:b/>
          <w:sz w:val="28"/>
          <w:szCs w:val="18"/>
          <w:lang w:val="en-US"/>
        </w:rPr>
      </w:pPr>
      <w:r>
        <w:rPr>
          <w:rFonts w:hint="eastAsia" w:ascii="Times New Roman" w:hAnsi="Times New Roman"/>
          <w:b/>
          <w:sz w:val="24"/>
          <w:szCs w:val="24"/>
          <w:lang w:val="en-US"/>
        </w:rPr>
        <w:t>复诊</w:t>
      </w:r>
      <w:r>
        <w:rPr>
          <w:rFonts w:hint="eastAsia" w:ascii="Times New Roman" w:hAnsi="Times New Roman"/>
          <w:b/>
          <w:sz w:val="24"/>
          <w:szCs w:val="24"/>
        </w:rPr>
        <w:t>日期：</w:t>
      </w:r>
      <w:r>
        <w:rPr>
          <w:rFonts w:ascii="Times New Roman" w:hAnsi="Times New Roman" w:cs="Arial"/>
          <w:bCs/>
          <w:sz w:val="24"/>
          <w:szCs w:val="24"/>
        </w:rPr>
        <w:t>20</w:t>
      </w:r>
      <w:r>
        <w:rPr>
          <w:rFonts w:ascii="Times New Roman" w:hAnsi="Times New Roman" w:cs="Arial"/>
          <w:sz w:val="24"/>
          <w:szCs w:val="24"/>
        </w:rPr>
        <w:t>|__</w:t>
      </w:r>
      <w:r>
        <w:rPr>
          <w:rFonts w:ascii="Times New Roman" w:hAnsi="Times New Roman" w:cs="Arial"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sz w:val="24"/>
          <w:szCs w:val="24"/>
        </w:rPr>
        <w:t>__|</w:t>
      </w:r>
      <w:r>
        <w:rPr>
          <w:rFonts w:hint="eastAsia" w:ascii="Times New Roman" w:hAnsi="Times New Roman"/>
          <w:sz w:val="24"/>
          <w:szCs w:val="24"/>
        </w:rPr>
        <w:t>年</w:t>
      </w:r>
      <w:r>
        <w:rPr>
          <w:rFonts w:ascii="Times New Roman" w:hAnsi="Times New Roman" w:cs="Arial"/>
          <w:sz w:val="24"/>
          <w:szCs w:val="24"/>
        </w:rPr>
        <w:t>|__</w:t>
      </w:r>
      <w:r>
        <w:rPr>
          <w:rFonts w:ascii="Times New Roman" w:hAnsi="Times New Roman" w:cs="Arial"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sz w:val="24"/>
          <w:szCs w:val="24"/>
        </w:rPr>
        <w:t>__|</w:t>
      </w:r>
      <w:r>
        <w:rPr>
          <w:rFonts w:hint="eastAsia" w:ascii="Times New Roman" w:hAnsi="Times New Roman"/>
          <w:sz w:val="24"/>
          <w:szCs w:val="24"/>
        </w:rPr>
        <w:t>月</w:t>
      </w:r>
      <w:r>
        <w:rPr>
          <w:rFonts w:ascii="Times New Roman" w:hAnsi="Times New Roman" w:cs="Arial"/>
          <w:sz w:val="24"/>
          <w:szCs w:val="24"/>
        </w:rPr>
        <w:t>|__</w:t>
      </w:r>
      <w:r>
        <w:rPr>
          <w:rFonts w:ascii="Times New Roman" w:hAnsi="Times New Roman" w:cs="Arial"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sz w:val="24"/>
          <w:szCs w:val="24"/>
        </w:rPr>
        <w:t>__|</w:t>
      </w:r>
      <w:r>
        <w:rPr>
          <w:rFonts w:hint="eastAsia" w:ascii="Times New Roman" w:hAnsi="Times New Roman"/>
          <w:sz w:val="24"/>
          <w:szCs w:val="24"/>
        </w:rPr>
        <w:t>日</w:t>
      </w:r>
    </w:p>
    <w:tbl>
      <w:tblPr>
        <w:tblStyle w:val="13"/>
        <w:tblpPr w:leftFromText="180" w:rightFromText="180" w:vertAnchor="text" w:horzAnchor="page" w:tblpXSpec="center" w:tblpY="267"/>
        <w:tblOverlap w:val="never"/>
        <w:tblW w:w="9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9456" w:type="dxa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18"/>
              </w:rPr>
            </w:pPr>
            <w:r>
              <w:rPr>
                <w:rFonts w:hint="eastAsia"/>
                <w:b/>
                <w:sz w:val="28"/>
                <w:szCs w:val="28"/>
              </w:rPr>
              <w:t>主诉：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9" w:hRule="atLeast"/>
          <w:jc w:val="center"/>
        </w:trPr>
        <w:tc>
          <w:tcPr>
            <w:tcW w:w="9456" w:type="dxa"/>
          </w:tcPr>
          <w:p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现病史：</w:t>
            </w:r>
          </w:p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8"/>
                <w:szCs w:val="18"/>
              </w:rPr>
            </w:pPr>
            <w:r>
              <w:rPr>
                <w:rFonts w:hint="eastAsia"/>
                <w:b/>
                <w:sz w:val="28"/>
                <w:szCs w:val="28"/>
              </w:rPr>
              <w:t>刻下症：</w:t>
            </w:r>
          </w:p>
          <w:p>
            <w:pPr>
              <w:spacing w:line="360" w:lineRule="auto"/>
              <w:rPr>
                <w:sz w:val="28"/>
                <w:szCs w:val="28"/>
              </w:rPr>
            </w:pPr>
          </w:p>
          <w:p>
            <w:pPr>
              <w:spacing w:line="360" w:lineRule="auto"/>
              <w:rPr>
                <w:sz w:val="28"/>
                <w:szCs w:val="28"/>
              </w:rPr>
            </w:pPr>
          </w:p>
          <w:p>
            <w:pPr>
              <w:spacing w:line="360" w:lineRule="auto"/>
              <w:rPr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b/>
                <w:sz w:val="2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</w:tcPr>
          <w:p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舌象（舌色、舌形、舌态、苔色、苔质、舌下络脉）：</w:t>
            </w:r>
          </w:p>
          <w:p>
            <w:pPr>
              <w:spacing w:line="360" w:lineRule="auto"/>
              <w:ind w:firstLine="280" w:firstLineChars="100"/>
              <w:rPr>
                <w:rFonts w:ascii="Times New Roman" w:hAnsi="Times New Roman"/>
                <w:sz w:val="2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</w:tcPr>
          <w:p>
            <w:pPr>
              <w:spacing w:line="360" w:lineRule="auto"/>
              <w:rPr>
                <w:rFonts w:ascii="Times New Roman" w:hAnsi="Times New Roman"/>
                <w:b/>
                <w:sz w:val="28"/>
                <w:szCs w:val="18"/>
              </w:rPr>
            </w:pPr>
            <w:r>
              <w:rPr>
                <w:rFonts w:hint="eastAsia"/>
                <w:b/>
                <w:sz w:val="28"/>
                <w:szCs w:val="28"/>
              </w:rPr>
              <w:t>脉象：</w:t>
            </w:r>
            <w:r>
              <w:rPr>
                <w:rFonts w:ascii="Times New Roman" w:hAnsi="Times New Roman"/>
                <w:b/>
                <w:sz w:val="2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18"/>
              </w:rPr>
            </w:pPr>
            <w:r>
              <w:rPr>
                <w:rFonts w:hint="eastAsia" w:ascii="Times New Roman" w:hAnsi="Times New Roman"/>
                <w:b/>
                <w:sz w:val="28"/>
                <w:szCs w:val="18"/>
                <w:lang w:val="en-US"/>
              </w:rPr>
              <w:t>中医诊断：</w:t>
            </w:r>
            <w:r>
              <w:rPr>
                <w:rFonts w:ascii="Times New Roman" w:hAnsi="Times New Roman"/>
                <w:b/>
                <w:sz w:val="28"/>
                <w:szCs w:val="18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8"/>
                <w:szCs w:val="18"/>
              </w:rPr>
              <w:t>疾病：</w:t>
            </w:r>
          </w:p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18"/>
              </w:rPr>
            </w:pPr>
            <w:r>
              <w:rPr>
                <w:rFonts w:hint="eastAsia" w:ascii="Times New Roman" w:hAnsi="Times New Roman"/>
                <w:b/>
                <w:sz w:val="2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18"/>
              </w:rPr>
              <w:t xml:space="preserve">          </w:t>
            </w:r>
            <w:r>
              <w:rPr>
                <w:rFonts w:hint="eastAsia" w:ascii="Times New Roman" w:hAnsi="Times New Roman"/>
                <w:b/>
                <w:sz w:val="28"/>
                <w:szCs w:val="18"/>
              </w:rPr>
              <w:t>证型：</w:t>
            </w:r>
          </w:p>
        </w:tc>
      </w:tr>
    </w:tbl>
    <w:p>
      <w:pPr>
        <w:widowControl/>
        <w:autoSpaceDE/>
        <w:autoSpaceDN/>
        <w:spacing w:line="480" w:lineRule="auto"/>
        <w:jc w:val="center"/>
        <w:rPr>
          <w:rFonts w:hint="eastAsia" w:ascii="Times New Roman" w:hAnsi="Times New Roman"/>
          <w:b/>
          <w:sz w:val="28"/>
        </w:rPr>
      </w:pPr>
    </w:p>
    <w:p>
      <w:pPr>
        <w:widowControl/>
        <w:autoSpaceDE/>
        <w:autoSpaceDN/>
        <w:spacing w:line="480" w:lineRule="auto"/>
        <w:jc w:val="center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处方信息</w:t>
      </w:r>
    </w:p>
    <w:tbl>
      <w:tblPr>
        <w:tblStyle w:val="12"/>
        <w:tblW w:w="925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4" w:hRule="atLeast"/>
          <w:jc w:val="center"/>
        </w:trPr>
        <w:tc>
          <w:tcPr>
            <w:tcW w:w="9250" w:type="dxa"/>
            <w:tcBorders>
              <w:top w:val="single" w:color="auto" w:sz="4" w:space="0"/>
            </w:tcBorders>
          </w:tcPr>
          <w:p>
            <w:pPr>
              <w:spacing w:before="312" w:beforeLines="100" w:line="360" w:lineRule="auto"/>
              <w:ind w:firstLine="281" w:firstLineChars="100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治法：</w:t>
            </w:r>
          </w:p>
          <w:p>
            <w:pPr>
              <w:spacing w:before="312" w:beforeLines="100" w:line="360" w:lineRule="auto"/>
              <w:ind w:firstLine="281" w:firstLineChars="100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方剂</w:t>
            </w: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名称：</w:t>
            </w:r>
          </w:p>
          <w:p>
            <w:pPr>
              <w:spacing w:before="312" w:beforeLines="100" w:line="360" w:lineRule="auto"/>
              <w:ind w:firstLine="281" w:firstLineChars="100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  <w:t>1.</w:t>
            </w:r>
            <w:r>
              <w:rPr>
                <w:rFonts w:hint="eastAsia" w:ascii="Times New Roman" w:hAnsi="Times New Roman"/>
                <w:b/>
                <w:bCs/>
                <w:sz w:val="28"/>
                <w:szCs w:val="32"/>
                <w:lang w:val="en-US"/>
              </w:rPr>
              <w:t>中药处方：</w:t>
            </w:r>
            <w:r>
              <w:rPr>
                <w:rFonts w:hint="eastAsia" w:ascii="Times New Roman" w:hAnsi="Times New Roman"/>
                <w:b/>
                <w:bCs/>
                <w:szCs w:val="24"/>
                <w:lang w:val="en-US"/>
              </w:rPr>
              <w:t>（君药和核心药对加下划线）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</w:p>
          <w:p>
            <w:pPr>
              <w:spacing w:before="312" w:beforeLines="100" w:line="360" w:lineRule="auto"/>
              <w:ind w:firstLine="321" w:firstLineChars="100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  <w:p>
            <w:pPr>
              <w:spacing w:before="312" w:beforeLines="100" w:line="360" w:lineRule="auto"/>
              <w:ind w:firstLine="321" w:firstLineChars="100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  <w:p>
            <w:pPr>
              <w:spacing w:before="312" w:beforeLines="100" w:line="360" w:lineRule="auto"/>
              <w:ind w:firstLine="321" w:firstLineChars="100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  <w:p>
            <w:pPr>
              <w:spacing w:before="312" w:beforeLines="100" w:line="360" w:lineRule="auto"/>
              <w:ind w:firstLine="281" w:firstLineChars="100"/>
              <w:jc w:val="both"/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  <w:t xml:space="preserve">                                                </w:t>
            </w:r>
          </w:p>
          <w:p>
            <w:pPr>
              <w:spacing w:before="312" w:beforeLines="100" w:line="360" w:lineRule="auto"/>
              <w:ind w:firstLine="281" w:firstLineChars="100"/>
              <w:jc w:val="center"/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  <w:t xml:space="preserve">               </w:t>
            </w:r>
          </w:p>
          <w:p>
            <w:pPr>
              <w:spacing w:before="312" w:beforeLines="100" w:line="360" w:lineRule="auto"/>
              <w:ind w:firstLine="281" w:firstLineChars="100"/>
              <w:jc w:val="center"/>
              <w:rPr>
                <w:rFonts w:ascii="Times New Roman" w:hAnsi="Times New Roman"/>
                <w:b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  <w:t xml:space="preserve">                                                     </w:t>
            </w:r>
            <w:r>
              <w:rPr>
                <w:rFonts w:ascii="Times New Roman" w:hAnsi="Times New Roman"/>
                <w:b/>
                <w:bCs/>
                <w:sz w:val="28"/>
                <w:szCs w:val="32"/>
                <w:u w:val="single"/>
                <w:lang w:val="en-US"/>
              </w:rPr>
              <w:t xml:space="preserve">      </w:t>
            </w:r>
            <w:r>
              <w:rPr>
                <w:rFonts w:hint="eastAsia" w:ascii="Times New Roman" w:hAnsi="Times New Roman"/>
                <w:b/>
                <w:bCs/>
                <w:sz w:val="28"/>
                <w:szCs w:val="32"/>
              </w:rPr>
              <w:t>剂</w:t>
            </w:r>
          </w:p>
          <w:p>
            <w:pPr>
              <w:spacing w:before="312" w:beforeLines="10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32"/>
              </w:rPr>
              <w:t>煎服</w:t>
            </w:r>
            <w:r>
              <w:rPr>
                <w:rFonts w:hint="eastAsia" w:ascii="Times New Roman" w:hAnsi="Times New Roman"/>
                <w:b/>
                <w:bCs/>
                <w:sz w:val="28"/>
                <w:szCs w:val="32"/>
                <w:lang w:val="en-US"/>
              </w:rPr>
              <w:t>法：</w:t>
            </w:r>
          </w:p>
          <w:p>
            <w:pPr>
              <w:spacing w:before="312" w:beforeLines="100" w:line="360" w:lineRule="auto"/>
              <w:ind w:firstLine="281" w:firstLineChars="10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2.</w:t>
            </w:r>
            <w:r>
              <w:rPr>
                <w:rFonts w:hint="eastAsia"/>
                <w:b/>
                <w:bCs/>
                <w:sz w:val="28"/>
                <w:szCs w:val="28"/>
              </w:rPr>
              <w:t>中成药</w:t>
            </w: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处方</w:t>
            </w:r>
            <w:r>
              <w:rPr>
                <w:rFonts w:hint="eastAsia"/>
                <w:b/>
                <w:bCs/>
                <w:sz w:val="28"/>
                <w:szCs w:val="28"/>
              </w:rPr>
              <w:t>：</w:t>
            </w:r>
          </w:p>
          <w:p>
            <w:pPr>
              <w:spacing w:before="312" w:beforeLines="100" w:line="360" w:lineRule="auto"/>
              <w:ind w:firstLine="281" w:firstLineChars="100"/>
              <w:rPr>
                <w:b/>
                <w:bCs/>
                <w:sz w:val="24"/>
                <w:szCs w:val="28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3.针灸推拿：</w:t>
            </w:r>
          </w:p>
          <w:p>
            <w:pPr>
              <w:spacing w:before="312" w:beforeLines="100" w:line="360" w:lineRule="auto"/>
              <w:ind w:firstLine="281" w:firstLineChars="10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4.西药处方：</w:t>
            </w:r>
          </w:p>
          <w:p>
            <w:pPr>
              <w:spacing w:before="312" w:beforeLines="10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0" w:hRule="atLeast"/>
          <w:jc w:val="center"/>
        </w:trPr>
        <w:tc>
          <w:tcPr>
            <w:tcW w:w="9250" w:type="dxa"/>
            <w:tcBorders>
              <w:top w:val="single" w:color="auto" w:sz="4" w:space="0"/>
            </w:tcBorders>
          </w:tcPr>
          <w:p>
            <w:pPr>
              <w:spacing w:before="312" w:beforeLines="100" w:line="360" w:lineRule="auto"/>
              <w:ind w:firstLine="281" w:firstLineChars="100"/>
              <w:rPr>
                <w:rFonts w:ascii="Times New Roman" w:hAnsi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hint="eastAsia"/>
                <w:b/>
                <w:sz w:val="28"/>
                <w:szCs w:val="28"/>
              </w:rPr>
              <w:t>医嘱：</w:t>
            </w:r>
            <w:r>
              <w:rPr>
                <w:rFonts w:hint="eastAsia" w:ascii="Times New Roman" w:hAnsi="Times New Roman"/>
                <w:kern w:val="2"/>
                <w:sz w:val="28"/>
                <w:szCs w:val="28"/>
              </w:rPr>
              <w:t>□</w:t>
            </w:r>
            <w:r>
              <w:rPr>
                <w:rFonts w:hint="eastAsia" w:ascii="Times New Roman" w:hAnsi="Times New Roman"/>
                <w:kern w:val="2"/>
                <w:sz w:val="28"/>
                <w:szCs w:val="28"/>
                <w:lang w:val="en-US"/>
              </w:rPr>
              <w:t>饮食：</w:t>
            </w:r>
          </w:p>
          <w:p>
            <w:pPr>
              <w:spacing w:before="312" w:beforeLines="100" w:line="360" w:lineRule="auto"/>
              <w:ind w:firstLine="150" w:firstLineChars="100"/>
              <w:rPr>
                <w:rFonts w:ascii="Times New Roman" w:hAnsi="Times New Roman"/>
                <w:kern w:val="2"/>
                <w:sz w:val="15"/>
                <w:szCs w:val="28"/>
                <w:lang w:val="en-US"/>
              </w:rPr>
            </w:pPr>
          </w:p>
          <w:p>
            <w:pPr>
              <w:spacing w:before="312" w:beforeLines="100" w:line="360" w:lineRule="auto"/>
              <w:ind w:firstLine="1120" w:firstLineChars="400"/>
              <w:rPr>
                <w:rFonts w:ascii="Times New Roman" w:hAnsi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/>
                <w:kern w:val="2"/>
                <w:sz w:val="28"/>
                <w:szCs w:val="28"/>
              </w:rPr>
              <w:t>□</w:t>
            </w:r>
            <w:r>
              <w:rPr>
                <w:rFonts w:hint="eastAsia" w:ascii="Times New Roman" w:hAnsi="Times New Roman"/>
                <w:kern w:val="2"/>
                <w:sz w:val="28"/>
                <w:szCs w:val="28"/>
                <w:lang w:val="en-US"/>
              </w:rPr>
              <w:t xml:space="preserve">起居： </w:t>
            </w:r>
          </w:p>
          <w:p>
            <w:pPr>
              <w:spacing w:before="312" w:beforeLines="100" w:line="360" w:lineRule="auto"/>
              <w:ind w:firstLine="440" w:firstLineChars="400"/>
              <w:rPr>
                <w:rFonts w:ascii="Times New Roman" w:hAnsi="Times New Roman"/>
                <w:kern w:val="2"/>
                <w:sz w:val="11"/>
                <w:szCs w:val="28"/>
                <w:lang w:val="en-US"/>
              </w:rPr>
            </w:pPr>
          </w:p>
          <w:p>
            <w:pPr>
              <w:spacing w:before="312" w:beforeLines="100" w:line="360" w:lineRule="auto"/>
              <w:ind w:firstLine="1120" w:firstLineChars="4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kern w:val="2"/>
                <w:sz w:val="28"/>
                <w:szCs w:val="28"/>
              </w:rPr>
              <w:t>□</w:t>
            </w:r>
            <w:r>
              <w:rPr>
                <w:rFonts w:hint="eastAsia" w:ascii="Times New Roman" w:hAnsi="Times New Roman"/>
                <w:kern w:val="2"/>
                <w:sz w:val="28"/>
                <w:szCs w:val="28"/>
                <w:lang w:val="en-US"/>
              </w:rPr>
              <w:t>情志：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>
            <w:pPr>
              <w:spacing w:before="312" w:beforeLines="100" w:line="360" w:lineRule="auto"/>
              <w:ind w:firstLine="520" w:firstLineChars="400"/>
              <w:rPr>
                <w:rFonts w:ascii="Times New Roman" w:hAnsi="Times New Roman"/>
                <w:sz w:val="13"/>
                <w:szCs w:val="28"/>
              </w:rPr>
            </w:pPr>
          </w:p>
          <w:p>
            <w:pPr>
              <w:spacing w:before="312" w:beforeLines="100" w:line="360" w:lineRule="auto"/>
              <w:ind w:firstLine="1120" w:firstLineChars="400"/>
              <w:rPr>
                <w:b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/>
                <w:kern w:val="2"/>
                <w:sz w:val="28"/>
                <w:szCs w:val="28"/>
              </w:rPr>
              <w:t>□其他</w:t>
            </w:r>
            <w:r>
              <w:rPr>
                <w:rFonts w:hint="eastAsia"/>
                <w:b/>
                <w:sz w:val="28"/>
                <w:szCs w:val="28"/>
                <w:lang w:val="en-US"/>
              </w:rPr>
              <w:t xml:space="preserve">： </w:t>
            </w:r>
          </w:p>
          <w:p>
            <w:pPr>
              <w:spacing w:before="312" w:beforeLines="100" w:line="360" w:lineRule="auto"/>
              <w:ind w:firstLine="1405" w:firstLineChars="500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before="312" w:beforeLines="100" w:line="360" w:lineRule="auto"/>
              <w:ind w:firstLine="1100" w:firstLineChars="500"/>
              <w:rPr>
                <w:rFonts w:ascii="Times New Roman" w:hAnsi="Times New Roman"/>
                <w:kern w:val="2"/>
                <w:lang w:val="en-US"/>
              </w:rPr>
            </w:pPr>
          </w:p>
        </w:tc>
      </w:tr>
    </w:tbl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widowControl/>
        <w:autoSpaceDE/>
        <w:autoSpaceDN/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医案点评精粹</w:t>
      </w:r>
    </w:p>
    <w:p>
      <w:pPr>
        <w:widowControl/>
        <w:autoSpaceDE/>
        <w:autoSpaceDN/>
        <w:rPr>
          <w:rFonts w:ascii="Times New Roman" w:hAnsi="Times New Roman"/>
          <w:sz w:val="24"/>
          <w:szCs w:val="24"/>
          <w:lang w:val="en-US"/>
        </w:rPr>
      </w:pPr>
      <w:r>
        <w:rPr>
          <w:rFonts w:hint="eastAsia" w:ascii="Times New Roman" w:hAnsi="Times New Roman"/>
          <w:kern w:val="2"/>
          <w:sz w:val="28"/>
          <w:szCs w:val="28"/>
        </w:rPr>
        <w:t>□</w:t>
      </w:r>
      <w:r>
        <w:rPr>
          <w:rFonts w:hint="eastAsia" w:ascii="Times New Roman" w:hAnsi="Times New Roman"/>
          <w:sz w:val="24"/>
          <w:szCs w:val="24"/>
        </w:rPr>
        <w:t>名老中医点评录音</w:t>
      </w:r>
      <w:r>
        <w:rPr>
          <w:rFonts w:hint="eastAsia" w:ascii="Times New Roman" w:hAnsi="Times New Roman"/>
          <w:sz w:val="24"/>
          <w:szCs w:val="24"/>
          <w:lang w:val="en-US"/>
        </w:rPr>
        <w:t>已完成</w:t>
      </w:r>
    </w:p>
    <w:tbl>
      <w:tblPr>
        <w:tblStyle w:val="13"/>
        <w:tblW w:w="9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9" w:hRule="atLeast"/>
          <w:jc w:val="center"/>
        </w:trPr>
        <w:tc>
          <w:tcPr>
            <w:tcW w:w="9456" w:type="dxa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名老中医点评精粹（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处方加减变化的依据，如何考虑，下一步的治疗计划，</w:t>
            </w:r>
            <w:r>
              <w:rPr>
                <w:rFonts w:hint="eastAsia" w:ascii="Times New Roman" w:hAnsi="Times New Roman"/>
                <w:sz w:val="24"/>
                <w:szCs w:val="24"/>
              </w:rPr>
              <w:t>个人感想/体会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hint="eastAsia" w:ascii="Times New Roman" w:hAnsi="Times New Roman"/>
                <w:sz w:val="24"/>
                <w:szCs w:val="24"/>
              </w:rPr>
              <w:t>经验等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与该病例相关的内容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）：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456" w:type="dxa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传承弟子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心得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widowControl/>
        <w:autoSpaceDE/>
        <w:autoSpaceDN/>
        <w:jc w:val="center"/>
        <w:rPr>
          <w:rFonts w:ascii="Times New Roman" w:hAnsi="Times New Roman"/>
          <w:sz w:val="40"/>
        </w:rPr>
      </w:pPr>
      <w:r>
        <w:rPr>
          <w:rFonts w:hint="eastAsia" w:ascii="Times New Roman" w:hAnsi="Times New Roman"/>
          <w:b/>
          <w:sz w:val="28"/>
          <w:szCs w:val="18"/>
        </w:rPr>
        <w:t>图像采集</w:t>
      </w:r>
    </w:p>
    <w:tbl>
      <w:tblPr>
        <w:tblStyle w:val="12"/>
        <w:tblW w:w="92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5"/>
        <w:gridCol w:w="78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9250" w:type="dxa"/>
            <w:gridSpan w:val="2"/>
            <w:shd w:val="clear" w:color="auto" w:fill="D9D9D9"/>
            <w:vAlign w:val="center"/>
          </w:tcPr>
          <w:p>
            <w:pPr>
              <w:spacing w:before="15" w:line="360" w:lineRule="auto"/>
              <w:ind w:left="10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舌象照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片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  <w:lang w:val="en-US"/>
              </w:rPr>
              <w:t>是否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拍照 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9250" w:type="dxa"/>
            <w:gridSpan w:val="2"/>
            <w:shd w:val="clear" w:color="auto" w:fill="D9D9D9"/>
            <w:vAlign w:val="center"/>
          </w:tcPr>
          <w:p>
            <w:pPr>
              <w:spacing w:before="15" w:line="360" w:lineRule="auto"/>
              <w:ind w:left="10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  <w:lang w:val="en-US"/>
              </w:rPr>
              <w:t>疾病相关资料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  <w:lang w:val="en-US"/>
              </w:rPr>
              <w:t>是否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拍照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/>
              </w:rPr>
              <w:t xml:space="preserve">     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9250" w:type="dxa"/>
            <w:gridSpan w:val="2"/>
            <w:shd w:val="clear" w:color="auto" w:fill="D9D9D9"/>
            <w:vAlign w:val="center"/>
          </w:tcPr>
          <w:p>
            <w:pPr>
              <w:spacing w:before="15" w:line="360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必要的临床检查：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2" w:hRule="atLeast"/>
        </w:trPr>
        <w:tc>
          <w:tcPr>
            <w:tcW w:w="9250" w:type="dxa"/>
            <w:gridSpan w:val="2"/>
            <w:shd w:val="clear" w:color="auto" w:fill="FFFFFF"/>
            <w:vAlign w:val="center"/>
          </w:tcPr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9250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9D9D9"/>
          </w:tcPr>
          <w:p>
            <w:pPr>
              <w:spacing w:before="29" w:line="360" w:lineRule="auto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院外合并疗法情况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365" w:type="dxa"/>
            <w:tcBorders>
              <w:top w:val="single" w:color="auto" w:sz="4" w:space="0"/>
            </w:tcBorders>
          </w:tcPr>
          <w:p>
            <w:pPr>
              <w:spacing w:before="29" w:line="36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西药</w:t>
            </w:r>
          </w:p>
        </w:tc>
        <w:tc>
          <w:tcPr>
            <w:tcW w:w="7885" w:type="dxa"/>
            <w:tcBorders>
              <w:top w:val="single" w:color="auto" w:sz="4" w:space="0"/>
            </w:tcBorders>
          </w:tcPr>
          <w:p>
            <w:pPr>
              <w:spacing w:line="360" w:lineRule="auto"/>
              <w:ind w:firstLine="240" w:firstLineChars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□无 □有（如有，记录具体药物名称）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4" w:hRule="atLeast"/>
        </w:trPr>
        <w:tc>
          <w:tcPr>
            <w:tcW w:w="1365" w:type="dxa"/>
          </w:tcPr>
          <w:p>
            <w:pPr>
              <w:spacing w:before="29" w:line="36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中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成</w:t>
            </w:r>
            <w:r>
              <w:rPr>
                <w:rFonts w:hint="eastAsia" w:ascii="Times New Roman" w:hAnsi="Times New Roman"/>
                <w:sz w:val="24"/>
                <w:szCs w:val="24"/>
              </w:rPr>
              <w:t>药</w:t>
            </w:r>
          </w:p>
        </w:tc>
        <w:tc>
          <w:tcPr>
            <w:tcW w:w="7885" w:type="dxa"/>
          </w:tcPr>
          <w:p>
            <w:pPr>
              <w:spacing w:before="29" w:line="360" w:lineRule="auto"/>
              <w:ind w:firstLine="240" w:firstLineChars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□无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□有（如有，记录具体药物名称）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before="29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0" w:hRule="atLeast"/>
        </w:trPr>
        <w:tc>
          <w:tcPr>
            <w:tcW w:w="1365" w:type="dxa"/>
            <w:tcBorders>
              <w:bottom w:val="single" w:color="auto" w:sz="4" w:space="0"/>
            </w:tcBorders>
          </w:tcPr>
          <w:p>
            <w:pPr>
              <w:spacing w:before="29" w:line="36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其他疗法</w:t>
            </w:r>
          </w:p>
        </w:tc>
        <w:tc>
          <w:tcPr>
            <w:tcW w:w="7885" w:type="dxa"/>
            <w:tcBorders>
              <w:bottom w:val="single" w:color="auto" w:sz="4" w:space="0"/>
            </w:tcBorders>
          </w:tcPr>
          <w:p>
            <w:pPr>
              <w:spacing w:before="29" w:line="360" w:lineRule="auto"/>
              <w:ind w:firstLine="240" w:firstLineChars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□无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□有（如有，记录具体疗法）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before="29" w:line="36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spacing w:line="360" w:lineRule="auto"/>
        <w:jc w:val="center"/>
        <w:rPr>
          <w:rFonts w:ascii="Times New Roman"/>
          <w:b/>
          <w:bCs/>
          <w:sz w:val="28"/>
        </w:rPr>
      </w:pPr>
      <w:r>
        <w:rPr>
          <w:rFonts w:hint="eastAsia" w:ascii="Times New Roman"/>
          <w:b/>
          <w:bCs/>
          <w:sz w:val="28"/>
          <w:lang w:val="en-US"/>
        </w:rPr>
        <w:t>病例资料拓展页（特色模块）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2" w:hRule="atLeast"/>
          <w:jc w:val="center"/>
        </w:trPr>
        <w:tc>
          <w:tcPr>
            <w:tcW w:w="852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spacing w:line="360" w:lineRule="auto"/>
              <w:rPr>
                <w:rFonts w:ascii="Times New Roman"/>
                <w:szCs w:val="21"/>
              </w:rPr>
            </w:pPr>
          </w:p>
        </w:tc>
      </w:tr>
    </w:tbl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jc w:val="center"/>
        <w:rPr>
          <w:b/>
          <w:bCs/>
          <w:sz w:val="32"/>
          <w:lang w:val="en-US"/>
        </w:rPr>
      </w:pPr>
      <w:r>
        <w:rPr>
          <w:rFonts w:hint="eastAsia"/>
          <w:b/>
          <w:bCs/>
          <w:sz w:val="32"/>
          <w:lang w:val="en-US"/>
        </w:rPr>
        <w:t>疗效评价</w:t>
      </w:r>
    </w:p>
    <w:p>
      <w:pPr>
        <w:jc w:val="center"/>
        <w:rPr>
          <w:b/>
          <w:bCs/>
          <w:sz w:val="32"/>
        </w:rPr>
      </w:pPr>
      <w:r>
        <w:rPr>
          <w:rFonts w:ascii="Times New Roman" w:hAnsi="Times New Roman"/>
          <w:b/>
          <w:sz w:val="28"/>
        </w:rPr>
        <w:fldChar w:fldCharType="begin"/>
      </w:r>
      <w:r>
        <w:rPr>
          <w:rFonts w:ascii="Times New Roman" w:hAnsi="Times New Roman"/>
          <w:b/>
          <w:sz w:val="28"/>
        </w:rPr>
        <w:instrText xml:space="preserve">ADDIN CNKISM.UserStyle</w:instrText>
      </w:r>
      <w:r>
        <w:rPr>
          <w:rFonts w:ascii="Times New Roman" w:hAnsi="Times New Roman"/>
          <w:b/>
          <w:sz w:val="28"/>
        </w:rPr>
        <w:fldChar w:fldCharType="end"/>
      </w:r>
      <w:r>
        <w:rPr>
          <w:rFonts w:hint="eastAsia" w:ascii="Times New Roman" w:hAnsi="Times New Roman"/>
          <w:b/>
          <w:sz w:val="28"/>
        </w:rPr>
        <w:t>自评医疗成效问卷（M</w:t>
      </w:r>
      <w:r>
        <w:rPr>
          <w:rFonts w:ascii="Times New Roman" w:hAnsi="Times New Roman"/>
          <w:b/>
          <w:sz w:val="28"/>
        </w:rPr>
        <w:t>YMOP</w:t>
      </w:r>
      <w:r>
        <w:rPr>
          <w:rFonts w:hint="eastAsia" w:ascii="Times New Roman" w:hAnsi="Times New Roman"/>
          <w:b/>
          <w:sz w:val="28"/>
        </w:rPr>
        <w:t>）（复诊）</w:t>
      </w:r>
    </w:p>
    <w:p>
      <w:pPr>
        <w:rPr>
          <w:szCs w:val="24"/>
        </w:rPr>
      </w:pPr>
      <w:r>
        <w:rPr>
          <w:szCs w:val="24"/>
        </w:rPr>
        <w:t>1.</w:t>
      </w:r>
      <w:r>
        <w:rPr>
          <w:rFonts w:hint="eastAsia"/>
          <w:szCs w:val="24"/>
        </w:rPr>
        <w:t>请把适当的数字圈上，以表示以下症状或活动（应与上次问卷中填上的症状或活动一样）在</w:t>
      </w:r>
      <w:r>
        <w:rPr>
          <w:rFonts w:hint="eastAsia"/>
          <w:b/>
          <w:bCs/>
          <w:szCs w:val="24"/>
        </w:rPr>
        <w:t>过去一星期</w:t>
      </w:r>
      <w:r>
        <w:rPr>
          <w:rFonts w:hint="eastAsia"/>
          <w:szCs w:val="24"/>
        </w:rPr>
        <w:t>的情况有多坏（请表示你自己的感觉，而不是其他人的意见！）。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症状一：</w:t>
      </w:r>
      <w:r>
        <w:rPr>
          <w:szCs w:val="24"/>
        </w:rPr>
        <w:t xml:space="preserve">___________________ </w:t>
      </w:r>
      <w:r>
        <w:rPr>
          <w:rFonts w:hint="eastAsia"/>
          <w:szCs w:val="24"/>
        </w:rPr>
        <w:t>情况算是最好</w:t>
      </w:r>
      <w:r>
        <w:rPr>
          <w:rFonts w:hint="eastAsia"/>
          <w:szCs w:val="24"/>
          <w:lang w:val="en-US"/>
        </w:rPr>
        <w:t xml:space="preserve">  </w:t>
      </w:r>
      <w:r>
        <w:rPr>
          <w:szCs w:val="24"/>
        </w:rPr>
        <w:t xml:space="preserve">0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1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2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3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4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5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6 </w:t>
      </w:r>
      <w:r>
        <w:rPr>
          <w:rFonts w:hint="eastAsia"/>
          <w:szCs w:val="24"/>
          <w:lang w:val="en-US"/>
        </w:rPr>
        <w:t xml:space="preserve"> </w:t>
      </w:r>
      <w:r>
        <w:rPr>
          <w:rFonts w:hint="eastAsia"/>
          <w:szCs w:val="24"/>
        </w:rPr>
        <w:t>情况算是最坏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症状二：</w:t>
      </w:r>
      <w:r>
        <w:rPr>
          <w:szCs w:val="24"/>
        </w:rPr>
        <w:t xml:space="preserve">___________________ </w:t>
      </w:r>
      <w:r>
        <w:rPr>
          <w:rFonts w:hint="eastAsia"/>
          <w:szCs w:val="24"/>
        </w:rPr>
        <w:t>情况算是最好</w:t>
      </w:r>
      <w:r>
        <w:rPr>
          <w:rFonts w:hint="eastAsia"/>
          <w:szCs w:val="24"/>
          <w:lang w:val="en-US"/>
        </w:rPr>
        <w:t xml:space="preserve">  </w:t>
      </w:r>
      <w:r>
        <w:rPr>
          <w:szCs w:val="24"/>
        </w:rPr>
        <w:t xml:space="preserve">0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1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2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3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4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5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6  </w:t>
      </w:r>
      <w:r>
        <w:rPr>
          <w:rFonts w:hint="eastAsia"/>
          <w:szCs w:val="24"/>
        </w:rPr>
        <w:t>情况算是最坏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活</w:t>
      </w:r>
      <w:r>
        <w:rPr>
          <w:rFonts w:hint="eastAsia"/>
          <w:szCs w:val="24"/>
          <w:lang w:val="en-US"/>
        </w:rPr>
        <w:t xml:space="preserve"> </w:t>
      </w:r>
      <w:r>
        <w:rPr>
          <w:rFonts w:hint="eastAsia"/>
          <w:szCs w:val="24"/>
        </w:rPr>
        <w:t>动：</w:t>
      </w:r>
      <w:r>
        <w:rPr>
          <w:szCs w:val="24"/>
        </w:rPr>
        <w:t xml:space="preserve">____________________ </w:t>
      </w:r>
      <w:r>
        <w:rPr>
          <w:rFonts w:hint="eastAsia"/>
          <w:szCs w:val="24"/>
        </w:rPr>
        <w:t>情况算是最好</w:t>
      </w:r>
      <w:r>
        <w:rPr>
          <w:rFonts w:hint="eastAsia"/>
          <w:szCs w:val="24"/>
          <w:lang w:val="en-US"/>
        </w:rPr>
        <w:t xml:space="preserve">  </w:t>
      </w:r>
      <w:r>
        <w:rPr>
          <w:szCs w:val="24"/>
        </w:rPr>
        <w:t xml:space="preserve">0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1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2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3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4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5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6 </w:t>
      </w:r>
      <w:r>
        <w:rPr>
          <w:rFonts w:hint="eastAsia"/>
          <w:szCs w:val="24"/>
          <w:lang w:val="en-US"/>
        </w:rPr>
        <w:t xml:space="preserve"> </w:t>
      </w:r>
      <w:r>
        <w:rPr>
          <w:rFonts w:hint="eastAsia"/>
          <w:szCs w:val="24"/>
        </w:rPr>
        <w:t>情况算是最坏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2.</w:t>
      </w:r>
      <w:r>
        <w:rPr>
          <w:rFonts w:hint="eastAsia"/>
          <w:szCs w:val="24"/>
        </w:rPr>
        <w:t>在</w:t>
      </w:r>
      <w:r>
        <w:rPr>
          <w:rFonts w:hint="eastAsia"/>
          <w:b/>
          <w:bCs/>
          <w:szCs w:val="24"/>
        </w:rPr>
        <w:t>过去一星期</w:t>
      </w:r>
      <w:r>
        <w:rPr>
          <w:rFonts w:hint="eastAsia"/>
          <w:szCs w:val="24"/>
        </w:rPr>
        <w:t>，你对自己身心状况的整体感觉如何？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 xml:space="preserve">情况算是最好 </w:t>
      </w:r>
      <w:r>
        <w:rPr>
          <w:szCs w:val="24"/>
        </w:rPr>
        <w:t xml:space="preserve">   0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1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2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3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4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5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6   </w:t>
      </w:r>
      <w:r>
        <w:rPr>
          <w:rFonts w:hint="eastAsia"/>
          <w:szCs w:val="24"/>
        </w:rPr>
        <w:t>情况算是最坏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3.</w:t>
      </w:r>
      <w:r>
        <w:rPr>
          <w:rFonts w:hint="eastAsia"/>
          <w:szCs w:val="24"/>
        </w:rPr>
        <w:t>假如你出现了一项重要的新症状，请写出该症状，并把适当的数字圈上，以表示该症状在</w:t>
      </w:r>
      <w:r>
        <w:rPr>
          <w:rFonts w:hint="eastAsia"/>
          <w:b/>
          <w:bCs/>
          <w:szCs w:val="24"/>
        </w:rPr>
        <w:t>过去一星期</w:t>
      </w:r>
      <w:r>
        <w:rPr>
          <w:rFonts w:hint="eastAsia"/>
          <w:szCs w:val="24"/>
        </w:rPr>
        <w:t>的情况有多坏，否则请跳至第</w:t>
      </w:r>
      <w:r>
        <w:rPr>
          <w:szCs w:val="24"/>
        </w:rPr>
        <w:t>4</w:t>
      </w:r>
      <w:r>
        <w:rPr>
          <w:rFonts w:hint="eastAsia"/>
          <w:szCs w:val="24"/>
        </w:rPr>
        <w:t>题。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症状三：</w:t>
      </w:r>
      <w:r>
        <w:rPr>
          <w:szCs w:val="24"/>
        </w:rPr>
        <w:t xml:space="preserve">_____________________ </w:t>
      </w:r>
      <w:r>
        <w:rPr>
          <w:rFonts w:hint="eastAsia"/>
          <w:szCs w:val="24"/>
        </w:rPr>
        <w:t xml:space="preserve">情况算是最好 </w:t>
      </w:r>
      <w:r>
        <w:rPr>
          <w:szCs w:val="24"/>
        </w:rPr>
        <w:t>0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1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2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3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4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5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6  </w:t>
      </w:r>
      <w:r>
        <w:rPr>
          <w:rFonts w:hint="eastAsia"/>
          <w:szCs w:val="24"/>
        </w:rPr>
        <w:t>情况算是最坏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>.</w:t>
      </w:r>
      <w:r>
        <w:rPr>
          <w:rFonts w:hint="eastAsia"/>
          <w:szCs w:val="24"/>
        </w:rPr>
        <w:t>你所接受的治疗，可能并非</w:t>
      </w:r>
      <w:r>
        <w:rPr>
          <w:rFonts w:hint="eastAsia"/>
          <w:szCs w:val="24"/>
          <w:lang w:val="en-US"/>
        </w:rPr>
        <w:t>是</w:t>
      </w:r>
      <w:r>
        <w:rPr>
          <w:rFonts w:hint="eastAsia"/>
          <w:szCs w:val="24"/>
        </w:rPr>
        <w:t>影响你的病患的唯一因素。如果你认为有其它任何重要</w:t>
      </w:r>
    </w:p>
    <w:p>
      <w:pPr>
        <w:rPr>
          <w:szCs w:val="24"/>
        </w:rPr>
      </w:pPr>
      <w:r>
        <w:rPr>
          <w:rFonts w:hint="eastAsia"/>
          <w:szCs w:val="24"/>
        </w:rPr>
        <w:t>的因素，例如生活方式的改变或生活上发生的任何事情，请在下面写出。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cs="Times New Roman"/>
                <w:szCs w:val="24"/>
              </w:rPr>
            </w:pPr>
          </w:p>
          <w:p>
            <w:pPr>
              <w:rPr>
                <w:rFonts w:cs="Times New Roman"/>
                <w:szCs w:val="24"/>
              </w:rPr>
            </w:pPr>
          </w:p>
          <w:p>
            <w:pPr>
              <w:rPr>
                <w:rFonts w:cs="Times New Roman"/>
                <w:szCs w:val="24"/>
              </w:rPr>
            </w:pPr>
          </w:p>
          <w:p>
            <w:pPr>
              <w:rPr>
                <w:rFonts w:cs="Times New Roman"/>
                <w:szCs w:val="24"/>
              </w:rPr>
            </w:pPr>
          </w:p>
          <w:p>
            <w:pPr>
              <w:rPr>
                <w:rFonts w:cs="Times New Roman"/>
                <w:szCs w:val="24"/>
              </w:rPr>
            </w:pPr>
          </w:p>
          <w:p>
            <w:pPr>
              <w:rPr>
                <w:rFonts w:cs="Times New Roman"/>
                <w:szCs w:val="24"/>
              </w:rPr>
            </w:pPr>
          </w:p>
        </w:tc>
      </w:tr>
    </w:tbl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5.</w:t>
      </w:r>
      <w:r>
        <w:rPr>
          <w:rFonts w:hint="eastAsia"/>
          <w:szCs w:val="24"/>
        </w:rPr>
        <w:t>你有没有使用任何</w:t>
      </w:r>
      <w:r>
        <w:rPr>
          <w:rFonts w:hint="eastAsia"/>
          <w:szCs w:val="24"/>
          <w:lang w:val="en-US"/>
        </w:rPr>
        <w:t>药物</w:t>
      </w:r>
      <w:r>
        <w:rPr>
          <w:rFonts w:hint="eastAsia"/>
          <w:szCs w:val="24"/>
        </w:rPr>
        <w:t>来治疗</w:t>
      </w:r>
      <w:r>
        <w:rPr>
          <w:rFonts w:hint="eastAsia"/>
          <w:b/>
          <w:szCs w:val="24"/>
        </w:rPr>
        <w:t>症状一</w:t>
      </w:r>
      <w:r>
        <w:rPr>
          <w:rFonts w:hint="eastAsia"/>
          <w:szCs w:val="24"/>
        </w:rPr>
        <w:t>？</w:t>
      </w:r>
      <w:r>
        <w:rPr>
          <w:szCs w:val="24"/>
        </w:rPr>
        <w:t xml:space="preserve">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□有（接第</w:t>
      </w:r>
      <w:r>
        <w:rPr>
          <w:szCs w:val="24"/>
        </w:rPr>
        <w:t>6</w:t>
      </w:r>
      <w:r>
        <w:rPr>
          <w:rFonts w:hint="eastAsia"/>
          <w:szCs w:val="24"/>
        </w:rPr>
        <w:t>题）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□没有（问卷完，谢谢！）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6.</w:t>
      </w:r>
      <w:r>
        <w:rPr>
          <w:rFonts w:hint="eastAsia"/>
          <w:szCs w:val="24"/>
        </w:rPr>
        <w:t>请写出该</w:t>
      </w:r>
      <w:r>
        <w:rPr>
          <w:rFonts w:hint="eastAsia"/>
          <w:szCs w:val="24"/>
          <w:lang w:val="en-US"/>
        </w:rPr>
        <w:t>药物</w:t>
      </w:r>
      <w:r>
        <w:rPr>
          <w:rFonts w:hint="eastAsia"/>
          <w:szCs w:val="24"/>
        </w:rPr>
        <w:t>的名称及每天／每周使用量。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药物名称：</w:t>
      </w:r>
      <w:r>
        <w:rPr>
          <w:szCs w:val="24"/>
        </w:rPr>
        <w:t xml:space="preserve">_____________________________________________ </w:t>
      </w:r>
    </w:p>
    <w:p>
      <w:pPr>
        <w:rPr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szCs w:val="24"/>
        </w:rPr>
        <w:t xml:space="preserve">使用量： </w:t>
      </w:r>
      <w:r>
        <w:rPr>
          <w:szCs w:val="24"/>
        </w:rPr>
        <w:t>______</w:t>
      </w:r>
      <w:r>
        <w:rPr>
          <w:sz w:val="24"/>
          <w:szCs w:val="24"/>
        </w:rPr>
        <w:t>_____________________</w:t>
      </w:r>
      <w:r>
        <w:rPr>
          <w:b/>
          <w:sz w:val="24"/>
          <w:szCs w:val="24"/>
        </w:rPr>
        <w:t>___________________</w:t>
      </w: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 w:cs="Arial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widowControl/>
        <w:autoSpaceDE/>
        <w:autoSpaceDN/>
        <w:rPr>
          <w:rFonts w:ascii="Times New Roman" w:hAnsi="Times New Roman" w:cs="Arial"/>
          <w:b/>
          <w:bCs/>
          <w:sz w:val="24"/>
          <w:szCs w:val="24"/>
        </w:rPr>
      </w:pPr>
      <w:r>
        <w:rPr>
          <w:rFonts w:ascii="Times New Roman" w:hAnsi="Times New Roman" w:cs="Arial"/>
          <w:b/>
          <w:bCs/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958" w:right="754"/>
        <w:jc w:val="center"/>
        <w:textAlignment w:val="auto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生活质量量表（</w:t>
      </w:r>
      <w:r>
        <w:rPr>
          <w:rFonts w:ascii="Times New Roman" w:hAnsi="Times New Roman"/>
          <w:b/>
          <w:sz w:val="28"/>
        </w:rPr>
        <w:t>SF</w:t>
      </w:r>
      <w:r>
        <w:rPr>
          <w:rFonts w:hint="eastAsia" w:ascii="Times New Roman" w:hAnsi="Times New Roman"/>
          <w:b/>
          <w:sz w:val="28"/>
          <w:lang w:val="en-US"/>
        </w:rPr>
        <w:t>-</w:t>
      </w:r>
      <w:r>
        <w:rPr>
          <w:rFonts w:ascii="Times New Roman" w:hAnsi="Times New Roman"/>
          <w:b/>
          <w:sz w:val="28"/>
        </w:rPr>
        <w:t>36</w:t>
      </w:r>
      <w:r>
        <w:rPr>
          <w:rFonts w:hint="eastAsia" w:ascii="Times New Roman" w:hAnsi="Times New Roman"/>
          <w:b/>
          <w:sz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right="-57"/>
        <w:jc w:val="both"/>
        <w:textAlignment w:val="auto"/>
        <w:rPr>
          <w:rFonts w:hint="eastAsia"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b/>
          <w:sz w:val="24"/>
          <w:szCs w:val="32"/>
        </w:rPr>
        <w:t>填表说明：</w:t>
      </w:r>
      <w:r>
        <w:rPr>
          <w:rFonts w:hint="eastAsia" w:ascii="Times New Roman" w:hAnsi="Times New Roman"/>
          <w:sz w:val="24"/>
          <w:szCs w:val="32"/>
        </w:rPr>
        <w:t>在最能代表患者日常生活状况的选项前用“√”在方框内标记。</w:t>
      </w:r>
      <w:r>
        <w:rPr>
          <w:rFonts w:hint="eastAsia" w:ascii="Times New Roman" w:hAnsi="Times New Roman"/>
          <w:sz w:val="24"/>
          <w:szCs w:val="32"/>
          <w:lang w:val="en-US"/>
        </w:rPr>
        <w:t>若有不便，可由亲属代填。</w:t>
      </w:r>
    </w:p>
    <w:tbl>
      <w:tblPr>
        <w:tblStyle w:val="12"/>
        <w:tblW w:w="945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"/>
        <w:gridCol w:w="1577"/>
        <w:gridCol w:w="1577"/>
        <w:gridCol w:w="1420"/>
        <w:gridCol w:w="272"/>
        <w:gridCol w:w="845"/>
        <w:gridCol w:w="301"/>
        <w:gridCol w:w="1421"/>
        <w:gridCol w:w="17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.总体来讲，您的健康状况是：</w:t>
            </w:r>
          </w:p>
          <w:p>
            <w:pPr>
              <w:widowControl/>
              <w:autoSpaceDE/>
              <w:autoSpaceDN/>
              <w:spacing w:line="360" w:lineRule="auto"/>
              <w:ind w:left="389" w:leftChars="177" w:firstLine="18" w:firstLineChars="9"/>
              <w:jc w:val="both"/>
              <w:rPr>
                <w:rFonts w:cs="Times New Roman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cs="Tahoma"/>
                <w:sz w:val="21"/>
                <w:szCs w:val="21"/>
                <w:lang w:val="en-US" w:eastAsia="en-US" w:bidi="ar-SA"/>
              </w:rPr>
              <w:t>非常好</w:t>
            </w:r>
            <w:r>
              <w:rPr>
                <w:rFonts w:cs="Tahoma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cs="Tahoma"/>
                <w:sz w:val="21"/>
                <w:szCs w:val="21"/>
                <w:lang w:val="en-US" w:eastAsia="en-US" w:bidi="ar-SA"/>
              </w:rPr>
              <w:t>很好</w:t>
            </w:r>
            <w:r>
              <w:rPr>
                <w:rFonts w:cs="Tahoma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cs="Tahoma"/>
                <w:sz w:val="21"/>
                <w:szCs w:val="21"/>
                <w:lang w:val="en-US" w:eastAsia="en-US" w:bidi="ar-SA"/>
              </w:rPr>
              <w:t>好</w:t>
            </w:r>
            <w:r>
              <w:rPr>
                <w:rFonts w:cs="Tahoma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4</w:t>
            </w:r>
            <w:r>
              <w:rPr>
                <w:rFonts w:cs="Tahoma"/>
                <w:sz w:val="21"/>
                <w:szCs w:val="21"/>
                <w:lang w:val="en-US" w:eastAsia="en-US" w:bidi="ar-SA"/>
              </w:rPr>
              <w:t>一般</w:t>
            </w:r>
            <w:r>
              <w:rPr>
                <w:rFonts w:cs="Tahoma"/>
                <w:sz w:val="21"/>
                <w:szCs w:val="21"/>
                <w:lang w:val="en-US" w:bidi="ar-SA"/>
              </w:rPr>
              <w:t xml:space="preserve">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5</w:t>
            </w:r>
            <w:r>
              <w:rPr>
                <w:rFonts w:cs="Tahoma"/>
                <w:sz w:val="21"/>
                <w:szCs w:val="21"/>
                <w:lang w:val="en-US" w:eastAsia="en-US" w:bidi="ar-SA"/>
              </w:rPr>
              <w:t>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2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跟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年以前比您觉得自己的健康状况是：</w:t>
            </w:r>
          </w:p>
          <w:p>
            <w:pPr>
              <w:spacing w:line="360" w:lineRule="auto"/>
              <w:ind w:left="389" w:leftChars="177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rFonts w:cs="Arial"/>
                <w:sz w:val="21"/>
                <w:szCs w:val="21"/>
                <w:lang w:val="en-US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比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年前好多了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cs="Arial"/>
                <w:sz w:val="21"/>
                <w:szCs w:val="21"/>
                <w:lang w:val="en-US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比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年前好一些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cs="Arial"/>
                <w:sz w:val="21"/>
                <w:szCs w:val="21"/>
                <w:lang w:val="en-US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跟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年前差不多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cs="Arial"/>
                <w:sz w:val="21"/>
                <w:szCs w:val="21"/>
                <w:lang w:val="en-US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比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年前差一些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cs="Arial"/>
                <w:sz w:val="21"/>
                <w:szCs w:val="21"/>
                <w:lang w:val="en-US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比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年前差多了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3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健康和日常活动</w:t>
            </w:r>
          </w:p>
          <w:p>
            <w:pPr>
              <w:widowControl/>
              <w:autoSpaceDE/>
              <w:autoSpaceDN/>
              <w:spacing w:line="360" w:lineRule="auto"/>
              <w:ind w:left="426" w:firstLine="6" w:firstLineChars="3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以下这些问题都和日常活动有关。请您想一想，您的健康状况是否限制了这些活动？如果有限制，程度如何？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1）重体力活动。如跑步举重、参加剧烈运动等：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2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适度的活动。如移动桌子、打太极拳、做简单体操等：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 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3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手提日用品。如买菜、购物等：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   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上几层楼梯：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5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上一层楼梯：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6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弯腰、屈膝、下蹲：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7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步行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1500米以上的路程：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8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步行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1000米的路程：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9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步行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100米的路程：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0)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自己洗澡、穿衣：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.在过去4个星期里，您的工作和日常活动有无因为身体健康的原因而出现以下这些问题？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减少了工作或其他活动时间？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是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2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本来想要做的事情只能完成一部分？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是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3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想要干的工作或活动种类受到限制？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是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4）完成工作或其他活动困难增多（比如需要额外的努力）？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是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5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.在过去4个星期里，您的工作和日常活动有无因为情绪的原因（如压抑或忧虑）而出现以下这些问题？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1)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减少了工作或活动时间：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是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2)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本来想要做的事情只能完成一部分：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是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3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)干事情不如平时仔细：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是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6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.在过去4个星期里，您的健康或情绪不好在多大程度上影响了您与家人、朋友、邻居或集体的正常社会交往？</w:t>
            </w:r>
          </w:p>
          <w:p>
            <w:pPr>
              <w:spacing w:line="360" w:lineRule="auto"/>
              <w:ind w:left="779" w:leftChars="354" w:firstLine="1"/>
              <w:rPr>
                <w:b/>
                <w:color w:val="000000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完全没有影响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有一点影响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中等影响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影响很大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影响非常大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7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在过去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个星期里，您有身体疼痛吗？</w:t>
            </w:r>
          </w:p>
          <w:p>
            <w:pPr>
              <w:spacing w:line="360" w:lineRule="auto"/>
              <w:ind w:left="779" w:leftChars="354" w:firstLine="1"/>
              <w:rPr>
                <w:b/>
                <w:color w:val="000000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完全没有疼痛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有一点疼痛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中等疼痛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严重疼痛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很严重疼痛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8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在过去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个星期里，您的身体疼痛影响了您的工作和家务吗？</w:t>
            </w:r>
          </w:p>
          <w:p>
            <w:pPr>
              <w:spacing w:line="360" w:lineRule="auto"/>
              <w:ind w:left="779" w:leftChars="354" w:firstLine="1"/>
              <w:rPr>
                <w:b/>
                <w:color w:val="000000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完全没有影响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有一点影响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中等影响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影响很大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影响非常大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9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.以下这些问题是关于过去1个月里您自己的感觉，对每一条问题所说的事情，您的情况是什么样的？</w:t>
            </w:r>
          </w:p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)您觉得生活充实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2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)您是一个敏感的人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3)您的情绪非常不好，什么事都不能使您高兴起来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)您的心理很平静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5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)您做事精力充沛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6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)您的情绪低落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7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)您觉得筋疲力尽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8)您是个快乐的人：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9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)您感觉厌烦：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0.不健康影响了您的社会活动（如走亲访友）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</w:tbl>
    <w:p/>
    <w:tbl>
      <w:tblPr>
        <w:tblStyle w:val="12"/>
        <w:tblW w:w="945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"/>
        <w:gridCol w:w="1420"/>
        <w:gridCol w:w="1734"/>
        <w:gridCol w:w="1692"/>
        <w:gridCol w:w="1933"/>
        <w:gridCol w:w="23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1.请看下列每一条问题，哪一种答案最符合您的情况？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我好象比别人容易生病：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绝对正确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大部分正确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不能肯定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大部分错误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绝对错误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2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我跟周围人一样健康：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绝对正确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大部分正确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不能肯定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大部分错误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绝对错误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3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我认为我的健康状况在变坏：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绝对正确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大部分正确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不能肯定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大部分错误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绝对错误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我的健康状况非常好：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绝对正确</w:t>
            </w:r>
          </w:p>
        </w:tc>
        <w:tc>
          <w:tcPr>
            <w:tcW w:w="173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大部分正确</w:t>
            </w:r>
          </w:p>
        </w:tc>
        <w:tc>
          <w:tcPr>
            <w:tcW w:w="16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不能肯定</w:t>
            </w:r>
          </w:p>
        </w:tc>
        <w:tc>
          <w:tcPr>
            <w:tcW w:w="193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大部分错误</w:t>
            </w:r>
          </w:p>
        </w:tc>
        <w:tc>
          <w:tcPr>
            <w:tcW w:w="2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绝对错误</w:t>
            </w:r>
          </w:p>
        </w:tc>
      </w:tr>
    </w:tbl>
    <w:p>
      <w:pPr>
        <w:spacing w:before="40" w:line="360" w:lineRule="auto"/>
        <w:ind w:right="-58"/>
        <w:jc w:val="both"/>
        <w:rPr>
          <w:rFonts w:ascii="Times New Roman" w:hAnsi="Times New Roman"/>
          <w:sz w:val="24"/>
          <w:szCs w:val="32"/>
          <w:lang w:val="en-US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jc w:val="center"/>
        <w:rPr>
          <w:b/>
          <w:spacing w:val="5"/>
          <w:sz w:val="28"/>
          <w:szCs w:val="21"/>
        </w:rPr>
      </w:pPr>
    </w:p>
    <w:p>
      <w:pPr>
        <w:jc w:val="center"/>
        <w:rPr>
          <w:b/>
          <w:spacing w:val="5"/>
          <w:sz w:val="28"/>
        </w:rPr>
      </w:pPr>
      <w:r>
        <w:rPr>
          <w:rFonts w:hint="eastAsia"/>
          <w:b/>
          <w:spacing w:val="5"/>
          <w:sz w:val="28"/>
          <w:szCs w:val="21"/>
        </w:rPr>
        <w:t>焦虑自评量表</w:t>
      </w:r>
      <w:r>
        <w:rPr>
          <w:b/>
          <w:spacing w:val="5"/>
          <w:sz w:val="28"/>
          <w:szCs w:val="21"/>
        </w:rPr>
        <w:t>SAS</w:t>
      </w:r>
    </w:p>
    <w:p>
      <w:pPr>
        <w:rPr>
          <w:rFonts w:hint="default"/>
          <w:b/>
          <w:bCs/>
          <w:spacing w:val="5"/>
          <w:szCs w:val="21"/>
          <w:lang w:val="en-US" w:eastAsia="zh-CN"/>
        </w:rPr>
      </w:pPr>
      <w:r>
        <w:rPr>
          <w:b/>
          <w:bCs/>
          <w:spacing w:val="5"/>
          <w:szCs w:val="21"/>
        </w:rPr>
        <w:t>根据您</w:t>
      </w:r>
      <w:r>
        <w:rPr>
          <w:rFonts w:hint="eastAsia"/>
          <w:b/>
          <w:bCs/>
          <w:spacing w:val="5"/>
          <w:szCs w:val="21"/>
          <w:lang w:val="en-US" w:eastAsia="zh-CN"/>
        </w:rPr>
        <w:t>过去一周</w:t>
      </w:r>
      <w:r>
        <w:rPr>
          <w:b/>
          <w:bCs/>
          <w:spacing w:val="5"/>
          <w:szCs w:val="21"/>
        </w:rPr>
        <w:t>的实际感觉，选择</w:t>
      </w:r>
      <w:r>
        <w:rPr>
          <w:rFonts w:hint="eastAsia"/>
          <w:b/>
          <w:bCs/>
          <w:spacing w:val="5"/>
          <w:szCs w:val="21"/>
        </w:rPr>
        <w:t>：</w:t>
      </w:r>
      <w:r>
        <w:rPr>
          <w:b/>
          <w:bCs/>
          <w:spacing w:val="5"/>
          <w:szCs w:val="21"/>
        </w:rPr>
        <w:t>1=</w:t>
      </w:r>
      <w:r>
        <w:rPr>
          <w:rFonts w:hint="eastAsia"/>
          <w:b/>
          <w:bCs/>
          <w:spacing w:val="5"/>
          <w:szCs w:val="21"/>
          <w:lang w:val="en-US" w:eastAsia="zh-CN"/>
        </w:rPr>
        <w:t>没有或</w:t>
      </w:r>
      <w:r>
        <w:rPr>
          <w:rFonts w:hint="eastAsia"/>
          <w:b/>
          <w:bCs/>
          <w:spacing w:val="5"/>
          <w:szCs w:val="21"/>
        </w:rPr>
        <w:t>很少</w:t>
      </w:r>
      <w:r>
        <w:rPr>
          <w:rFonts w:hint="eastAsia"/>
          <w:b/>
          <w:bCs/>
          <w:spacing w:val="5"/>
          <w:szCs w:val="21"/>
          <w:lang w:val="en-US" w:eastAsia="zh-CN"/>
        </w:rPr>
        <w:t>时间有</w:t>
      </w:r>
      <w:r>
        <w:rPr>
          <w:rFonts w:hint="eastAsia"/>
          <w:b/>
          <w:bCs/>
          <w:spacing w:val="5"/>
          <w:szCs w:val="21"/>
        </w:rPr>
        <w:t>，</w:t>
      </w:r>
      <w:r>
        <w:rPr>
          <w:b/>
          <w:bCs/>
          <w:spacing w:val="5"/>
          <w:szCs w:val="21"/>
        </w:rPr>
        <w:t>2=</w:t>
      </w:r>
      <w:r>
        <w:rPr>
          <w:rFonts w:hint="eastAsia"/>
          <w:b/>
          <w:bCs/>
          <w:spacing w:val="5"/>
          <w:szCs w:val="21"/>
          <w:lang w:val="en-US" w:eastAsia="zh-CN"/>
        </w:rPr>
        <w:t>小部分时间有</w:t>
      </w:r>
      <w:r>
        <w:rPr>
          <w:rFonts w:hint="eastAsia"/>
          <w:b/>
          <w:bCs/>
          <w:spacing w:val="5"/>
          <w:szCs w:val="21"/>
        </w:rPr>
        <w:t>，</w:t>
      </w:r>
      <w:r>
        <w:rPr>
          <w:b/>
          <w:bCs/>
          <w:spacing w:val="5"/>
          <w:szCs w:val="21"/>
        </w:rPr>
        <w:t>3=</w:t>
      </w:r>
      <w:r>
        <w:rPr>
          <w:rFonts w:hint="eastAsia"/>
          <w:b/>
          <w:bCs/>
          <w:spacing w:val="5"/>
          <w:szCs w:val="21"/>
          <w:lang w:val="en-US" w:eastAsia="zh-CN"/>
        </w:rPr>
        <w:t>相当多</w:t>
      </w:r>
      <w:r>
        <w:rPr>
          <w:rFonts w:hint="eastAsia"/>
          <w:b/>
          <w:bCs/>
          <w:spacing w:val="5"/>
          <w:szCs w:val="21"/>
        </w:rPr>
        <w:t>时间</w:t>
      </w:r>
      <w:r>
        <w:rPr>
          <w:rFonts w:hint="eastAsia"/>
          <w:b/>
          <w:bCs/>
          <w:spacing w:val="5"/>
          <w:szCs w:val="21"/>
          <w:lang w:val="en-US" w:eastAsia="zh-CN"/>
        </w:rPr>
        <w:t>有</w:t>
      </w:r>
      <w:r>
        <w:rPr>
          <w:rFonts w:hint="eastAsia"/>
          <w:b/>
          <w:bCs/>
          <w:spacing w:val="5"/>
          <w:szCs w:val="21"/>
        </w:rPr>
        <w:t>，</w:t>
      </w:r>
      <w:r>
        <w:rPr>
          <w:b/>
          <w:bCs/>
          <w:spacing w:val="5"/>
          <w:szCs w:val="21"/>
        </w:rPr>
        <w:t>4=</w:t>
      </w:r>
      <w:r>
        <w:rPr>
          <w:rFonts w:hint="eastAsia"/>
          <w:b/>
          <w:bCs/>
          <w:spacing w:val="5"/>
          <w:szCs w:val="21"/>
        </w:rPr>
        <w:t>绝大</w:t>
      </w:r>
      <w:r>
        <w:rPr>
          <w:rFonts w:hint="eastAsia"/>
          <w:b/>
          <w:bCs/>
          <w:spacing w:val="5"/>
          <w:szCs w:val="21"/>
          <w:lang w:val="en-US" w:eastAsia="zh-CN"/>
        </w:rPr>
        <w:t>部分或全部时间都有。</w:t>
      </w:r>
    </w:p>
    <w:p>
      <w:pPr>
        <w:rPr>
          <w:szCs w:val="21"/>
        </w:rPr>
      </w:pPr>
    </w:p>
    <w:p>
      <w:pPr>
        <w:rPr>
          <w:szCs w:val="21"/>
        </w:rPr>
        <w:sectPr>
          <w:footerReference r:id="rId15" w:type="default"/>
          <w:pgSz w:w="11906" w:h="16838"/>
          <w:pgMar w:top="1440" w:right="1286" w:bottom="1440" w:left="1380" w:header="851" w:footer="992" w:gutter="0"/>
          <w:pgNumType w:fmt="decimal" w:chapStyle="1"/>
          <w:cols w:space="720" w:num="1"/>
          <w:docGrid w:type="lines" w:linePitch="312" w:charSpace="0"/>
        </w:sectPr>
      </w:pPr>
    </w:p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  <w:lang w:val="en-US"/>
        </w:rPr>
        <w:t xml:space="preserve">1. </w:t>
      </w:r>
      <w:r>
        <w:rPr>
          <w:szCs w:val="21"/>
        </w:rPr>
        <w:t>我觉得比平常容易紧张和着急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我无缘无故地感到害怕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我容易心里烦乱或觉得惊恐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我觉得我可能将要发疯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b/>
          <w:szCs w:val="21"/>
        </w:rPr>
      </w:pPr>
      <w:r>
        <w:rPr>
          <w:spacing w:val="5"/>
          <w:szCs w:val="21"/>
        </w:rPr>
        <w:t>*</w:t>
      </w:r>
      <w:r>
        <w:rPr>
          <w:rFonts w:hint="eastAsia"/>
          <w:szCs w:val="21"/>
        </w:rPr>
        <w:t>5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zCs w:val="21"/>
        </w:rPr>
        <w:t>我觉得一切都很好，也不会发生什么不幸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我手脚发抖打颤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  <w:lang w:val="en-US"/>
        </w:rPr>
        <w:t xml:space="preserve">7. </w:t>
      </w:r>
      <w:r>
        <w:rPr>
          <w:szCs w:val="21"/>
        </w:rPr>
        <w:t>我因为头</w:t>
      </w:r>
      <w:r>
        <w:rPr>
          <w:rFonts w:hint="eastAsia"/>
          <w:szCs w:val="21"/>
          <w:lang w:val="en-US" w:eastAsia="zh-CN"/>
        </w:rPr>
        <w:t>疼</w:t>
      </w:r>
      <w:r>
        <w:rPr>
          <w:szCs w:val="21"/>
        </w:rPr>
        <w:t>，</w:t>
      </w:r>
      <w:r>
        <w:rPr>
          <w:rFonts w:hint="eastAsia"/>
          <w:szCs w:val="21"/>
          <w:lang w:val="en-US" w:eastAsia="zh-CN"/>
        </w:rPr>
        <w:t>头</w:t>
      </w:r>
      <w:r>
        <w:rPr>
          <w:szCs w:val="21"/>
        </w:rPr>
        <w:t>颈痛和背痛而苦恼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我感觉容易衰弱和疲乏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b/>
          <w:szCs w:val="21"/>
        </w:rPr>
      </w:pPr>
      <w:r>
        <w:rPr>
          <w:spacing w:val="5"/>
          <w:szCs w:val="21"/>
        </w:rPr>
        <w:t>*</w:t>
      </w:r>
      <w:r>
        <w:rPr>
          <w:rFonts w:hint="eastAsia"/>
          <w:szCs w:val="21"/>
        </w:rPr>
        <w:t>9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zCs w:val="21"/>
        </w:rPr>
        <w:t>我觉得心平气和，并且容易安静坐着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我觉得心跳</w:t>
      </w:r>
      <w:r>
        <w:rPr>
          <w:rFonts w:hint="eastAsia"/>
          <w:szCs w:val="21"/>
          <w:lang w:val="en-US" w:eastAsia="zh-CN"/>
        </w:rPr>
        <w:t>得</w:t>
      </w:r>
      <w:r>
        <w:rPr>
          <w:szCs w:val="21"/>
        </w:rPr>
        <w:t>很快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vanish/>
        </w:rPr>
      </w:pPr>
    </w:p>
    <w:p>
      <w:pPr>
        <w:autoSpaceDE/>
        <w:autoSpaceDN/>
        <w:spacing w:line="200" w:lineRule="atLeast"/>
        <w:jc w:val="both"/>
        <w:rPr>
          <w:szCs w:val="21"/>
        </w:rPr>
      </w:pPr>
    </w:p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我因为一阵阵头晕而苦恼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  <w:lang w:val="en-US"/>
        </w:rPr>
        <w:t xml:space="preserve">12. </w:t>
      </w:r>
      <w:r>
        <w:rPr>
          <w:szCs w:val="21"/>
        </w:rPr>
        <w:t>我有晕倒发作或觉得要晕倒似的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spacing w:val="5"/>
          <w:szCs w:val="21"/>
        </w:rPr>
        <w:t>*</w:t>
      </w:r>
      <w:r>
        <w:rPr>
          <w:rFonts w:hint="eastAsia"/>
          <w:szCs w:val="21"/>
        </w:rPr>
        <w:t>13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zCs w:val="21"/>
        </w:rPr>
        <w:t>我呼</w:t>
      </w:r>
      <w:r>
        <w:rPr>
          <w:rFonts w:hint="eastAsia"/>
          <w:b/>
          <w:szCs w:val="21"/>
          <w:lang w:val="en-US" w:eastAsia="zh-CN"/>
        </w:rPr>
        <w:t>气</w:t>
      </w:r>
      <w:r>
        <w:rPr>
          <w:rFonts w:hint="eastAsia"/>
          <w:b/>
          <w:szCs w:val="21"/>
          <w:lang w:eastAsia="zh-CN"/>
        </w:rPr>
        <w:t>、</w:t>
      </w:r>
      <w:r>
        <w:rPr>
          <w:b/>
          <w:szCs w:val="21"/>
        </w:rPr>
        <w:t>吸气都感到很容易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14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我手脚麻木和刺痛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15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我因为胃痛和消化不良而苦恼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16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我常常要小便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b/>
          <w:szCs w:val="21"/>
        </w:rPr>
      </w:pPr>
      <w:r>
        <w:rPr>
          <w:spacing w:val="5"/>
          <w:szCs w:val="21"/>
        </w:rPr>
        <w:t>*</w:t>
      </w:r>
      <w:r>
        <w:rPr>
          <w:rFonts w:hint="eastAsia"/>
          <w:szCs w:val="21"/>
        </w:rPr>
        <w:t>17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zCs w:val="21"/>
        </w:rPr>
        <w:t>我的手</w:t>
      </w:r>
      <w:r>
        <w:rPr>
          <w:rFonts w:hint="eastAsia"/>
          <w:b/>
          <w:szCs w:val="21"/>
          <w:lang w:val="en-US" w:eastAsia="zh-CN"/>
        </w:rPr>
        <w:t>脚</w:t>
      </w:r>
      <w:r>
        <w:rPr>
          <w:b/>
          <w:szCs w:val="21"/>
        </w:rPr>
        <w:t>常常是干燥温暖的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pacing w:val="5"/>
          <w:szCs w:val="21"/>
        </w:rPr>
      </w:pPr>
      <w:r>
        <w:rPr>
          <w:rFonts w:hint="eastAsia"/>
          <w:szCs w:val="21"/>
        </w:rPr>
        <w:t>18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我脸红发热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b/>
          <w:szCs w:val="21"/>
        </w:rPr>
      </w:pPr>
      <w:r>
        <w:rPr>
          <w:spacing w:val="5"/>
          <w:szCs w:val="21"/>
        </w:rPr>
        <w:t>*</w:t>
      </w:r>
      <w:r>
        <w:rPr>
          <w:rFonts w:hint="eastAsia"/>
          <w:b/>
          <w:szCs w:val="21"/>
        </w:rPr>
        <w:t>19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zCs w:val="21"/>
        </w:rPr>
        <w:t>我容易入睡</w:t>
      </w:r>
      <w:r>
        <w:rPr>
          <w:rFonts w:hint="eastAsia"/>
          <w:b/>
          <w:szCs w:val="21"/>
          <w:lang w:eastAsia="zh-CN"/>
        </w:rPr>
        <w:t>，</w:t>
      </w:r>
      <w:r>
        <w:rPr>
          <w:b/>
          <w:szCs w:val="21"/>
        </w:rPr>
        <w:t>并且一夜睡得很好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20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我做</w:t>
      </w:r>
      <w:r>
        <w:rPr>
          <w:rFonts w:hint="eastAsia"/>
          <w:szCs w:val="21"/>
          <w:lang w:val="en-US" w:eastAsia="zh-CN"/>
        </w:rPr>
        <w:t>噩</w:t>
      </w:r>
      <w:r>
        <w:rPr>
          <w:szCs w:val="21"/>
        </w:rPr>
        <w:t>梦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rPr>
          <w:szCs w:val="21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chapStyle="1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  <w:sectPr>
          <w:footerReference r:id="rId16" w:type="default"/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2"/>
          <w:docGrid w:type="lines" w:linePitch="312" w:charSpace="0"/>
        </w:sectPr>
      </w:pPr>
      <w:r>
        <w:rPr>
          <w:rFonts w:ascii="Times New Roman" w:hAnsi="Times New Roman"/>
          <w:b/>
          <w:sz w:val="24"/>
        </w:rPr>
        <w:t xml:space="preserve">     </w:t>
      </w:r>
    </w:p>
    <w:p>
      <w:pPr>
        <w:spacing w:line="360" w:lineRule="auto"/>
        <w:rPr>
          <w:rFonts w:ascii="Times New Roman" w:hAnsi="Times New Roman"/>
          <w:b/>
          <w:sz w:val="24"/>
        </w:rPr>
        <w:sectPr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1"/>
          <w:docGrid w:type="lines" w:linePitch="312" w:charSpace="0"/>
        </w:sect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widowControl/>
        <w:autoSpaceDE/>
        <w:autoSpaceDN/>
        <w:jc w:val="center"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jc w:val="center"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jc w:val="center"/>
        <w:rPr>
          <w:spacing w:val="5"/>
          <w:sz w:val="28"/>
          <w:szCs w:val="22"/>
        </w:rPr>
      </w:pPr>
      <w:r>
        <w:rPr>
          <w:rFonts w:hint="eastAsia"/>
          <w:b/>
          <w:spacing w:val="5"/>
          <w:sz w:val="28"/>
          <w:szCs w:val="22"/>
        </w:rPr>
        <w:t>抑郁自评</w:t>
      </w:r>
      <w:r>
        <w:rPr>
          <w:rFonts w:hint="eastAsia"/>
          <w:b/>
          <w:spacing w:val="5"/>
          <w:sz w:val="28"/>
          <w:szCs w:val="22"/>
          <w:lang w:val="en-US"/>
        </w:rPr>
        <w:t>量表</w:t>
      </w:r>
      <w:r>
        <w:rPr>
          <w:b/>
          <w:spacing w:val="5"/>
          <w:sz w:val="28"/>
          <w:szCs w:val="22"/>
        </w:rPr>
        <w:t>SDS</w:t>
      </w:r>
    </w:p>
    <w:p>
      <w:pPr>
        <w:rPr>
          <w:rFonts w:hint="default"/>
          <w:b/>
          <w:bCs/>
          <w:spacing w:val="5"/>
          <w:szCs w:val="21"/>
          <w:lang w:val="en-US" w:eastAsia="zh-CN"/>
        </w:rPr>
      </w:pPr>
      <w:r>
        <w:rPr>
          <w:b/>
          <w:bCs/>
          <w:spacing w:val="5"/>
          <w:szCs w:val="21"/>
        </w:rPr>
        <w:t>请根据您</w:t>
      </w:r>
      <w:r>
        <w:rPr>
          <w:rFonts w:hint="eastAsia"/>
          <w:b/>
          <w:bCs/>
          <w:spacing w:val="5"/>
          <w:szCs w:val="21"/>
          <w:lang w:val="en-US" w:eastAsia="zh-CN"/>
        </w:rPr>
        <w:t>过去一周</w:t>
      </w:r>
      <w:r>
        <w:rPr>
          <w:b/>
          <w:bCs/>
          <w:spacing w:val="5"/>
          <w:szCs w:val="21"/>
        </w:rPr>
        <w:t>的</w:t>
      </w:r>
      <w:r>
        <w:rPr>
          <w:rFonts w:hint="eastAsia"/>
          <w:b/>
          <w:bCs/>
          <w:spacing w:val="5"/>
          <w:szCs w:val="21"/>
          <w:lang w:val="en-US" w:eastAsia="zh-CN"/>
        </w:rPr>
        <w:t>实际</w:t>
      </w:r>
      <w:r>
        <w:rPr>
          <w:b/>
          <w:bCs/>
          <w:spacing w:val="5"/>
          <w:szCs w:val="21"/>
        </w:rPr>
        <w:t>感觉进行</w:t>
      </w:r>
      <w:r>
        <w:rPr>
          <w:rFonts w:hint="eastAsia"/>
          <w:b/>
          <w:bCs/>
          <w:spacing w:val="5"/>
          <w:szCs w:val="21"/>
          <w:lang w:val="en-US" w:eastAsia="zh-CN"/>
        </w:rPr>
        <w:t>选择，1=没有或很少时间，2=少部分时间，3=相当多时间，4=绝大部分或全部时间。</w:t>
      </w:r>
    </w:p>
    <w:p>
      <w:pPr>
        <w:autoSpaceDE/>
        <w:autoSpaceDN/>
        <w:spacing w:line="320" w:lineRule="atLeast"/>
        <w:jc w:val="both"/>
        <w:rPr>
          <w:spacing w:val="5"/>
          <w:szCs w:val="21"/>
        </w:rPr>
      </w:pPr>
    </w:p>
    <w:p>
      <w:pPr>
        <w:autoSpaceDE/>
        <w:autoSpaceDN/>
        <w:spacing w:line="320" w:lineRule="atLeast"/>
        <w:jc w:val="both"/>
        <w:rPr>
          <w:spacing w:val="5"/>
          <w:szCs w:val="21"/>
        </w:rPr>
        <w:sectPr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1"/>
          <w:docGrid w:type="lines" w:linePitch="312" w:charSpace="0"/>
        </w:sectPr>
      </w:pPr>
    </w:p>
    <w:p>
      <w:pPr>
        <w:autoSpaceDE/>
        <w:autoSpaceDN/>
        <w:spacing w:line="320" w:lineRule="atLeast"/>
        <w:jc w:val="both"/>
        <w:rPr>
          <w:spacing w:val="5"/>
          <w:szCs w:val="21"/>
        </w:rPr>
      </w:pPr>
      <w:r>
        <w:rPr>
          <w:rFonts w:hint="eastAsia"/>
          <w:spacing w:val="5"/>
          <w:szCs w:val="21"/>
        </w:rPr>
        <w:t>1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觉得闷闷不乐，情绪低沉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2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pacing w:val="5"/>
          <w:szCs w:val="21"/>
        </w:rPr>
        <w:t>我</w:t>
      </w:r>
      <w:r>
        <w:rPr>
          <w:rFonts w:hint="eastAsia"/>
          <w:b/>
          <w:spacing w:val="5"/>
          <w:szCs w:val="21"/>
          <w:lang w:val="en-US" w:eastAsia="zh-CN"/>
        </w:rPr>
        <w:t>觉得一天中早晨最好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3</w:t>
      </w:r>
      <w:r>
        <w:rPr>
          <w:rFonts w:hint="eastAsia"/>
          <w:szCs w:val="21"/>
          <w:lang w:val="en-US"/>
        </w:rPr>
        <w:t xml:space="preserve">. </w:t>
      </w:r>
      <w:r>
        <w:rPr>
          <w:rFonts w:hint="eastAsia"/>
          <w:spacing w:val="5"/>
          <w:szCs w:val="21"/>
          <w:lang w:val="en-US" w:eastAsia="zh-CN"/>
        </w:rPr>
        <w:t>一阵阵哭出来或觉得想哭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spacing w:val="5"/>
          <w:szCs w:val="21"/>
        </w:rPr>
      </w:pPr>
      <w:r>
        <w:rPr>
          <w:spacing w:val="5"/>
          <w:szCs w:val="21"/>
        </w:rPr>
        <w:t>4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晚上</w:t>
      </w:r>
      <w:r>
        <w:rPr>
          <w:spacing w:val="5"/>
          <w:szCs w:val="21"/>
        </w:rPr>
        <w:t>睡眠不好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b/>
          <w:spacing w:val="5"/>
          <w:szCs w:val="21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5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pacing w:val="5"/>
          <w:szCs w:val="21"/>
        </w:rPr>
        <w:t>我吃</w:t>
      </w:r>
      <w:r>
        <w:rPr>
          <w:rFonts w:hint="eastAsia"/>
          <w:b/>
          <w:spacing w:val="5"/>
          <w:szCs w:val="21"/>
          <w:lang w:val="en-US" w:eastAsia="zh-CN"/>
        </w:rPr>
        <w:t>得跟平常</w:t>
      </w:r>
      <w:r>
        <w:rPr>
          <w:b/>
          <w:spacing w:val="5"/>
          <w:szCs w:val="21"/>
        </w:rPr>
        <w:t>一样多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rFonts w:hint="eastAsia"/>
          <w:b/>
          <w:spacing w:val="5"/>
          <w:szCs w:val="21"/>
          <w:lang w:val="en-US"/>
        </w:rPr>
        <w:t>6</w:t>
      </w:r>
      <w:r>
        <w:rPr>
          <w:rFonts w:hint="eastAsia"/>
          <w:b/>
          <w:szCs w:val="21"/>
          <w:lang w:val="en-US"/>
        </w:rPr>
        <w:t xml:space="preserve">. </w:t>
      </w:r>
      <w:r>
        <w:rPr>
          <w:rFonts w:hint="eastAsia"/>
          <w:b/>
          <w:szCs w:val="21"/>
          <w:lang w:val="en-US" w:eastAsia="zh-CN"/>
        </w:rPr>
        <w:t>我与异性密切接触时和以往一样感到愉快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7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发觉我的体重在下降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rFonts w:hint="eastAsia"/>
          <w:spacing w:val="5"/>
          <w:szCs w:val="21"/>
          <w:lang w:val="en-US"/>
        </w:rPr>
        <w:t>8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有便秘的苦恼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eastAsia" w:eastAsia="宋体"/>
          <w:spacing w:val="5"/>
          <w:szCs w:val="21"/>
          <w:lang w:val="en-US" w:eastAsia="zh-CN"/>
        </w:rPr>
      </w:pPr>
      <w:r>
        <w:rPr>
          <w:rFonts w:hint="eastAsia"/>
          <w:spacing w:val="5"/>
          <w:szCs w:val="21"/>
          <w:lang w:val="en-US"/>
        </w:rPr>
        <w:t>9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心跳比</w:t>
      </w:r>
      <w:r>
        <w:rPr>
          <w:rFonts w:hint="eastAsia"/>
          <w:spacing w:val="5"/>
          <w:szCs w:val="21"/>
          <w:lang w:val="en-US" w:eastAsia="zh-CN"/>
        </w:rPr>
        <w:t>平常快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eastAsia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10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无缘</w:t>
      </w:r>
      <w:r>
        <w:rPr>
          <w:spacing w:val="5"/>
          <w:szCs w:val="21"/>
        </w:rPr>
        <w:t>无故</w:t>
      </w:r>
      <w:r>
        <w:rPr>
          <w:rFonts w:hint="eastAsia"/>
          <w:spacing w:val="5"/>
          <w:szCs w:val="21"/>
          <w:lang w:val="en-US" w:eastAsia="zh-CN"/>
        </w:rPr>
        <w:t>地</w:t>
      </w:r>
      <w:r>
        <w:rPr>
          <w:spacing w:val="5"/>
          <w:szCs w:val="21"/>
        </w:rPr>
        <w:t>感到</w:t>
      </w:r>
      <w:r>
        <w:rPr>
          <w:rFonts w:hint="eastAsia"/>
          <w:spacing w:val="5"/>
          <w:szCs w:val="21"/>
          <w:lang w:val="en-US" w:eastAsia="zh-CN"/>
        </w:rPr>
        <w:t>疲乏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b/>
          <w:spacing w:val="5"/>
          <w:szCs w:val="21"/>
        </w:rPr>
      </w:pPr>
      <w:r>
        <w:rPr>
          <w:spacing w:val="5"/>
          <w:szCs w:val="21"/>
        </w:rPr>
        <w:br w:type="column"/>
      </w:r>
      <w:r>
        <w:rPr>
          <w:spacing w:val="5"/>
          <w:szCs w:val="21"/>
        </w:rPr>
        <w:t>*11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pacing w:val="5"/>
          <w:szCs w:val="21"/>
        </w:rPr>
        <w:t>我的头脑象</w:t>
      </w:r>
      <w:r>
        <w:rPr>
          <w:rFonts w:hint="eastAsia"/>
          <w:b/>
          <w:spacing w:val="5"/>
          <w:szCs w:val="21"/>
          <w:lang w:val="en-US" w:eastAsia="zh-CN"/>
        </w:rPr>
        <w:t>和平常</w:t>
      </w:r>
      <w:r>
        <w:rPr>
          <w:b/>
          <w:spacing w:val="5"/>
          <w:szCs w:val="21"/>
        </w:rPr>
        <w:t>一样清楚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12</w:t>
      </w:r>
      <w:r>
        <w:rPr>
          <w:rFonts w:hint="eastAsia"/>
          <w:szCs w:val="21"/>
          <w:lang w:val="en-US"/>
        </w:rPr>
        <w:t>.</w:t>
      </w:r>
      <w:r>
        <w:rPr>
          <w:b/>
          <w:spacing w:val="5"/>
          <w:szCs w:val="21"/>
        </w:rPr>
        <w:t>我</w:t>
      </w:r>
      <w:r>
        <w:rPr>
          <w:rFonts w:hint="eastAsia"/>
          <w:b/>
          <w:spacing w:val="5"/>
          <w:szCs w:val="21"/>
          <w:lang w:val="en-US" w:eastAsia="zh-CN"/>
        </w:rPr>
        <w:t>觉得经常做的事情并没有困难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13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觉得不安而平静不下来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b/>
          <w:spacing w:val="5"/>
          <w:szCs w:val="21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14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pacing w:val="5"/>
          <w:szCs w:val="21"/>
        </w:rPr>
        <w:t>我对未来</w:t>
      </w:r>
      <w:r>
        <w:rPr>
          <w:rFonts w:hint="eastAsia"/>
          <w:b/>
          <w:spacing w:val="5"/>
          <w:szCs w:val="21"/>
          <w:lang w:val="en-US" w:eastAsia="zh-CN"/>
        </w:rPr>
        <w:t>抱</w:t>
      </w:r>
      <w:r>
        <w:rPr>
          <w:b/>
          <w:spacing w:val="5"/>
          <w:szCs w:val="21"/>
        </w:rPr>
        <w:t>有希望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15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我比平</w:t>
      </w:r>
      <w:r>
        <w:rPr>
          <w:rFonts w:hint="eastAsia"/>
          <w:spacing w:val="5"/>
          <w:szCs w:val="21"/>
          <w:lang w:val="en-US" w:eastAsia="zh-CN"/>
        </w:rPr>
        <w:t>常容易生气激动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16</w:t>
      </w:r>
      <w:r>
        <w:rPr>
          <w:rFonts w:hint="eastAsia"/>
          <w:szCs w:val="21"/>
          <w:lang w:val="en-US"/>
        </w:rPr>
        <w:t xml:space="preserve">. </w:t>
      </w:r>
      <w:r>
        <w:rPr>
          <w:rFonts w:hint="eastAsia"/>
          <w:b/>
          <w:spacing w:val="5"/>
          <w:szCs w:val="21"/>
          <w:lang w:val="en-US" w:eastAsia="zh-CN"/>
        </w:rPr>
        <w:t>我觉得做出决定是容易的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17</w:t>
      </w:r>
      <w:r>
        <w:rPr>
          <w:rFonts w:hint="eastAsia"/>
          <w:szCs w:val="21"/>
          <w:lang w:val="en-US"/>
        </w:rPr>
        <w:t>.</w:t>
      </w:r>
      <w:r>
        <w:rPr>
          <w:szCs w:val="21"/>
          <w:lang w:val="en-US"/>
        </w:rPr>
        <w:t xml:space="preserve"> </w:t>
      </w:r>
      <w:r>
        <w:rPr>
          <w:rFonts w:hint="eastAsia"/>
          <w:b/>
          <w:spacing w:val="5"/>
          <w:szCs w:val="21"/>
          <w:lang w:val="en-US" w:eastAsia="zh-CN"/>
        </w:rPr>
        <w:t>我觉得自己是个有用的人，有人需要我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18</w:t>
      </w:r>
      <w:r>
        <w:rPr>
          <w:rFonts w:hint="eastAsia"/>
          <w:szCs w:val="21"/>
          <w:lang w:val="en-US"/>
        </w:rPr>
        <w:t xml:space="preserve">. </w:t>
      </w:r>
      <w:r>
        <w:rPr>
          <w:rFonts w:hint="eastAsia"/>
          <w:b/>
          <w:spacing w:val="5"/>
          <w:szCs w:val="21"/>
          <w:lang w:val="en-US" w:eastAsia="zh-CN"/>
        </w:rPr>
        <w:t>我的生活过得很有意思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rFonts w:hint="eastAsia"/>
          <w:spacing w:val="5"/>
          <w:szCs w:val="21"/>
          <w:lang w:val="en-US"/>
        </w:rPr>
        <w:t>19</w:t>
      </w:r>
      <w:r>
        <w:rPr>
          <w:rFonts w:hint="eastAsia"/>
          <w:szCs w:val="21"/>
          <w:lang w:val="en-US"/>
        </w:rPr>
        <w:t xml:space="preserve">. </w:t>
      </w:r>
      <w:r>
        <w:rPr>
          <w:rFonts w:hint="eastAsia"/>
          <w:szCs w:val="21"/>
          <w:lang w:val="en-US" w:eastAsia="zh-CN"/>
        </w:rPr>
        <w:t>我认为如果我死了，别人会生活得更好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bCs/>
          <w:spacing w:val="5"/>
          <w:szCs w:val="21"/>
        </w:rPr>
        <w:t>20</w:t>
      </w:r>
      <w:r>
        <w:rPr>
          <w:rFonts w:hint="eastAsia"/>
          <w:b/>
          <w:bCs/>
          <w:szCs w:val="21"/>
          <w:lang w:val="en-US"/>
        </w:rPr>
        <w:t>.</w:t>
      </w:r>
      <w:r>
        <w:rPr>
          <w:rFonts w:hint="eastAsia"/>
          <w:b/>
          <w:spacing w:val="5"/>
          <w:szCs w:val="21"/>
          <w:lang w:val="en-US" w:eastAsia="zh-CN"/>
        </w:rPr>
        <w:t>平常感兴趣的事我仍然感兴趣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spacing w:line="360" w:lineRule="auto"/>
        <w:rPr>
          <w:spacing w:val="5"/>
          <w:szCs w:val="21"/>
        </w:rPr>
        <w:sectPr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2"/>
          <w:docGrid w:type="lines" w:linePitch="312" w:charSpace="0"/>
        </w:sect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rPr>
          <w:spacing w:val="5"/>
          <w:szCs w:val="21"/>
        </w:rPr>
        <w:sectPr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1"/>
          <w:docGrid w:type="lines" w:linePitch="312" w:charSpace="0"/>
        </w:sectPr>
      </w:pPr>
    </w:p>
    <w:p>
      <w:pPr>
        <w:rPr>
          <w:spacing w:val="5"/>
          <w:szCs w:val="21"/>
        </w:rPr>
      </w:pPr>
    </w:p>
    <w:p>
      <w:pPr>
        <w:widowControl/>
        <w:autoSpaceDE/>
        <w:autoSpaceDN/>
        <w:rPr>
          <w:spacing w:val="5"/>
          <w:szCs w:val="21"/>
        </w:rPr>
        <w:sectPr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2"/>
          <w:docGrid w:type="lines" w:linePitch="312" w:charSpace="0"/>
        </w:sectPr>
      </w:pPr>
    </w:p>
    <w:p>
      <w:pPr>
        <w:jc w:val="center"/>
        <w:rPr>
          <w:rFonts w:ascii="Times New Roman" w:hAnsi="Times New Roman"/>
          <w:b/>
          <w:sz w:val="28"/>
          <w:szCs w:val="18"/>
        </w:rPr>
      </w:pPr>
      <w:r>
        <w:rPr>
          <w:rFonts w:hint="eastAsia" w:ascii="Times New Roman" w:hAnsi="Times New Roman"/>
          <w:b/>
          <w:sz w:val="28"/>
          <w:szCs w:val="18"/>
        </w:rPr>
        <w:t>中医信息采集（</w:t>
      </w:r>
      <w:r>
        <w:rPr>
          <w:rFonts w:hint="eastAsia" w:ascii="Times New Roman" w:hAnsi="Times New Roman"/>
          <w:b/>
          <w:sz w:val="28"/>
          <w:szCs w:val="18"/>
          <w:lang w:val="en-US" w:eastAsia="zh-CN"/>
        </w:rPr>
        <w:t>随访2</w:t>
      </w:r>
      <w:r>
        <w:rPr>
          <w:rFonts w:hint="eastAsia" w:ascii="Times New Roman" w:hAnsi="Times New Roman"/>
          <w:b/>
          <w:sz w:val="28"/>
          <w:szCs w:val="18"/>
        </w:rPr>
        <w:t>）</w:t>
      </w:r>
    </w:p>
    <w:p>
      <w:pPr>
        <w:rPr>
          <w:rFonts w:ascii="Times New Roman" w:hAnsi="Times New Roman"/>
          <w:b/>
          <w:sz w:val="28"/>
          <w:szCs w:val="18"/>
          <w:lang w:val="en-US"/>
        </w:rPr>
      </w:pPr>
      <w:r>
        <w:rPr>
          <w:rFonts w:hint="eastAsia" w:ascii="Times New Roman" w:hAnsi="Times New Roman"/>
          <w:b/>
          <w:sz w:val="24"/>
          <w:szCs w:val="24"/>
          <w:lang w:val="en-US"/>
        </w:rPr>
        <w:t>复诊</w:t>
      </w:r>
      <w:r>
        <w:rPr>
          <w:rFonts w:hint="eastAsia" w:ascii="Times New Roman" w:hAnsi="Times New Roman"/>
          <w:b/>
          <w:sz w:val="24"/>
          <w:szCs w:val="24"/>
        </w:rPr>
        <w:t>日期：</w:t>
      </w:r>
      <w:r>
        <w:rPr>
          <w:rFonts w:ascii="Times New Roman" w:hAnsi="Times New Roman" w:cs="Arial"/>
          <w:bCs/>
          <w:sz w:val="24"/>
          <w:szCs w:val="24"/>
        </w:rPr>
        <w:t>20</w:t>
      </w:r>
      <w:r>
        <w:rPr>
          <w:rFonts w:ascii="Times New Roman" w:hAnsi="Times New Roman" w:cs="Arial"/>
          <w:sz w:val="24"/>
          <w:szCs w:val="24"/>
        </w:rPr>
        <w:t>|__</w:t>
      </w:r>
      <w:r>
        <w:rPr>
          <w:rFonts w:ascii="Times New Roman" w:hAnsi="Times New Roman" w:cs="Arial"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sz w:val="24"/>
          <w:szCs w:val="24"/>
        </w:rPr>
        <w:t>__|</w:t>
      </w:r>
      <w:r>
        <w:rPr>
          <w:rFonts w:hint="eastAsia" w:ascii="Times New Roman" w:hAnsi="Times New Roman"/>
          <w:sz w:val="24"/>
          <w:szCs w:val="24"/>
        </w:rPr>
        <w:t>年</w:t>
      </w:r>
      <w:r>
        <w:rPr>
          <w:rFonts w:ascii="Times New Roman" w:hAnsi="Times New Roman" w:cs="Arial"/>
          <w:sz w:val="24"/>
          <w:szCs w:val="24"/>
        </w:rPr>
        <w:t>|__</w:t>
      </w:r>
      <w:r>
        <w:rPr>
          <w:rFonts w:ascii="Times New Roman" w:hAnsi="Times New Roman" w:cs="Arial"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sz w:val="24"/>
          <w:szCs w:val="24"/>
        </w:rPr>
        <w:t>__|</w:t>
      </w:r>
      <w:r>
        <w:rPr>
          <w:rFonts w:hint="eastAsia" w:ascii="Times New Roman" w:hAnsi="Times New Roman"/>
          <w:sz w:val="24"/>
          <w:szCs w:val="24"/>
        </w:rPr>
        <w:t>月</w:t>
      </w:r>
      <w:r>
        <w:rPr>
          <w:rFonts w:ascii="Times New Roman" w:hAnsi="Times New Roman" w:cs="Arial"/>
          <w:sz w:val="24"/>
          <w:szCs w:val="24"/>
        </w:rPr>
        <w:t>|__</w:t>
      </w:r>
      <w:r>
        <w:rPr>
          <w:rFonts w:ascii="Times New Roman" w:hAnsi="Times New Roman" w:cs="Arial"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sz w:val="24"/>
          <w:szCs w:val="24"/>
        </w:rPr>
        <w:t>__|</w:t>
      </w:r>
      <w:r>
        <w:rPr>
          <w:rFonts w:hint="eastAsia" w:ascii="Times New Roman" w:hAnsi="Times New Roman"/>
          <w:sz w:val="24"/>
          <w:szCs w:val="24"/>
        </w:rPr>
        <w:t>日</w:t>
      </w:r>
    </w:p>
    <w:tbl>
      <w:tblPr>
        <w:tblStyle w:val="13"/>
        <w:tblpPr w:leftFromText="180" w:rightFromText="180" w:vertAnchor="text" w:horzAnchor="page" w:tblpXSpec="center" w:tblpY="267"/>
        <w:tblOverlap w:val="never"/>
        <w:tblW w:w="9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9456" w:type="dxa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18"/>
              </w:rPr>
            </w:pPr>
            <w:r>
              <w:rPr>
                <w:rFonts w:hint="eastAsia"/>
                <w:b/>
                <w:sz w:val="28"/>
                <w:szCs w:val="28"/>
              </w:rPr>
              <w:t>主诉：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9" w:hRule="atLeast"/>
          <w:jc w:val="center"/>
        </w:trPr>
        <w:tc>
          <w:tcPr>
            <w:tcW w:w="9456" w:type="dxa"/>
          </w:tcPr>
          <w:p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现病史：</w:t>
            </w:r>
          </w:p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8"/>
                <w:szCs w:val="18"/>
              </w:rPr>
            </w:pPr>
            <w:r>
              <w:rPr>
                <w:rFonts w:hint="eastAsia"/>
                <w:b/>
                <w:sz w:val="28"/>
                <w:szCs w:val="28"/>
              </w:rPr>
              <w:t>刻下症：</w:t>
            </w:r>
          </w:p>
          <w:p>
            <w:pPr>
              <w:spacing w:line="360" w:lineRule="auto"/>
              <w:rPr>
                <w:sz w:val="28"/>
                <w:szCs w:val="28"/>
              </w:rPr>
            </w:pPr>
          </w:p>
          <w:p>
            <w:pPr>
              <w:spacing w:line="360" w:lineRule="auto"/>
              <w:rPr>
                <w:sz w:val="28"/>
                <w:szCs w:val="28"/>
              </w:rPr>
            </w:pPr>
          </w:p>
          <w:p>
            <w:pPr>
              <w:spacing w:line="360" w:lineRule="auto"/>
              <w:rPr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b/>
                <w:sz w:val="2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</w:tcPr>
          <w:p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舌象（舌色、舌形、舌态、苔色、苔质、舌下络脉）：</w:t>
            </w:r>
          </w:p>
          <w:p>
            <w:pPr>
              <w:spacing w:line="360" w:lineRule="auto"/>
              <w:ind w:firstLine="280" w:firstLineChars="100"/>
              <w:rPr>
                <w:rFonts w:ascii="Times New Roman" w:hAnsi="Times New Roman"/>
                <w:sz w:val="2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</w:tcPr>
          <w:p>
            <w:pPr>
              <w:spacing w:line="360" w:lineRule="auto"/>
              <w:rPr>
                <w:rFonts w:ascii="Times New Roman" w:hAnsi="Times New Roman"/>
                <w:b/>
                <w:sz w:val="28"/>
                <w:szCs w:val="18"/>
              </w:rPr>
            </w:pPr>
            <w:r>
              <w:rPr>
                <w:rFonts w:hint="eastAsia"/>
                <w:b/>
                <w:sz w:val="28"/>
                <w:szCs w:val="28"/>
              </w:rPr>
              <w:t>脉象：</w:t>
            </w:r>
            <w:r>
              <w:rPr>
                <w:rFonts w:ascii="Times New Roman" w:hAnsi="Times New Roman"/>
                <w:b/>
                <w:sz w:val="2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18"/>
              </w:rPr>
            </w:pPr>
            <w:r>
              <w:rPr>
                <w:rFonts w:hint="eastAsia" w:ascii="Times New Roman" w:hAnsi="Times New Roman"/>
                <w:b/>
                <w:sz w:val="28"/>
                <w:szCs w:val="18"/>
                <w:lang w:val="en-US"/>
              </w:rPr>
              <w:t>中医诊断：</w:t>
            </w:r>
            <w:r>
              <w:rPr>
                <w:rFonts w:ascii="Times New Roman" w:hAnsi="Times New Roman"/>
                <w:b/>
                <w:sz w:val="28"/>
                <w:szCs w:val="18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8"/>
                <w:szCs w:val="18"/>
              </w:rPr>
              <w:t>疾病：</w:t>
            </w:r>
          </w:p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18"/>
              </w:rPr>
            </w:pPr>
            <w:r>
              <w:rPr>
                <w:rFonts w:hint="eastAsia" w:ascii="Times New Roman" w:hAnsi="Times New Roman"/>
                <w:b/>
                <w:sz w:val="2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18"/>
              </w:rPr>
              <w:t xml:space="preserve">          </w:t>
            </w:r>
            <w:r>
              <w:rPr>
                <w:rFonts w:hint="eastAsia" w:ascii="Times New Roman" w:hAnsi="Times New Roman"/>
                <w:b/>
                <w:sz w:val="28"/>
                <w:szCs w:val="18"/>
              </w:rPr>
              <w:t>证型：</w:t>
            </w:r>
          </w:p>
        </w:tc>
      </w:tr>
    </w:tbl>
    <w:p>
      <w:pPr>
        <w:widowControl/>
        <w:autoSpaceDE/>
        <w:autoSpaceDN/>
        <w:spacing w:line="480" w:lineRule="auto"/>
        <w:jc w:val="center"/>
        <w:rPr>
          <w:rFonts w:hint="eastAsia" w:ascii="Times New Roman" w:hAnsi="Times New Roman"/>
          <w:b/>
          <w:sz w:val="28"/>
        </w:rPr>
      </w:pPr>
    </w:p>
    <w:p>
      <w:pPr>
        <w:widowControl/>
        <w:autoSpaceDE/>
        <w:autoSpaceDN/>
        <w:spacing w:line="480" w:lineRule="auto"/>
        <w:jc w:val="center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处方信息</w:t>
      </w:r>
    </w:p>
    <w:tbl>
      <w:tblPr>
        <w:tblStyle w:val="12"/>
        <w:tblW w:w="925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4" w:hRule="atLeast"/>
          <w:jc w:val="center"/>
        </w:trPr>
        <w:tc>
          <w:tcPr>
            <w:tcW w:w="9250" w:type="dxa"/>
            <w:tcBorders>
              <w:top w:val="single" w:color="auto" w:sz="4" w:space="0"/>
            </w:tcBorders>
          </w:tcPr>
          <w:p>
            <w:pPr>
              <w:spacing w:before="312" w:beforeLines="100" w:line="360" w:lineRule="auto"/>
              <w:ind w:firstLine="281" w:firstLineChars="100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治法：</w:t>
            </w:r>
          </w:p>
          <w:p>
            <w:pPr>
              <w:spacing w:before="312" w:beforeLines="100" w:line="360" w:lineRule="auto"/>
              <w:ind w:firstLine="281" w:firstLineChars="100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方剂</w:t>
            </w: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名称：</w:t>
            </w:r>
          </w:p>
          <w:p>
            <w:pPr>
              <w:spacing w:before="312" w:beforeLines="100" w:line="360" w:lineRule="auto"/>
              <w:ind w:firstLine="281" w:firstLineChars="100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  <w:t>1.</w:t>
            </w:r>
            <w:r>
              <w:rPr>
                <w:rFonts w:hint="eastAsia" w:ascii="Times New Roman" w:hAnsi="Times New Roman"/>
                <w:b/>
                <w:bCs/>
                <w:sz w:val="28"/>
                <w:szCs w:val="32"/>
                <w:lang w:val="en-US"/>
              </w:rPr>
              <w:t>中药处方：</w:t>
            </w:r>
            <w:r>
              <w:rPr>
                <w:rFonts w:hint="eastAsia" w:ascii="Times New Roman" w:hAnsi="Times New Roman"/>
                <w:b/>
                <w:bCs/>
                <w:szCs w:val="24"/>
                <w:lang w:val="en-US"/>
              </w:rPr>
              <w:t>（君药和核心药对加下划线）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</w:p>
          <w:p>
            <w:pPr>
              <w:spacing w:before="312" w:beforeLines="100" w:line="360" w:lineRule="auto"/>
              <w:ind w:firstLine="321" w:firstLineChars="100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  <w:p>
            <w:pPr>
              <w:spacing w:before="312" w:beforeLines="100" w:line="360" w:lineRule="auto"/>
              <w:ind w:firstLine="321" w:firstLineChars="100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  <w:p>
            <w:pPr>
              <w:spacing w:before="312" w:beforeLines="100" w:line="360" w:lineRule="auto"/>
              <w:ind w:firstLine="321" w:firstLineChars="100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  <w:p>
            <w:pPr>
              <w:spacing w:before="312" w:beforeLines="100" w:line="360" w:lineRule="auto"/>
              <w:ind w:firstLine="281" w:firstLineChars="100"/>
              <w:jc w:val="both"/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  <w:t xml:space="preserve">                                                </w:t>
            </w:r>
          </w:p>
          <w:p>
            <w:pPr>
              <w:spacing w:before="312" w:beforeLines="100" w:line="360" w:lineRule="auto"/>
              <w:ind w:firstLine="281" w:firstLineChars="100"/>
              <w:jc w:val="center"/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  <w:t xml:space="preserve">               </w:t>
            </w:r>
          </w:p>
          <w:p>
            <w:pPr>
              <w:spacing w:before="312" w:beforeLines="100" w:line="360" w:lineRule="auto"/>
              <w:ind w:firstLine="281" w:firstLineChars="100"/>
              <w:jc w:val="center"/>
              <w:rPr>
                <w:rFonts w:ascii="Times New Roman" w:hAnsi="Times New Roman"/>
                <w:b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  <w:t xml:space="preserve">                                                     </w:t>
            </w:r>
            <w:r>
              <w:rPr>
                <w:rFonts w:ascii="Times New Roman" w:hAnsi="Times New Roman"/>
                <w:b/>
                <w:bCs/>
                <w:sz w:val="28"/>
                <w:szCs w:val="32"/>
                <w:u w:val="single"/>
                <w:lang w:val="en-US"/>
              </w:rPr>
              <w:t xml:space="preserve">      </w:t>
            </w:r>
            <w:r>
              <w:rPr>
                <w:rFonts w:hint="eastAsia" w:ascii="Times New Roman" w:hAnsi="Times New Roman"/>
                <w:b/>
                <w:bCs/>
                <w:sz w:val="28"/>
                <w:szCs w:val="32"/>
              </w:rPr>
              <w:t>剂</w:t>
            </w:r>
          </w:p>
          <w:p>
            <w:pPr>
              <w:spacing w:before="312" w:beforeLines="10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32"/>
                <w:lang w:val="en-US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32"/>
              </w:rPr>
              <w:t>煎服</w:t>
            </w:r>
            <w:r>
              <w:rPr>
                <w:rFonts w:hint="eastAsia" w:ascii="Times New Roman" w:hAnsi="Times New Roman"/>
                <w:b/>
                <w:bCs/>
                <w:sz w:val="28"/>
                <w:szCs w:val="32"/>
                <w:lang w:val="en-US"/>
              </w:rPr>
              <w:t>法：</w:t>
            </w:r>
          </w:p>
          <w:p>
            <w:pPr>
              <w:spacing w:before="312" w:beforeLines="100" w:line="360" w:lineRule="auto"/>
              <w:ind w:firstLine="281" w:firstLineChars="10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2.</w:t>
            </w:r>
            <w:r>
              <w:rPr>
                <w:rFonts w:hint="eastAsia"/>
                <w:b/>
                <w:bCs/>
                <w:sz w:val="28"/>
                <w:szCs w:val="28"/>
              </w:rPr>
              <w:t>中成药</w:t>
            </w: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处方</w:t>
            </w:r>
            <w:r>
              <w:rPr>
                <w:rFonts w:hint="eastAsia"/>
                <w:b/>
                <w:bCs/>
                <w:sz w:val="28"/>
                <w:szCs w:val="28"/>
              </w:rPr>
              <w:t>：</w:t>
            </w:r>
          </w:p>
          <w:p>
            <w:pPr>
              <w:spacing w:before="312" w:beforeLines="100" w:line="360" w:lineRule="auto"/>
              <w:ind w:firstLine="281" w:firstLineChars="100"/>
              <w:rPr>
                <w:b/>
                <w:bCs/>
                <w:sz w:val="24"/>
                <w:szCs w:val="28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3.针灸推拿：</w:t>
            </w:r>
          </w:p>
          <w:p>
            <w:pPr>
              <w:spacing w:before="312" w:beforeLines="100" w:line="360" w:lineRule="auto"/>
              <w:ind w:firstLine="281" w:firstLineChars="10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4.西药处方：</w:t>
            </w:r>
          </w:p>
          <w:p>
            <w:pPr>
              <w:spacing w:before="312" w:beforeLines="10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0" w:hRule="atLeast"/>
          <w:jc w:val="center"/>
        </w:trPr>
        <w:tc>
          <w:tcPr>
            <w:tcW w:w="9250" w:type="dxa"/>
            <w:tcBorders>
              <w:top w:val="single" w:color="auto" w:sz="4" w:space="0"/>
            </w:tcBorders>
          </w:tcPr>
          <w:p>
            <w:pPr>
              <w:spacing w:before="312" w:beforeLines="100" w:line="360" w:lineRule="auto"/>
              <w:ind w:firstLine="281" w:firstLineChars="100"/>
              <w:rPr>
                <w:rFonts w:ascii="Times New Roman" w:hAnsi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hint="eastAsia"/>
                <w:b/>
                <w:sz w:val="28"/>
                <w:szCs w:val="28"/>
              </w:rPr>
              <w:t>医嘱：</w:t>
            </w:r>
            <w:r>
              <w:rPr>
                <w:rFonts w:hint="eastAsia" w:ascii="Times New Roman" w:hAnsi="Times New Roman"/>
                <w:kern w:val="2"/>
                <w:sz w:val="28"/>
                <w:szCs w:val="28"/>
              </w:rPr>
              <w:t>□</w:t>
            </w:r>
            <w:r>
              <w:rPr>
                <w:rFonts w:hint="eastAsia" w:ascii="Times New Roman" w:hAnsi="Times New Roman"/>
                <w:kern w:val="2"/>
                <w:sz w:val="28"/>
                <w:szCs w:val="28"/>
                <w:lang w:val="en-US"/>
              </w:rPr>
              <w:t>饮食：</w:t>
            </w:r>
          </w:p>
          <w:p>
            <w:pPr>
              <w:spacing w:before="312" w:beforeLines="100" w:line="360" w:lineRule="auto"/>
              <w:ind w:firstLine="150" w:firstLineChars="100"/>
              <w:rPr>
                <w:rFonts w:ascii="Times New Roman" w:hAnsi="Times New Roman"/>
                <w:kern w:val="2"/>
                <w:sz w:val="15"/>
                <w:szCs w:val="28"/>
                <w:lang w:val="en-US"/>
              </w:rPr>
            </w:pPr>
          </w:p>
          <w:p>
            <w:pPr>
              <w:spacing w:before="312" w:beforeLines="100" w:line="360" w:lineRule="auto"/>
              <w:ind w:firstLine="1120" w:firstLineChars="400"/>
              <w:rPr>
                <w:rFonts w:ascii="Times New Roman" w:hAnsi="Times New Roman"/>
                <w:kern w:val="2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/>
                <w:kern w:val="2"/>
                <w:sz w:val="28"/>
                <w:szCs w:val="28"/>
              </w:rPr>
              <w:t>□</w:t>
            </w:r>
            <w:r>
              <w:rPr>
                <w:rFonts w:hint="eastAsia" w:ascii="Times New Roman" w:hAnsi="Times New Roman"/>
                <w:kern w:val="2"/>
                <w:sz w:val="28"/>
                <w:szCs w:val="28"/>
                <w:lang w:val="en-US"/>
              </w:rPr>
              <w:t xml:space="preserve">起居： </w:t>
            </w:r>
          </w:p>
          <w:p>
            <w:pPr>
              <w:spacing w:before="312" w:beforeLines="100" w:line="360" w:lineRule="auto"/>
              <w:ind w:firstLine="440" w:firstLineChars="400"/>
              <w:rPr>
                <w:rFonts w:ascii="Times New Roman" w:hAnsi="Times New Roman"/>
                <w:kern w:val="2"/>
                <w:sz w:val="11"/>
                <w:szCs w:val="28"/>
                <w:lang w:val="en-US"/>
              </w:rPr>
            </w:pPr>
          </w:p>
          <w:p>
            <w:pPr>
              <w:spacing w:before="312" w:beforeLines="100" w:line="360" w:lineRule="auto"/>
              <w:ind w:firstLine="1120" w:firstLineChars="4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kern w:val="2"/>
                <w:sz w:val="28"/>
                <w:szCs w:val="28"/>
              </w:rPr>
              <w:t>□</w:t>
            </w:r>
            <w:r>
              <w:rPr>
                <w:rFonts w:hint="eastAsia" w:ascii="Times New Roman" w:hAnsi="Times New Roman"/>
                <w:kern w:val="2"/>
                <w:sz w:val="28"/>
                <w:szCs w:val="28"/>
                <w:lang w:val="en-US"/>
              </w:rPr>
              <w:t>情志：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>
            <w:pPr>
              <w:spacing w:before="312" w:beforeLines="100" w:line="360" w:lineRule="auto"/>
              <w:ind w:firstLine="520" w:firstLineChars="400"/>
              <w:rPr>
                <w:rFonts w:ascii="Times New Roman" w:hAnsi="Times New Roman"/>
                <w:sz w:val="13"/>
                <w:szCs w:val="28"/>
              </w:rPr>
            </w:pPr>
          </w:p>
          <w:p>
            <w:pPr>
              <w:spacing w:before="312" w:beforeLines="100" w:line="360" w:lineRule="auto"/>
              <w:ind w:firstLine="1120" w:firstLineChars="400"/>
              <w:rPr>
                <w:b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/>
                <w:kern w:val="2"/>
                <w:sz w:val="28"/>
                <w:szCs w:val="28"/>
              </w:rPr>
              <w:t>□其他</w:t>
            </w:r>
            <w:r>
              <w:rPr>
                <w:rFonts w:hint="eastAsia"/>
                <w:b/>
                <w:sz w:val="28"/>
                <w:szCs w:val="28"/>
                <w:lang w:val="en-US"/>
              </w:rPr>
              <w:t xml:space="preserve">： </w:t>
            </w:r>
          </w:p>
          <w:p>
            <w:pPr>
              <w:spacing w:before="312" w:beforeLines="100" w:line="360" w:lineRule="auto"/>
              <w:ind w:firstLine="1405" w:firstLineChars="500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before="312" w:beforeLines="100" w:line="360" w:lineRule="auto"/>
              <w:ind w:firstLine="1100" w:firstLineChars="500"/>
              <w:rPr>
                <w:rFonts w:ascii="Times New Roman" w:hAnsi="Times New Roman"/>
                <w:kern w:val="2"/>
                <w:lang w:val="en-US"/>
              </w:rPr>
            </w:pPr>
          </w:p>
        </w:tc>
      </w:tr>
    </w:tbl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widowControl/>
        <w:autoSpaceDE/>
        <w:autoSpaceDN/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医案点评精粹</w:t>
      </w:r>
    </w:p>
    <w:p>
      <w:pPr>
        <w:widowControl/>
        <w:autoSpaceDE/>
        <w:autoSpaceDN/>
        <w:rPr>
          <w:rFonts w:ascii="Times New Roman" w:hAnsi="Times New Roman"/>
          <w:sz w:val="24"/>
          <w:szCs w:val="24"/>
          <w:lang w:val="en-US"/>
        </w:rPr>
      </w:pPr>
      <w:r>
        <w:rPr>
          <w:rFonts w:hint="eastAsia" w:ascii="Times New Roman" w:hAnsi="Times New Roman"/>
          <w:kern w:val="2"/>
          <w:sz w:val="28"/>
          <w:szCs w:val="28"/>
        </w:rPr>
        <w:t>□</w:t>
      </w:r>
      <w:r>
        <w:rPr>
          <w:rFonts w:hint="eastAsia" w:ascii="Times New Roman" w:hAnsi="Times New Roman"/>
          <w:sz w:val="24"/>
          <w:szCs w:val="24"/>
        </w:rPr>
        <w:t>名老中医点评录音</w:t>
      </w:r>
      <w:r>
        <w:rPr>
          <w:rFonts w:hint="eastAsia" w:ascii="Times New Roman" w:hAnsi="Times New Roman"/>
          <w:sz w:val="24"/>
          <w:szCs w:val="24"/>
          <w:lang w:val="en-US"/>
        </w:rPr>
        <w:t>已完成</w:t>
      </w:r>
    </w:p>
    <w:tbl>
      <w:tblPr>
        <w:tblStyle w:val="13"/>
        <w:tblW w:w="9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9" w:hRule="atLeast"/>
          <w:jc w:val="center"/>
        </w:trPr>
        <w:tc>
          <w:tcPr>
            <w:tcW w:w="9456" w:type="dxa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名老中医点评精粹（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处方加减变化的依据，如何考虑，下一步的治疗计划，</w:t>
            </w:r>
            <w:r>
              <w:rPr>
                <w:rFonts w:hint="eastAsia" w:ascii="Times New Roman" w:hAnsi="Times New Roman"/>
                <w:sz w:val="24"/>
                <w:szCs w:val="24"/>
              </w:rPr>
              <w:t>个人感想/体会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hint="eastAsia" w:ascii="Times New Roman" w:hAnsi="Times New Roman"/>
                <w:sz w:val="24"/>
                <w:szCs w:val="24"/>
              </w:rPr>
              <w:t>经验等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与该病例相关的内容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）：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456" w:type="dxa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传承弟子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心得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widowControl/>
        <w:autoSpaceDE/>
        <w:autoSpaceDN/>
        <w:jc w:val="center"/>
        <w:rPr>
          <w:rFonts w:ascii="Times New Roman" w:hAnsi="Times New Roman"/>
          <w:sz w:val="40"/>
        </w:rPr>
      </w:pPr>
      <w:r>
        <w:rPr>
          <w:rFonts w:hint="eastAsia" w:ascii="Times New Roman" w:hAnsi="Times New Roman"/>
          <w:b/>
          <w:sz w:val="28"/>
          <w:szCs w:val="18"/>
        </w:rPr>
        <w:t>图像采集</w:t>
      </w:r>
    </w:p>
    <w:tbl>
      <w:tblPr>
        <w:tblStyle w:val="12"/>
        <w:tblW w:w="92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5"/>
        <w:gridCol w:w="78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9250" w:type="dxa"/>
            <w:gridSpan w:val="2"/>
            <w:shd w:val="clear" w:color="auto" w:fill="D9D9D9"/>
            <w:vAlign w:val="center"/>
          </w:tcPr>
          <w:p>
            <w:pPr>
              <w:spacing w:before="15" w:line="360" w:lineRule="auto"/>
              <w:ind w:left="10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舌象照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片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  <w:lang w:val="en-US"/>
              </w:rPr>
              <w:t>是否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拍照 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9250" w:type="dxa"/>
            <w:gridSpan w:val="2"/>
            <w:shd w:val="clear" w:color="auto" w:fill="D9D9D9"/>
            <w:vAlign w:val="center"/>
          </w:tcPr>
          <w:p>
            <w:pPr>
              <w:spacing w:before="15" w:line="360" w:lineRule="auto"/>
              <w:ind w:left="10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  <w:lang w:val="en-US"/>
              </w:rPr>
              <w:t>疾病相关资料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  <w:lang w:val="en-US"/>
              </w:rPr>
              <w:t>是否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拍照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/>
              </w:rPr>
              <w:t xml:space="preserve">     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9250" w:type="dxa"/>
            <w:gridSpan w:val="2"/>
            <w:shd w:val="clear" w:color="auto" w:fill="D9D9D9"/>
            <w:vAlign w:val="center"/>
          </w:tcPr>
          <w:p>
            <w:pPr>
              <w:spacing w:before="15" w:line="360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必要的临床检查：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2" w:hRule="atLeast"/>
        </w:trPr>
        <w:tc>
          <w:tcPr>
            <w:tcW w:w="9250" w:type="dxa"/>
            <w:gridSpan w:val="2"/>
            <w:shd w:val="clear" w:color="auto" w:fill="FFFFFF"/>
            <w:vAlign w:val="center"/>
          </w:tcPr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检查日期：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  <w:p>
            <w:pPr>
              <w:spacing w:before="15" w:line="276" w:lineRule="auto"/>
              <w:ind w:left="10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>
            <w:pPr>
              <w:spacing w:before="15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检查日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期：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20|__|__|年|__|__|月|__|__|日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是否已留存：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□是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9250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9D9D9"/>
          </w:tcPr>
          <w:p>
            <w:pPr>
              <w:spacing w:before="29" w:line="360" w:lineRule="auto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院外合并疗法情况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365" w:type="dxa"/>
            <w:tcBorders>
              <w:top w:val="single" w:color="auto" w:sz="4" w:space="0"/>
            </w:tcBorders>
          </w:tcPr>
          <w:p>
            <w:pPr>
              <w:spacing w:before="29" w:line="36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西药</w:t>
            </w:r>
          </w:p>
        </w:tc>
        <w:tc>
          <w:tcPr>
            <w:tcW w:w="7885" w:type="dxa"/>
            <w:tcBorders>
              <w:top w:val="single" w:color="auto" w:sz="4" w:space="0"/>
            </w:tcBorders>
          </w:tcPr>
          <w:p>
            <w:pPr>
              <w:spacing w:line="360" w:lineRule="auto"/>
              <w:ind w:firstLine="240" w:firstLineChars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□无 □有（如有，记录具体药物名称）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4" w:hRule="atLeast"/>
        </w:trPr>
        <w:tc>
          <w:tcPr>
            <w:tcW w:w="1365" w:type="dxa"/>
          </w:tcPr>
          <w:p>
            <w:pPr>
              <w:spacing w:before="29" w:line="36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中</w:t>
            </w:r>
            <w:r>
              <w:rPr>
                <w:rFonts w:hint="eastAsia" w:ascii="Times New Roman" w:hAnsi="Times New Roman"/>
                <w:sz w:val="24"/>
                <w:szCs w:val="24"/>
                <w:lang w:val="en-US"/>
              </w:rPr>
              <w:t>成</w:t>
            </w:r>
            <w:r>
              <w:rPr>
                <w:rFonts w:hint="eastAsia" w:ascii="Times New Roman" w:hAnsi="Times New Roman"/>
                <w:sz w:val="24"/>
                <w:szCs w:val="24"/>
              </w:rPr>
              <w:t>药</w:t>
            </w:r>
          </w:p>
        </w:tc>
        <w:tc>
          <w:tcPr>
            <w:tcW w:w="7885" w:type="dxa"/>
          </w:tcPr>
          <w:p>
            <w:pPr>
              <w:spacing w:before="29" w:line="360" w:lineRule="auto"/>
              <w:ind w:firstLine="240" w:firstLineChars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□无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□有（如有，记录具体药物名称）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before="29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0" w:hRule="atLeast"/>
        </w:trPr>
        <w:tc>
          <w:tcPr>
            <w:tcW w:w="1365" w:type="dxa"/>
            <w:tcBorders>
              <w:bottom w:val="single" w:color="auto" w:sz="4" w:space="0"/>
            </w:tcBorders>
          </w:tcPr>
          <w:p>
            <w:pPr>
              <w:spacing w:before="29" w:line="36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其他疗法</w:t>
            </w:r>
          </w:p>
        </w:tc>
        <w:tc>
          <w:tcPr>
            <w:tcW w:w="7885" w:type="dxa"/>
            <w:tcBorders>
              <w:bottom w:val="single" w:color="auto" w:sz="4" w:space="0"/>
            </w:tcBorders>
          </w:tcPr>
          <w:p>
            <w:pPr>
              <w:spacing w:before="29" w:line="360" w:lineRule="auto"/>
              <w:ind w:firstLine="240" w:firstLineChars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□无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□有（如有，记录具体疗法）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before="29" w:line="36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spacing w:line="360" w:lineRule="auto"/>
        <w:jc w:val="center"/>
        <w:rPr>
          <w:rFonts w:ascii="Times New Roman"/>
          <w:b/>
          <w:bCs/>
          <w:sz w:val="28"/>
        </w:rPr>
      </w:pPr>
      <w:r>
        <w:rPr>
          <w:rFonts w:hint="eastAsia" w:ascii="Times New Roman"/>
          <w:b/>
          <w:bCs/>
          <w:sz w:val="28"/>
          <w:lang w:val="en-US"/>
        </w:rPr>
        <w:t>病例资料拓展页（特色模块）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2" w:hRule="atLeast"/>
          <w:jc w:val="center"/>
        </w:trPr>
        <w:tc>
          <w:tcPr>
            <w:tcW w:w="852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spacing w:line="360" w:lineRule="auto"/>
              <w:rPr>
                <w:rFonts w:ascii="Times New Roman"/>
                <w:szCs w:val="21"/>
              </w:rPr>
            </w:pPr>
          </w:p>
        </w:tc>
      </w:tr>
    </w:tbl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jc w:val="center"/>
        <w:rPr>
          <w:b/>
          <w:bCs/>
          <w:sz w:val="32"/>
          <w:lang w:val="en-US"/>
        </w:rPr>
      </w:pPr>
      <w:r>
        <w:rPr>
          <w:rFonts w:hint="eastAsia"/>
          <w:b/>
          <w:bCs/>
          <w:sz w:val="32"/>
          <w:lang w:val="en-US"/>
        </w:rPr>
        <w:t>疗效评价</w:t>
      </w:r>
    </w:p>
    <w:p>
      <w:pPr>
        <w:jc w:val="center"/>
        <w:rPr>
          <w:b/>
          <w:bCs/>
          <w:sz w:val="32"/>
        </w:rPr>
      </w:pPr>
      <w:r>
        <w:rPr>
          <w:rFonts w:ascii="Times New Roman" w:hAnsi="Times New Roman"/>
          <w:b/>
          <w:sz w:val="28"/>
        </w:rPr>
        <w:fldChar w:fldCharType="begin"/>
      </w:r>
      <w:r>
        <w:rPr>
          <w:rFonts w:ascii="Times New Roman" w:hAnsi="Times New Roman"/>
          <w:b/>
          <w:sz w:val="28"/>
        </w:rPr>
        <w:instrText xml:space="preserve">ADDIN CNKISM.UserStyle</w:instrText>
      </w:r>
      <w:r>
        <w:rPr>
          <w:rFonts w:ascii="Times New Roman" w:hAnsi="Times New Roman"/>
          <w:b/>
          <w:sz w:val="28"/>
        </w:rPr>
        <w:fldChar w:fldCharType="end"/>
      </w:r>
      <w:r>
        <w:rPr>
          <w:rFonts w:hint="eastAsia" w:ascii="Times New Roman" w:hAnsi="Times New Roman"/>
          <w:b/>
          <w:sz w:val="28"/>
        </w:rPr>
        <w:t>自评医疗成效问卷（M</w:t>
      </w:r>
      <w:r>
        <w:rPr>
          <w:rFonts w:ascii="Times New Roman" w:hAnsi="Times New Roman"/>
          <w:b/>
          <w:sz w:val="28"/>
        </w:rPr>
        <w:t>YMOP</w:t>
      </w:r>
      <w:r>
        <w:rPr>
          <w:rFonts w:hint="eastAsia" w:ascii="Times New Roman" w:hAnsi="Times New Roman"/>
          <w:b/>
          <w:sz w:val="28"/>
        </w:rPr>
        <w:t>）（复诊）</w:t>
      </w:r>
    </w:p>
    <w:p>
      <w:pPr>
        <w:rPr>
          <w:szCs w:val="24"/>
        </w:rPr>
      </w:pPr>
      <w:r>
        <w:rPr>
          <w:szCs w:val="24"/>
        </w:rPr>
        <w:t>1.</w:t>
      </w:r>
      <w:r>
        <w:rPr>
          <w:rFonts w:hint="eastAsia"/>
          <w:szCs w:val="24"/>
        </w:rPr>
        <w:t>请把适当的数字圈上，以表示以下症状或活动（应与上次问卷中填上的症状或活动一样）在</w:t>
      </w:r>
      <w:r>
        <w:rPr>
          <w:rFonts w:hint="eastAsia"/>
          <w:b/>
          <w:bCs/>
          <w:szCs w:val="24"/>
        </w:rPr>
        <w:t>过去一星期</w:t>
      </w:r>
      <w:r>
        <w:rPr>
          <w:rFonts w:hint="eastAsia"/>
          <w:szCs w:val="24"/>
        </w:rPr>
        <w:t>的情况有多坏（请表示你自己的感觉，而不是其他人的意见！）。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症状一：</w:t>
      </w:r>
      <w:r>
        <w:rPr>
          <w:szCs w:val="24"/>
        </w:rPr>
        <w:t xml:space="preserve">___________________ </w:t>
      </w:r>
      <w:r>
        <w:rPr>
          <w:rFonts w:hint="eastAsia"/>
          <w:szCs w:val="24"/>
        </w:rPr>
        <w:t>情况算是最好</w:t>
      </w:r>
      <w:r>
        <w:rPr>
          <w:rFonts w:hint="eastAsia"/>
          <w:szCs w:val="24"/>
          <w:lang w:val="en-US"/>
        </w:rPr>
        <w:t xml:space="preserve">  </w:t>
      </w:r>
      <w:r>
        <w:rPr>
          <w:szCs w:val="24"/>
        </w:rPr>
        <w:t xml:space="preserve">0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1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2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3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4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5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6 </w:t>
      </w:r>
      <w:r>
        <w:rPr>
          <w:rFonts w:hint="eastAsia"/>
          <w:szCs w:val="24"/>
          <w:lang w:val="en-US"/>
        </w:rPr>
        <w:t xml:space="preserve"> </w:t>
      </w:r>
      <w:r>
        <w:rPr>
          <w:rFonts w:hint="eastAsia"/>
          <w:szCs w:val="24"/>
        </w:rPr>
        <w:t>情况算是最坏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症状二：</w:t>
      </w:r>
      <w:r>
        <w:rPr>
          <w:szCs w:val="24"/>
        </w:rPr>
        <w:t xml:space="preserve">___________________ </w:t>
      </w:r>
      <w:r>
        <w:rPr>
          <w:rFonts w:hint="eastAsia"/>
          <w:szCs w:val="24"/>
        </w:rPr>
        <w:t>情况算是最好</w:t>
      </w:r>
      <w:r>
        <w:rPr>
          <w:rFonts w:hint="eastAsia"/>
          <w:szCs w:val="24"/>
          <w:lang w:val="en-US"/>
        </w:rPr>
        <w:t xml:space="preserve">  </w:t>
      </w:r>
      <w:r>
        <w:rPr>
          <w:szCs w:val="24"/>
        </w:rPr>
        <w:t xml:space="preserve">0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1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2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3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4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5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6  </w:t>
      </w:r>
      <w:r>
        <w:rPr>
          <w:rFonts w:hint="eastAsia"/>
          <w:szCs w:val="24"/>
        </w:rPr>
        <w:t>情况算是最坏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活</w:t>
      </w:r>
      <w:r>
        <w:rPr>
          <w:rFonts w:hint="eastAsia"/>
          <w:szCs w:val="24"/>
          <w:lang w:val="en-US"/>
        </w:rPr>
        <w:t xml:space="preserve"> </w:t>
      </w:r>
      <w:r>
        <w:rPr>
          <w:rFonts w:hint="eastAsia"/>
          <w:szCs w:val="24"/>
        </w:rPr>
        <w:t>动：</w:t>
      </w:r>
      <w:r>
        <w:rPr>
          <w:szCs w:val="24"/>
        </w:rPr>
        <w:t xml:space="preserve">____________________ </w:t>
      </w:r>
      <w:r>
        <w:rPr>
          <w:rFonts w:hint="eastAsia"/>
          <w:szCs w:val="24"/>
        </w:rPr>
        <w:t>情况算是最好</w:t>
      </w:r>
      <w:r>
        <w:rPr>
          <w:rFonts w:hint="eastAsia"/>
          <w:szCs w:val="24"/>
          <w:lang w:val="en-US"/>
        </w:rPr>
        <w:t xml:space="preserve">  </w:t>
      </w:r>
      <w:r>
        <w:rPr>
          <w:szCs w:val="24"/>
        </w:rPr>
        <w:t xml:space="preserve">0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1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2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3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4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5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6 </w:t>
      </w:r>
      <w:r>
        <w:rPr>
          <w:rFonts w:hint="eastAsia"/>
          <w:szCs w:val="24"/>
          <w:lang w:val="en-US"/>
        </w:rPr>
        <w:t xml:space="preserve"> </w:t>
      </w:r>
      <w:r>
        <w:rPr>
          <w:rFonts w:hint="eastAsia"/>
          <w:szCs w:val="24"/>
        </w:rPr>
        <w:t>情况算是最坏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2.</w:t>
      </w:r>
      <w:r>
        <w:rPr>
          <w:rFonts w:hint="eastAsia"/>
          <w:szCs w:val="24"/>
        </w:rPr>
        <w:t>在</w:t>
      </w:r>
      <w:r>
        <w:rPr>
          <w:rFonts w:hint="eastAsia"/>
          <w:b/>
          <w:bCs/>
          <w:szCs w:val="24"/>
        </w:rPr>
        <w:t>过去一星期</w:t>
      </w:r>
      <w:r>
        <w:rPr>
          <w:rFonts w:hint="eastAsia"/>
          <w:szCs w:val="24"/>
        </w:rPr>
        <w:t>，你对自己身心状况的整体感觉如何？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 xml:space="preserve">情况算是最好 </w:t>
      </w:r>
      <w:r>
        <w:rPr>
          <w:szCs w:val="24"/>
        </w:rPr>
        <w:t xml:space="preserve">   0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1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2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3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4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5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6   </w:t>
      </w:r>
      <w:r>
        <w:rPr>
          <w:rFonts w:hint="eastAsia"/>
          <w:szCs w:val="24"/>
        </w:rPr>
        <w:t>情况算是最坏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3.</w:t>
      </w:r>
      <w:r>
        <w:rPr>
          <w:rFonts w:hint="eastAsia"/>
          <w:szCs w:val="24"/>
        </w:rPr>
        <w:t>假如你出现了一项重要的新症状，请写出该症状，并把适当的数字圈上，以表示该症状在</w:t>
      </w:r>
      <w:r>
        <w:rPr>
          <w:rFonts w:hint="eastAsia"/>
          <w:b/>
          <w:bCs/>
          <w:szCs w:val="24"/>
        </w:rPr>
        <w:t>过去一星期</w:t>
      </w:r>
      <w:r>
        <w:rPr>
          <w:rFonts w:hint="eastAsia"/>
          <w:szCs w:val="24"/>
        </w:rPr>
        <w:t>的情况有多坏，否则请跳至第</w:t>
      </w:r>
      <w:r>
        <w:rPr>
          <w:szCs w:val="24"/>
        </w:rPr>
        <w:t>4</w:t>
      </w:r>
      <w:r>
        <w:rPr>
          <w:rFonts w:hint="eastAsia"/>
          <w:szCs w:val="24"/>
        </w:rPr>
        <w:t>题。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症状三：</w:t>
      </w:r>
      <w:r>
        <w:rPr>
          <w:szCs w:val="24"/>
        </w:rPr>
        <w:t xml:space="preserve">_____________________ </w:t>
      </w:r>
      <w:r>
        <w:rPr>
          <w:rFonts w:hint="eastAsia"/>
          <w:szCs w:val="24"/>
        </w:rPr>
        <w:t xml:space="preserve">情况算是最好 </w:t>
      </w:r>
      <w:r>
        <w:rPr>
          <w:szCs w:val="24"/>
        </w:rPr>
        <w:t>0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1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2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3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4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>5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6  </w:t>
      </w:r>
      <w:r>
        <w:rPr>
          <w:rFonts w:hint="eastAsia"/>
          <w:szCs w:val="24"/>
        </w:rPr>
        <w:t>情况算是最坏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>.</w:t>
      </w:r>
      <w:r>
        <w:rPr>
          <w:rFonts w:hint="eastAsia"/>
          <w:szCs w:val="24"/>
        </w:rPr>
        <w:t>你所接受的治疗，可能并非</w:t>
      </w:r>
      <w:r>
        <w:rPr>
          <w:rFonts w:hint="eastAsia"/>
          <w:szCs w:val="24"/>
          <w:lang w:val="en-US"/>
        </w:rPr>
        <w:t>是</w:t>
      </w:r>
      <w:r>
        <w:rPr>
          <w:rFonts w:hint="eastAsia"/>
          <w:szCs w:val="24"/>
        </w:rPr>
        <w:t>影响你的病患的唯一因素。如果你认为有其它任何重要</w:t>
      </w:r>
    </w:p>
    <w:p>
      <w:pPr>
        <w:rPr>
          <w:szCs w:val="24"/>
        </w:rPr>
      </w:pPr>
      <w:r>
        <w:rPr>
          <w:rFonts w:hint="eastAsia"/>
          <w:szCs w:val="24"/>
        </w:rPr>
        <w:t>的因素，例如生活方式的改变或生活上发生的任何事情，请在下面写出。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cs="Times New Roman"/>
                <w:szCs w:val="24"/>
              </w:rPr>
            </w:pPr>
          </w:p>
          <w:p>
            <w:pPr>
              <w:rPr>
                <w:rFonts w:cs="Times New Roman"/>
                <w:szCs w:val="24"/>
              </w:rPr>
            </w:pPr>
          </w:p>
          <w:p>
            <w:pPr>
              <w:rPr>
                <w:rFonts w:cs="Times New Roman"/>
                <w:szCs w:val="24"/>
              </w:rPr>
            </w:pPr>
          </w:p>
          <w:p>
            <w:pPr>
              <w:rPr>
                <w:rFonts w:cs="Times New Roman"/>
                <w:szCs w:val="24"/>
              </w:rPr>
            </w:pPr>
          </w:p>
          <w:p>
            <w:pPr>
              <w:rPr>
                <w:rFonts w:cs="Times New Roman"/>
                <w:szCs w:val="24"/>
              </w:rPr>
            </w:pPr>
          </w:p>
          <w:p>
            <w:pPr>
              <w:rPr>
                <w:rFonts w:cs="Times New Roman"/>
                <w:szCs w:val="24"/>
              </w:rPr>
            </w:pPr>
          </w:p>
        </w:tc>
      </w:tr>
    </w:tbl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5.</w:t>
      </w:r>
      <w:r>
        <w:rPr>
          <w:rFonts w:hint="eastAsia"/>
          <w:szCs w:val="24"/>
        </w:rPr>
        <w:t>你有没有使用任何</w:t>
      </w:r>
      <w:r>
        <w:rPr>
          <w:rFonts w:hint="eastAsia"/>
          <w:szCs w:val="24"/>
          <w:lang w:val="en-US"/>
        </w:rPr>
        <w:t>药物</w:t>
      </w:r>
      <w:r>
        <w:rPr>
          <w:rFonts w:hint="eastAsia"/>
          <w:szCs w:val="24"/>
        </w:rPr>
        <w:t>来治疗</w:t>
      </w:r>
      <w:r>
        <w:rPr>
          <w:rFonts w:hint="eastAsia"/>
          <w:b/>
          <w:szCs w:val="24"/>
        </w:rPr>
        <w:t>症状一</w:t>
      </w:r>
      <w:r>
        <w:rPr>
          <w:rFonts w:hint="eastAsia"/>
          <w:szCs w:val="24"/>
        </w:rPr>
        <w:t>？</w:t>
      </w:r>
      <w:r>
        <w:rPr>
          <w:szCs w:val="24"/>
        </w:rPr>
        <w:t xml:space="preserve"> </w:t>
      </w:r>
      <w:r>
        <w:rPr>
          <w:rFonts w:hint="eastAsia"/>
          <w:szCs w:val="24"/>
          <w:lang w:val="en-US"/>
        </w:rPr>
        <w:t xml:space="preserve">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□有（接第</w:t>
      </w:r>
      <w:r>
        <w:rPr>
          <w:szCs w:val="24"/>
        </w:rPr>
        <w:t>6</w:t>
      </w:r>
      <w:r>
        <w:rPr>
          <w:rFonts w:hint="eastAsia"/>
          <w:szCs w:val="24"/>
        </w:rPr>
        <w:t>题）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□没有（问卷完，谢谢！）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6.</w:t>
      </w:r>
      <w:r>
        <w:rPr>
          <w:rFonts w:hint="eastAsia"/>
          <w:szCs w:val="24"/>
        </w:rPr>
        <w:t>请写出该</w:t>
      </w:r>
      <w:r>
        <w:rPr>
          <w:rFonts w:hint="eastAsia"/>
          <w:szCs w:val="24"/>
          <w:lang w:val="en-US"/>
        </w:rPr>
        <w:t>药物</w:t>
      </w:r>
      <w:r>
        <w:rPr>
          <w:rFonts w:hint="eastAsia"/>
          <w:szCs w:val="24"/>
        </w:rPr>
        <w:t>的名称及每天／每周使用量。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药物名称：</w:t>
      </w:r>
      <w:r>
        <w:rPr>
          <w:szCs w:val="24"/>
        </w:rPr>
        <w:t xml:space="preserve">_____________________________________________ </w:t>
      </w:r>
    </w:p>
    <w:p>
      <w:pPr>
        <w:rPr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szCs w:val="24"/>
        </w:rPr>
        <w:t xml:space="preserve">使用量： </w:t>
      </w:r>
      <w:r>
        <w:rPr>
          <w:szCs w:val="24"/>
        </w:rPr>
        <w:t>______</w:t>
      </w:r>
      <w:r>
        <w:rPr>
          <w:sz w:val="24"/>
          <w:szCs w:val="24"/>
        </w:rPr>
        <w:t>_____________________</w:t>
      </w:r>
      <w:r>
        <w:rPr>
          <w:b/>
          <w:sz w:val="24"/>
          <w:szCs w:val="24"/>
        </w:rPr>
        <w:t>___________________</w:t>
      </w: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 w:cs="Arial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widowControl/>
        <w:autoSpaceDE/>
        <w:autoSpaceDN/>
        <w:rPr>
          <w:rFonts w:ascii="Times New Roman" w:hAnsi="Times New Roman" w:cs="Arial"/>
          <w:b/>
          <w:bCs/>
          <w:sz w:val="24"/>
          <w:szCs w:val="24"/>
        </w:rPr>
      </w:pPr>
      <w:r>
        <w:rPr>
          <w:rFonts w:ascii="Times New Roman" w:hAnsi="Times New Roman" w:cs="Arial"/>
          <w:b/>
          <w:bCs/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958" w:right="754"/>
        <w:jc w:val="center"/>
        <w:textAlignment w:val="auto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生活质量量表（</w:t>
      </w:r>
      <w:r>
        <w:rPr>
          <w:rFonts w:ascii="Times New Roman" w:hAnsi="Times New Roman"/>
          <w:b/>
          <w:sz w:val="28"/>
        </w:rPr>
        <w:t>SF</w:t>
      </w:r>
      <w:r>
        <w:rPr>
          <w:rFonts w:hint="eastAsia" w:ascii="Times New Roman" w:hAnsi="Times New Roman"/>
          <w:b/>
          <w:sz w:val="28"/>
          <w:lang w:val="en-US"/>
        </w:rPr>
        <w:t>-</w:t>
      </w:r>
      <w:r>
        <w:rPr>
          <w:rFonts w:ascii="Times New Roman" w:hAnsi="Times New Roman"/>
          <w:b/>
          <w:sz w:val="28"/>
        </w:rPr>
        <w:t>36</w:t>
      </w:r>
      <w:r>
        <w:rPr>
          <w:rFonts w:hint="eastAsia" w:ascii="Times New Roman" w:hAnsi="Times New Roman"/>
          <w:b/>
          <w:sz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right="-57"/>
        <w:jc w:val="both"/>
        <w:textAlignment w:val="auto"/>
        <w:rPr>
          <w:rFonts w:hint="eastAsia"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b/>
          <w:sz w:val="24"/>
          <w:szCs w:val="32"/>
        </w:rPr>
        <w:t>填表说明：</w:t>
      </w:r>
      <w:r>
        <w:rPr>
          <w:rFonts w:hint="eastAsia" w:ascii="Times New Roman" w:hAnsi="Times New Roman"/>
          <w:sz w:val="24"/>
          <w:szCs w:val="32"/>
        </w:rPr>
        <w:t>在最能代表患者日常生活状况的选项前用“√”在方框内标记。</w:t>
      </w:r>
      <w:r>
        <w:rPr>
          <w:rFonts w:hint="eastAsia" w:ascii="Times New Roman" w:hAnsi="Times New Roman"/>
          <w:sz w:val="24"/>
          <w:szCs w:val="32"/>
          <w:lang w:val="en-US"/>
        </w:rPr>
        <w:t>若有不便，可由亲属代填。</w:t>
      </w:r>
    </w:p>
    <w:tbl>
      <w:tblPr>
        <w:tblStyle w:val="12"/>
        <w:tblW w:w="945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"/>
        <w:gridCol w:w="1577"/>
        <w:gridCol w:w="1577"/>
        <w:gridCol w:w="1420"/>
        <w:gridCol w:w="272"/>
        <w:gridCol w:w="845"/>
        <w:gridCol w:w="301"/>
        <w:gridCol w:w="1421"/>
        <w:gridCol w:w="17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.总体来讲，您的健康状况是：</w:t>
            </w:r>
          </w:p>
          <w:p>
            <w:pPr>
              <w:widowControl/>
              <w:autoSpaceDE/>
              <w:autoSpaceDN/>
              <w:spacing w:line="360" w:lineRule="auto"/>
              <w:ind w:left="389" w:leftChars="177" w:firstLine="18" w:firstLineChars="9"/>
              <w:jc w:val="both"/>
              <w:rPr>
                <w:rFonts w:cs="Times New Roman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cs="Tahoma"/>
                <w:sz w:val="21"/>
                <w:szCs w:val="21"/>
                <w:lang w:val="en-US" w:eastAsia="en-US" w:bidi="ar-SA"/>
              </w:rPr>
              <w:t>非常好</w:t>
            </w:r>
            <w:r>
              <w:rPr>
                <w:rFonts w:cs="Tahoma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cs="Tahoma"/>
                <w:sz w:val="21"/>
                <w:szCs w:val="21"/>
                <w:lang w:val="en-US" w:eastAsia="en-US" w:bidi="ar-SA"/>
              </w:rPr>
              <w:t>很好</w:t>
            </w:r>
            <w:r>
              <w:rPr>
                <w:rFonts w:cs="Tahoma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cs="Tahoma"/>
                <w:sz w:val="21"/>
                <w:szCs w:val="21"/>
                <w:lang w:val="en-US" w:eastAsia="en-US" w:bidi="ar-SA"/>
              </w:rPr>
              <w:t>好</w:t>
            </w:r>
            <w:r>
              <w:rPr>
                <w:rFonts w:cs="Tahoma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4</w:t>
            </w:r>
            <w:r>
              <w:rPr>
                <w:rFonts w:cs="Tahoma"/>
                <w:sz w:val="21"/>
                <w:szCs w:val="21"/>
                <w:lang w:val="en-US" w:eastAsia="en-US" w:bidi="ar-SA"/>
              </w:rPr>
              <w:t>一般</w:t>
            </w:r>
            <w:r>
              <w:rPr>
                <w:rFonts w:cs="Tahoma"/>
                <w:sz w:val="21"/>
                <w:szCs w:val="21"/>
                <w:lang w:val="en-US" w:bidi="ar-SA"/>
              </w:rPr>
              <w:t xml:space="preserve">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5</w:t>
            </w:r>
            <w:r>
              <w:rPr>
                <w:rFonts w:cs="Tahoma"/>
                <w:sz w:val="21"/>
                <w:szCs w:val="21"/>
                <w:lang w:val="en-US" w:eastAsia="en-US" w:bidi="ar-SA"/>
              </w:rPr>
              <w:t>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2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跟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年以前比您觉得自己的健康状况是：</w:t>
            </w:r>
          </w:p>
          <w:p>
            <w:pPr>
              <w:spacing w:line="360" w:lineRule="auto"/>
              <w:ind w:left="389" w:leftChars="177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rFonts w:cs="Arial"/>
                <w:sz w:val="21"/>
                <w:szCs w:val="21"/>
                <w:lang w:val="en-US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比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年前好多了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cs="Arial"/>
                <w:sz w:val="21"/>
                <w:szCs w:val="21"/>
                <w:lang w:val="en-US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比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年前好一些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cs="Arial"/>
                <w:sz w:val="21"/>
                <w:szCs w:val="21"/>
                <w:lang w:val="en-US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跟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年前差不多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cs="Arial"/>
                <w:sz w:val="21"/>
                <w:szCs w:val="21"/>
                <w:lang w:val="en-US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比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年前差一些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cs="Arial"/>
                <w:sz w:val="21"/>
                <w:szCs w:val="21"/>
                <w:lang w:val="en-US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比</w:t>
            </w: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年前差多了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3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健康和日常活动</w:t>
            </w:r>
          </w:p>
          <w:p>
            <w:pPr>
              <w:widowControl/>
              <w:autoSpaceDE/>
              <w:autoSpaceDN/>
              <w:spacing w:line="360" w:lineRule="auto"/>
              <w:ind w:left="426" w:firstLine="6" w:firstLineChars="3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以下这些问题都和日常活动有关。请您想一想，您的健康状况是否限制了这些活动？如果有限制，程度如何？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1）重体力活动。如跑步举重、参加剧烈运动等：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2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适度的活动。如移动桌子、打太极拳、做简单体操等：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 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3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手提日用品。如买菜、购物等：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   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上几层楼梯：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5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上一层楼梯：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6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弯腰、屈膝、下蹲：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7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步行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1500米以上的路程：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8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步行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1000米的路程：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9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步行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100米的路程：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5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0)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自己洗澡、穿衣：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  <w:tc>
          <w:tcPr>
            <w:tcW w:w="4299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7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限制很大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有些限制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毫无限制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.在过去4个星期里，您的工作和日常活动有无因为身体健康的原因而出现以下这些问题？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减少了工作或其他活动时间？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是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2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本来想要做的事情只能完成一部分？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是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3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想要干的工作或活动种类受到限制？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是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4）完成工作或其他活动困难增多（比如需要额外的努力）？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是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5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.在过去4个星期里，您的工作和日常活动有无因为情绪的原因（如压抑或忧虑）而出现以下这些问题？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1)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减少了工作或活动时间：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是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2)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本来想要做的事情只能完成一部分：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是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00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3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)干事情不如平时仔细：</w:t>
            </w:r>
          </w:p>
        </w:tc>
        <w:tc>
          <w:tcPr>
            <w:tcW w:w="345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ind w:left="57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是    </w:t>
            </w: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>不是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6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.在过去4个星期里，您的健康或情绪不好在多大程度上影响了您与家人、朋友、邻居或集体的正常社会交往？</w:t>
            </w:r>
          </w:p>
          <w:p>
            <w:pPr>
              <w:spacing w:line="360" w:lineRule="auto"/>
              <w:ind w:left="779" w:leftChars="354" w:firstLine="1"/>
              <w:rPr>
                <w:b/>
                <w:color w:val="000000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完全没有影响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有一点影响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中等影响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影响很大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影响非常大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7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在过去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个星期里，您有身体疼痛吗？</w:t>
            </w:r>
          </w:p>
          <w:p>
            <w:pPr>
              <w:spacing w:line="360" w:lineRule="auto"/>
              <w:ind w:left="779" w:leftChars="354" w:firstLine="1"/>
              <w:rPr>
                <w:b/>
                <w:color w:val="000000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完全没有疼痛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有一点疼痛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中等疼痛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严重疼痛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很严重疼痛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8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在过去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个星期里，您的身体疼痛影响了您的工作和家务吗？</w:t>
            </w:r>
          </w:p>
          <w:p>
            <w:pPr>
              <w:spacing w:line="360" w:lineRule="auto"/>
              <w:ind w:left="779" w:leftChars="354" w:firstLine="1"/>
              <w:rPr>
                <w:b/>
                <w:color w:val="000000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完全没有影响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有一点影响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中等影响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影响很大</w:t>
            </w:r>
            <w:r>
              <w:rPr>
                <w:rFonts w:cs="PMingLiU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</w:rPr>
              <w:t>影响非常大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9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.以下这些问题是关于过去1个月里您自己的感觉，对每一条问题所说的事情，您的情况是什么样的？</w:t>
            </w:r>
          </w:p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)您觉得生活充实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2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)您是一个敏感的人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3)您的情绪非常不好，什么事都不能使您高兴起来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)您的心理很平静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5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)您做事精力充沛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6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)您的情绪低落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7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)您觉得筋疲力尽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8)您是个快乐的人：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9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)您感觉厌烦：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0.不健康影响了您的社会活动（如走亲访友）</w:t>
            </w: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firstLine="1"/>
              <w:rPr>
                <w:rFonts w:cs="Arial"/>
                <w:sz w:val="21"/>
                <w:szCs w:val="21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1</w:t>
            </w:r>
            <w:r>
              <w:rPr>
                <w:rFonts w:cs="PMingLiU"/>
                <w:color w:val="000000"/>
                <w:sz w:val="21"/>
                <w:szCs w:val="21"/>
              </w:rPr>
              <w:t>所有的时间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2</w:t>
            </w:r>
            <w:r>
              <w:rPr>
                <w:rFonts w:cs="PMingLiU"/>
                <w:color w:val="000000"/>
                <w:sz w:val="21"/>
                <w:szCs w:val="21"/>
              </w:rPr>
              <w:t>大部分时间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3</w:t>
            </w:r>
            <w:r>
              <w:rPr>
                <w:rFonts w:cs="PMingLiU"/>
                <w:color w:val="000000"/>
                <w:sz w:val="21"/>
                <w:szCs w:val="21"/>
              </w:rPr>
              <w:t>比较多时间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4</w:t>
            </w:r>
            <w:r>
              <w:rPr>
                <w:rFonts w:cs="PMingLiU"/>
                <w:color w:val="000000"/>
                <w:sz w:val="21"/>
                <w:szCs w:val="21"/>
              </w:rPr>
              <w:t>一部分时间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5</w:t>
            </w:r>
            <w:r>
              <w:rPr>
                <w:rFonts w:cs="PMingLiU"/>
                <w:color w:val="000000"/>
                <w:sz w:val="21"/>
                <w:szCs w:val="21"/>
              </w:rPr>
              <w:t>小部分时间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ind w:left="-110" w:leftChars="-50" w:right="-110" w:rightChars="-50" w:firstLine="1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</w:rPr>
              <w:t>6</w:t>
            </w:r>
            <w:r>
              <w:rPr>
                <w:rFonts w:cs="PMingLiU"/>
                <w:color w:val="000000"/>
                <w:sz w:val="21"/>
                <w:szCs w:val="21"/>
              </w:rPr>
              <w:t>没有这种感觉</w:t>
            </w:r>
          </w:p>
        </w:tc>
      </w:tr>
    </w:tbl>
    <w:p/>
    <w:tbl>
      <w:tblPr>
        <w:tblStyle w:val="12"/>
        <w:tblW w:w="945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"/>
        <w:gridCol w:w="1420"/>
        <w:gridCol w:w="1734"/>
        <w:gridCol w:w="1692"/>
        <w:gridCol w:w="1933"/>
        <w:gridCol w:w="23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b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  <w:t>1.请看下列每一条问题，哪一种答案最符合您的情况？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1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我好象比别人容易生病：</w:t>
            </w:r>
            <w:r>
              <w:rPr>
                <w:rFonts w:cs="PMingLiU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绝对正确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大部分正确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不能肯定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大部分错误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绝对错误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2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我跟周围人一样健康：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绝对正确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大部分正确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不能肯定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大部分错误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绝对错误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3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我认为我的健康状况在变坏：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绝对正确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大部分正确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不能肯定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大部分错误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绝对错误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56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4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>)</w:t>
            </w:r>
            <w:r>
              <w:rPr>
                <w:rFonts w:hint="eastAsia" w:cs="Times New Roman"/>
                <w:color w:val="000000"/>
                <w:sz w:val="21"/>
                <w:szCs w:val="21"/>
                <w:lang w:val="en-US" w:bidi="ar-SA"/>
              </w:rPr>
              <w:t>我的健康状况非常好：</w:t>
            </w:r>
            <w:r>
              <w:rPr>
                <w:rFonts w:cs="Times New Roman"/>
                <w:color w:val="000000"/>
                <w:sz w:val="21"/>
                <w:szCs w:val="21"/>
                <w:lang w:val="en-US" w:bidi="ar-SA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1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绝对正确</w:t>
            </w:r>
          </w:p>
        </w:tc>
        <w:tc>
          <w:tcPr>
            <w:tcW w:w="173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2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大部分正确</w:t>
            </w:r>
          </w:p>
        </w:tc>
        <w:tc>
          <w:tcPr>
            <w:tcW w:w="16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3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不能肯定</w:t>
            </w:r>
          </w:p>
        </w:tc>
        <w:tc>
          <w:tcPr>
            <w:tcW w:w="193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4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大部分错误</w:t>
            </w:r>
          </w:p>
        </w:tc>
        <w:tc>
          <w:tcPr>
            <w:tcW w:w="2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widowControl/>
              <w:autoSpaceDE/>
              <w:autoSpaceDN/>
              <w:spacing w:line="360" w:lineRule="auto"/>
              <w:jc w:val="both"/>
              <w:rPr>
                <w:rFonts w:cs="Times New Roman"/>
                <w:b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cs="Arial"/>
                <w:sz w:val="21"/>
                <w:szCs w:val="21"/>
                <w:lang w:val="en-US" w:bidi="ar-SA"/>
              </w:rPr>
              <w:t>□</w:t>
            </w:r>
            <w:r>
              <w:rPr>
                <w:rFonts w:ascii="Arial" w:hAnsi="Arial" w:cs="Arial"/>
                <w:bCs/>
                <w:kern w:val="2"/>
                <w:sz w:val="21"/>
                <w:szCs w:val="21"/>
                <w:vertAlign w:val="subscript"/>
                <w:lang w:val="en-US" w:bidi="ar-SA"/>
              </w:rPr>
              <w:t>5</w:t>
            </w:r>
            <w:r>
              <w:rPr>
                <w:rFonts w:hint="eastAsia" w:cs="PMingLiU"/>
                <w:color w:val="000000"/>
                <w:sz w:val="21"/>
                <w:szCs w:val="21"/>
                <w:lang w:val="en-US" w:bidi="ar-SA"/>
              </w:rPr>
              <w:t>绝对错误</w:t>
            </w:r>
          </w:p>
        </w:tc>
      </w:tr>
    </w:tbl>
    <w:p>
      <w:pPr>
        <w:spacing w:before="40" w:line="360" w:lineRule="auto"/>
        <w:ind w:right="-58"/>
        <w:jc w:val="both"/>
        <w:rPr>
          <w:rFonts w:ascii="Times New Roman" w:hAnsi="Times New Roman"/>
          <w:sz w:val="24"/>
          <w:szCs w:val="32"/>
          <w:lang w:val="en-US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before="75" w:line="360" w:lineRule="auto"/>
        <w:ind w:left="959" w:right="755"/>
        <w:jc w:val="center"/>
        <w:rPr>
          <w:rFonts w:ascii="Times New Roman" w:hAnsi="Times New Roman"/>
          <w:b/>
          <w:sz w:val="28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jc w:val="center"/>
        <w:rPr>
          <w:b/>
          <w:spacing w:val="5"/>
          <w:sz w:val="28"/>
          <w:szCs w:val="21"/>
        </w:rPr>
      </w:pPr>
    </w:p>
    <w:p>
      <w:pPr>
        <w:jc w:val="center"/>
        <w:rPr>
          <w:b/>
          <w:spacing w:val="5"/>
          <w:sz w:val="28"/>
        </w:rPr>
      </w:pPr>
      <w:r>
        <w:rPr>
          <w:rFonts w:hint="eastAsia"/>
          <w:b/>
          <w:spacing w:val="5"/>
          <w:sz w:val="28"/>
          <w:szCs w:val="21"/>
        </w:rPr>
        <w:t>焦虑自评量表</w:t>
      </w:r>
      <w:r>
        <w:rPr>
          <w:b/>
          <w:spacing w:val="5"/>
          <w:sz w:val="28"/>
          <w:szCs w:val="21"/>
        </w:rPr>
        <w:t>SAS</w:t>
      </w:r>
    </w:p>
    <w:p>
      <w:pPr>
        <w:rPr>
          <w:rFonts w:hint="default"/>
          <w:b/>
          <w:bCs/>
          <w:spacing w:val="5"/>
          <w:szCs w:val="21"/>
          <w:lang w:val="en-US" w:eastAsia="zh-CN"/>
        </w:rPr>
      </w:pPr>
      <w:r>
        <w:rPr>
          <w:rFonts w:hint="eastAsia"/>
          <w:b/>
          <w:bCs/>
          <w:spacing w:val="5"/>
          <w:szCs w:val="21"/>
          <w:lang w:val="en-US" w:eastAsia="zh-CN"/>
        </w:rPr>
        <w:t>根据您过去一周的实际感觉，选择：1=没有或很少时间有，2=小部分时间有，3=相当多时间有，4=绝大部分或全部时间都有。</w:t>
      </w:r>
    </w:p>
    <w:p>
      <w:pPr>
        <w:rPr>
          <w:rFonts w:hint="eastAsia"/>
          <w:b/>
          <w:bCs/>
          <w:spacing w:val="5"/>
          <w:szCs w:val="21"/>
          <w:lang w:val="en-US" w:eastAsia="zh-CN"/>
        </w:rPr>
      </w:pPr>
    </w:p>
    <w:p>
      <w:pPr>
        <w:rPr>
          <w:szCs w:val="21"/>
        </w:rPr>
        <w:sectPr>
          <w:footerReference r:id="rId17" w:type="default"/>
          <w:pgSz w:w="11906" w:h="16838"/>
          <w:pgMar w:top="1440" w:right="1286" w:bottom="1440" w:left="1380" w:header="851" w:footer="992" w:gutter="0"/>
          <w:pgNumType w:fmt="decimal" w:chapStyle="1"/>
          <w:cols w:space="720" w:num="1"/>
          <w:docGrid w:type="lines" w:linePitch="312" w:charSpace="0"/>
        </w:sectPr>
      </w:pPr>
    </w:p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  <w:lang w:val="en-US"/>
        </w:rPr>
        <w:t xml:space="preserve">1. </w:t>
      </w:r>
      <w:r>
        <w:rPr>
          <w:szCs w:val="21"/>
        </w:rPr>
        <w:t>我觉得比平常容易紧张和着急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我无缘无故地感到害怕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我容易心里烦乱或觉得惊恐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我觉得我可能将要发疯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b/>
          <w:szCs w:val="21"/>
        </w:rPr>
      </w:pPr>
      <w:r>
        <w:rPr>
          <w:spacing w:val="5"/>
          <w:szCs w:val="21"/>
        </w:rPr>
        <w:t>*</w:t>
      </w:r>
      <w:r>
        <w:rPr>
          <w:rFonts w:hint="eastAsia"/>
          <w:szCs w:val="21"/>
        </w:rPr>
        <w:t>5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zCs w:val="21"/>
        </w:rPr>
        <w:t>我觉得一切都很好，也不会发生什么不幸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我手脚发抖打颤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  <w:lang w:val="en-US"/>
        </w:rPr>
        <w:t xml:space="preserve">7. </w:t>
      </w:r>
      <w:r>
        <w:rPr>
          <w:szCs w:val="21"/>
        </w:rPr>
        <w:t>我因为头</w:t>
      </w:r>
      <w:r>
        <w:rPr>
          <w:rFonts w:hint="eastAsia"/>
          <w:szCs w:val="21"/>
          <w:lang w:val="en-US" w:eastAsia="zh-CN"/>
        </w:rPr>
        <w:t>疼</w:t>
      </w:r>
      <w:r>
        <w:rPr>
          <w:szCs w:val="21"/>
        </w:rPr>
        <w:t>，</w:t>
      </w:r>
      <w:r>
        <w:rPr>
          <w:rFonts w:hint="eastAsia"/>
          <w:szCs w:val="21"/>
          <w:lang w:val="en-US" w:eastAsia="zh-CN"/>
        </w:rPr>
        <w:t>头</w:t>
      </w:r>
      <w:r>
        <w:rPr>
          <w:szCs w:val="21"/>
        </w:rPr>
        <w:t>颈痛和背痛而苦恼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我感觉容易衰弱和疲乏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b/>
          <w:szCs w:val="21"/>
        </w:rPr>
      </w:pPr>
      <w:r>
        <w:rPr>
          <w:spacing w:val="5"/>
          <w:szCs w:val="21"/>
        </w:rPr>
        <w:t>*</w:t>
      </w:r>
      <w:r>
        <w:rPr>
          <w:rFonts w:hint="eastAsia"/>
          <w:szCs w:val="21"/>
        </w:rPr>
        <w:t>9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zCs w:val="21"/>
        </w:rPr>
        <w:t>我觉得心平气和，并且容易安静坐着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我觉得心跳</w:t>
      </w:r>
      <w:r>
        <w:rPr>
          <w:rFonts w:hint="eastAsia"/>
          <w:szCs w:val="21"/>
          <w:lang w:val="en-US" w:eastAsia="zh-CN"/>
        </w:rPr>
        <w:t>得</w:t>
      </w:r>
      <w:r>
        <w:rPr>
          <w:szCs w:val="21"/>
        </w:rPr>
        <w:t>很快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vanish/>
        </w:rPr>
      </w:pPr>
    </w:p>
    <w:p>
      <w:pPr>
        <w:autoSpaceDE/>
        <w:autoSpaceDN/>
        <w:spacing w:line="200" w:lineRule="atLeast"/>
        <w:jc w:val="both"/>
        <w:rPr>
          <w:szCs w:val="21"/>
        </w:rPr>
      </w:pPr>
    </w:p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我因为一阵阵头晕而苦恼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  <w:lang w:val="en-US"/>
        </w:rPr>
        <w:t xml:space="preserve">12. </w:t>
      </w:r>
      <w:r>
        <w:rPr>
          <w:szCs w:val="21"/>
        </w:rPr>
        <w:t>我有晕倒发作或觉得要晕倒似的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spacing w:val="5"/>
          <w:szCs w:val="21"/>
        </w:rPr>
        <w:t>*</w:t>
      </w:r>
      <w:r>
        <w:rPr>
          <w:rFonts w:hint="eastAsia"/>
          <w:szCs w:val="21"/>
        </w:rPr>
        <w:t>13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zCs w:val="21"/>
        </w:rPr>
        <w:t>我呼</w:t>
      </w:r>
      <w:r>
        <w:rPr>
          <w:rFonts w:hint="eastAsia"/>
          <w:b/>
          <w:szCs w:val="21"/>
          <w:lang w:val="en-US" w:eastAsia="zh-CN"/>
        </w:rPr>
        <w:t>气</w:t>
      </w:r>
      <w:r>
        <w:rPr>
          <w:rFonts w:hint="eastAsia"/>
          <w:b/>
          <w:szCs w:val="21"/>
          <w:lang w:eastAsia="zh-CN"/>
        </w:rPr>
        <w:t>、</w:t>
      </w:r>
      <w:r>
        <w:rPr>
          <w:b/>
          <w:szCs w:val="21"/>
        </w:rPr>
        <w:t>吸气都感到很容易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14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我手脚麻木和刺痛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15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我因为胃痛和消化不良而苦恼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16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我常常要小便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b/>
          <w:szCs w:val="21"/>
        </w:rPr>
      </w:pPr>
      <w:r>
        <w:rPr>
          <w:spacing w:val="5"/>
          <w:szCs w:val="21"/>
        </w:rPr>
        <w:t>*</w:t>
      </w:r>
      <w:r>
        <w:rPr>
          <w:rFonts w:hint="eastAsia"/>
          <w:szCs w:val="21"/>
        </w:rPr>
        <w:t>17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zCs w:val="21"/>
        </w:rPr>
        <w:t>我的手</w:t>
      </w:r>
      <w:r>
        <w:rPr>
          <w:rFonts w:hint="eastAsia"/>
          <w:b/>
          <w:szCs w:val="21"/>
          <w:lang w:val="en-US" w:eastAsia="zh-CN"/>
        </w:rPr>
        <w:t>脚</w:t>
      </w:r>
      <w:r>
        <w:rPr>
          <w:b/>
          <w:szCs w:val="21"/>
        </w:rPr>
        <w:t>常常是干燥温暖的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pacing w:val="5"/>
          <w:szCs w:val="21"/>
        </w:rPr>
      </w:pPr>
      <w:r>
        <w:rPr>
          <w:rFonts w:hint="eastAsia"/>
          <w:szCs w:val="21"/>
        </w:rPr>
        <w:t>18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我脸红发热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b/>
          <w:szCs w:val="21"/>
        </w:rPr>
      </w:pPr>
      <w:r>
        <w:rPr>
          <w:spacing w:val="5"/>
          <w:szCs w:val="21"/>
        </w:rPr>
        <w:t>*</w:t>
      </w:r>
      <w:r>
        <w:rPr>
          <w:rFonts w:hint="eastAsia"/>
          <w:b/>
          <w:szCs w:val="21"/>
        </w:rPr>
        <w:t>19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zCs w:val="21"/>
        </w:rPr>
        <w:t>我容易入睡</w:t>
      </w:r>
      <w:r>
        <w:rPr>
          <w:rFonts w:hint="eastAsia"/>
          <w:b/>
          <w:szCs w:val="21"/>
          <w:lang w:eastAsia="zh-CN"/>
        </w:rPr>
        <w:t>，</w:t>
      </w:r>
      <w:r>
        <w:rPr>
          <w:b/>
          <w:szCs w:val="21"/>
        </w:rPr>
        <w:t>并且一夜睡得很好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200" w:lineRule="atLeast"/>
        <w:jc w:val="both"/>
        <w:rPr>
          <w:szCs w:val="21"/>
        </w:rPr>
      </w:pPr>
      <w:r>
        <w:rPr>
          <w:rFonts w:hint="eastAsia"/>
          <w:szCs w:val="21"/>
        </w:rPr>
        <w:t>20</w:t>
      </w:r>
      <w:r>
        <w:rPr>
          <w:rFonts w:hint="eastAsia"/>
          <w:szCs w:val="21"/>
          <w:lang w:val="en-US"/>
        </w:rPr>
        <w:t xml:space="preserve">. </w:t>
      </w:r>
      <w:r>
        <w:rPr>
          <w:szCs w:val="21"/>
        </w:rPr>
        <w:t>我做</w:t>
      </w:r>
      <w:r>
        <w:rPr>
          <w:rFonts w:hint="eastAsia"/>
          <w:szCs w:val="21"/>
          <w:lang w:val="en-US" w:eastAsia="zh-CN"/>
        </w:rPr>
        <w:t>噩</w:t>
      </w:r>
      <w:r>
        <w:rPr>
          <w:szCs w:val="21"/>
        </w:rPr>
        <w:t>梦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200" w:lineRule="atLeast"/>
              <w:jc w:val="both"/>
              <w:rPr>
                <w:szCs w:val="21"/>
              </w:rPr>
            </w:pPr>
          </w:p>
        </w:tc>
      </w:tr>
    </w:tbl>
    <w:p>
      <w:pPr>
        <w:rPr>
          <w:szCs w:val="21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chapStyle="1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rPr>
          <w:b/>
          <w:spacing w:val="5"/>
          <w:sz w:val="24"/>
          <w:szCs w:val="21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  <w:sectPr>
          <w:footerReference r:id="rId18" w:type="default"/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2"/>
          <w:docGrid w:type="lines" w:linePitch="312" w:charSpace="0"/>
        </w:sectPr>
      </w:pPr>
      <w:r>
        <w:rPr>
          <w:rFonts w:ascii="Times New Roman" w:hAnsi="Times New Roman"/>
          <w:b/>
          <w:sz w:val="24"/>
        </w:rPr>
        <w:t xml:space="preserve">     </w:t>
      </w:r>
    </w:p>
    <w:p>
      <w:pPr>
        <w:spacing w:line="360" w:lineRule="auto"/>
        <w:rPr>
          <w:rFonts w:ascii="Times New Roman" w:hAnsi="Times New Roman"/>
          <w:b/>
          <w:sz w:val="24"/>
        </w:rPr>
        <w:sectPr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1"/>
          <w:docGrid w:type="lines" w:linePitch="312" w:charSpace="0"/>
        </w:sect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widowControl/>
        <w:autoSpaceDE/>
        <w:autoSpaceDN/>
        <w:jc w:val="center"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jc w:val="center"/>
        <w:rPr>
          <w:b/>
          <w:spacing w:val="5"/>
          <w:sz w:val="24"/>
          <w:szCs w:val="21"/>
        </w:rPr>
      </w:pPr>
    </w:p>
    <w:p>
      <w:pPr>
        <w:widowControl/>
        <w:autoSpaceDE/>
        <w:autoSpaceDN/>
        <w:jc w:val="center"/>
        <w:rPr>
          <w:spacing w:val="5"/>
          <w:sz w:val="28"/>
          <w:szCs w:val="22"/>
        </w:rPr>
      </w:pPr>
      <w:r>
        <w:rPr>
          <w:rFonts w:hint="eastAsia"/>
          <w:b/>
          <w:spacing w:val="5"/>
          <w:sz w:val="28"/>
          <w:szCs w:val="22"/>
        </w:rPr>
        <w:t>抑郁自评</w:t>
      </w:r>
      <w:r>
        <w:rPr>
          <w:rFonts w:hint="eastAsia"/>
          <w:b/>
          <w:spacing w:val="5"/>
          <w:sz w:val="28"/>
          <w:szCs w:val="22"/>
          <w:lang w:val="en-US"/>
        </w:rPr>
        <w:t>量表</w:t>
      </w:r>
      <w:r>
        <w:rPr>
          <w:b/>
          <w:spacing w:val="5"/>
          <w:sz w:val="28"/>
          <w:szCs w:val="22"/>
        </w:rPr>
        <w:t>SDS</w:t>
      </w:r>
    </w:p>
    <w:p>
      <w:pPr>
        <w:rPr>
          <w:rFonts w:hint="default"/>
          <w:b/>
          <w:bCs/>
          <w:spacing w:val="5"/>
          <w:szCs w:val="21"/>
          <w:lang w:val="en-US" w:eastAsia="zh-CN"/>
        </w:rPr>
      </w:pPr>
      <w:r>
        <w:rPr>
          <w:b/>
          <w:bCs/>
          <w:spacing w:val="5"/>
          <w:szCs w:val="21"/>
        </w:rPr>
        <w:t>请根据您</w:t>
      </w:r>
      <w:r>
        <w:rPr>
          <w:rFonts w:hint="eastAsia"/>
          <w:b/>
          <w:bCs/>
          <w:spacing w:val="5"/>
          <w:szCs w:val="21"/>
          <w:lang w:val="en-US" w:eastAsia="zh-CN"/>
        </w:rPr>
        <w:t>过去一周</w:t>
      </w:r>
      <w:r>
        <w:rPr>
          <w:b/>
          <w:bCs/>
          <w:spacing w:val="5"/>
          <w:szCs w:val="21"/>
        </w:rPr>
        <w:t>的</w:t>
      </w:r>
      <w:r>
        <w:rPr>
          <w:rFonts w:hint="eastAsia"/>
          <w:b/>
          <w:bCs/>
          <w:spacing w:val="5"/>
          <w:szCs w:val="21"/>
          <w:lang w:val="en-US" w:eastAsia="zh-CN"/>
        </w:rPr>
        <w:t>实际</w:t>
      </w:r>
      <w:r>
        <w:rPr>
          <w:b/>
          <w:bCs/>
          <w:spacing w:val="5"/>
          <w:szCs w:val="21"/>
        </w:rPr>
        <w:t>感觉进行</w:t>
      </w:r>
      <w:r>
        <w:rPr>
          <w:rFonts w:hint="eastAsia"/>
          <w:b/>
          <w:bCs/>
          <w:spacing w:val="5"/>
          <w:szCs w:val="21"/>
          <w:lang w:val="en-US" w:eastAsia="zh-CN"/>
        </w:rPr>
        <w:t>选择，1=没有或很少时间，2=少部分时间，3=相当多时间，4=绝大部分或全部时间。</w:t>
      </w:r>
    </w:p>
    <w:p>
      <w:pPr>
        <w:autoSpaceDE/>
        <w:autoSpaceDN/>
        <w:spacing w:line="320" w:lineRule="atLeast"/>
        <w:jc w:val="both"/>
        <w:rPr>
          <w:spacing w:val="5"/>
          <w:szCs w:val="21"/>
        </w:rPr>
      </w:pPr>
    </w:p>
    <w:p>
      <w:pPr>
        <w:autoSpaceDE/>
        <w:autoSpaceDN/>
        <w:spacing w:line="320" w:lineRule="atLeast"/>
        <w:jc w:val="both"/>
        <w:rPr>
          <w:spacing w:val="5"/>
          <w:szCs w:val="21"/>
        </w:rPr>
        <w:sectPr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1"/>
          <w:docGrid w:type="lines" w:linePitch="312" w:charSpace="0"/>
        </w:sectPr>
      </w:pPr>
    </w:p>
    <w:p>
      <w:pPr>
        <w:autoSpaceDE/>
        <w:autoSpaceDN/>
        <w:spacing w:line="320" w:lineRule="atLeast"/>
        <w:jc w:val="both"/>
        <w:rPr>
          <w:spacing w:val="5"/>
          <w:szCs w:val="21"/>
        </w:rPr>
      </w:pPr>
      <w:r>
        <w:rPr>
          <w:rFonts w:hint="eastAsia"/>
          <w:spacing w:val="5"/>
          <w:szCs w:val="21"/>
        </w:rPr>
        <w:t>1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觉得闷闷不乐，情绪低沉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2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pacing w:val="5"/>
          <w:szCs w:val="21"/>
        </w:rPr>
        <w:t>我</w:t>
      </w:r>
      <w:r>
        <w:rPr>
          <w:rFonts w:hint="eastAsia"/>
          <w:b/>
          <w:spacing w:val="5"/>
          <w:szCs w:val="21"/>
          <w:lang w:val="en-US" w:eastAsia="zh-CN"/>
        </w:rPr>
        <w:t>觉得一天中早晨最好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3</w:t>
      </w:r>
      <w:r>
        <w:rPr>
          <w:rFonts w:hint="eastAsia"/>
          <w:szCs w:val="21"/>
          <w:lang w:val="en-US"/>
        </w:rPr>
        <w:t xml:space="preserve">. </w:t>
      </w:r>
      <w:r>
        <w:rPr>
          <w:rFonts w:hint="eastAsia"/>
          <w:spacing w:val="5"/>
          <w:szCs w:val="21"/>
          <w:lang w:val="en-US" w:eastAsia="zh-CN"/>
        </w:rPr>
        <w:t>一阵阵哭出来或觉得想哭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spacing w:val="5"/>
          <w:szCs w:val="21"/>
        </w:rPr>
      </w:pPr>
      <w:r>
        <w:rPr>
          <w:spacing w:val="5"/>
          <w:szCs w:val="21"/>
        </w:rPr>
        <w:t>4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晚上</w:t>
      </w:r>
      <w:r>
        <w:rPr>
          <w:spacing w:val="5"/>
          <w:szCs w:val="21"/>
        </w:rPr>
        <w:t>睡眠不好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b/>
          <w:spacing w:val="5"/>
          <w:szCs w:val="21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5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pacing w:val="5"/>
          <w:szCs w:val="21"/>
        </w:rPr>
        <w:t>我吃</w:t>
      </w:r>
      <w:r>
        <w:rPr>
          <w:rFonts w:hint="eastAsia"/>
          <w:b/>
          <w:spacing w:val="5"/>
          <w:szCs w:val="21"/>
          <w:lang w:val="en-US" w:eastAsia="zh-CN"/>
        </w:rPr>
        <w:t>得跟平常</w:t>
      </w:r>
      <w:r>
        <w:rPr>
          <w:b/>
          <w:spacing w:val="5"/>
          <w:szCs w:val="21"/>
        </w:rPr>
        <w:t>一样多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rFonts w:hint="eastAsia"/>
          <w:b/>
          <w:spacing w:val="5"/>
          <w:szCs w:val="21"/>
          <w:lang w:val="en-US"/>
        </w:rPr>
        <w:t>6</w:t>
      </w:r>
      <w:r>
        <w:rPr>
          <w:rFonts w:hint="eastAsia"/>
          <w:b/>
          <w:szCs w:val="21"/>
          <w:lang w:val="en-US"/>
        </w:rPr>
        <w:t xml:space="preserve">. </w:t>
      </w:r>
      <w:r>
        <w:rPr>
          <w:rFonts w:hint="eastAsia"/>
          <w:b/>
          <w:szCs w:val="21"/>
          <w:lang w:val="en-US" w:eastAsia="zh-CN"/>
        </w:rPr>
        <w:t>我与异性密切接触时和以往一样感到愉快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7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发觉我的体重在下降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rFonts w:hint="eastAsia"/>
          <w:spacing w:val="5"/>
          <w:szCs w:val="21"/>
          <w:lang w:val="en-US"/>
        </w:rPr>
        <w:t>8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有便秘的苦恼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eastAsia" w:eastAsia="宋体"/>
          <w:spacing w:val="5"/>
          <w:szCs w:val="21"/>
          <w:lang w:val="en-US" w:eastAsia="zh-CN"/>
        </w:rPr>
      </w:pPr>
      <w:r>
        <w:rPr>
          <w:rFonts w:hint="eastAsia"/>
          <w:spacing w:val="5"/>
          <w:szCs w:val="21"/>
          <w:lang w:val="en-US"/>
        </w:rPr>
        <w:t>9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心跳比</w:t>
      </w:r>
      <w:r>
        <w:rPr>
          <w:rFonts w:hint="eastAsia"/>
          <w:spacing w:val="5"/>
          <w:szCs w:val="21"/>
          <w:lang w:val="en-US" w:eastAsia="zh-CN"/>
        </w:rPr>
        <w:t>平常快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eastAsia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10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无缘</w:t>
      </w:r>
      <w:r>
        <w:rPr>
          <w:spacing w:val="5"/>
          <w:szCs w:val="21"/>
        </w:rPr>
        <w:t>无故</w:t>
      </w:r>
      <w:r>
        <w:rPr>
          <w:rFonts w:hint="eastAsia"/>
          <w:spacing w:val="5"/>
          <w:szCs w:val="21"/>
          <w:lang w:val="en-US" w:eastAsia="zh-CN"/>
        </w:rPr>
        <w:t>地</w:t>
      </w:r>
      <w:r>
        <w:rPr>
          <w:spacing w:val="5"/>
          <w:szCs w:val="21"/>
        </w:rPr>
        <w:t>感到</w:t>
      </w:r>
      <w:r>
        <w:rPr>
          <w:rFonts w:hint="eastAsia"/>
          <w:spacing w:val="5"/>
          <w:szCs w:val="21"/>
          <w:lang w:val="en-US" w:eastAsia="zh-CN"/>
        </w:rPr>
        <w:t>疲乏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b/>
          <w:spacing w:val="5"/>
          <w:szCs w:val="21"/>
        </w:rPr>
      </w:pPr>
      <w:r>
        <w:rPr>
          <w:spacing w:val="5"/>
          <w:szCs w:val="21"/>
        </w:rPr>
        <w:br w:type="column"/>
      </w:r>
      <w:r>
        <w:rPr>
          <w:spacing w:val="5"/>
          <w:szCs w:val="21"/>
        </w:rPr>
        <w:t>*11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pacing w:val="5"/>
          <w:szCs w:val="21"/>
        </w:rPr>
        <w:t>我的头脑象</w:t>
      </w:r>
      <w:r>
        <w:rPr>
          <w:rFonts w:hint="eastAsia"/>
          <w:b/>
          <w:spacing w:val="5"/>
          <w:szCs w:val="21"/>
          <w:lang w:val="en-US" w:eastAsia="zh-CN"/>
        </w:rPr>
        <w:t>和平常</w:t>
      </w:r>
      <w:r>
        <w:rPr>
          <w:b/>
          <w:spacing w:val="5"/>
          <w:szCs w:val="21"/>
        </w:rPr>
        <w:t>一样清楚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12</w:t>
      </w:r>
      <w:r>
        <w:rPr>
          <w:rFonts w:hint="eastAsia"/>
          <w:szCs w:val="21"/>
          <w:lang w:val="en-US"/>
        </w:rPr>
        <w:t>.</w:t>
      </w:r>
      <w:r>
        <w:rPr>
          <w:b/>
          <w:spacing w:val="5"/>
          <w:szCs w:val="21"/>
        </w:rPr>
        <w:t>我</w:t>
      </w:r>
      <w:r>
        <w:rPr>
          <w:rFonts w:hint="eastAsia"/>
          <w:b/>
          <w:spacing w:val="5"/>
          <w:szCs w:val="21"/>
          <w:lang w:val="en-US" w:eastAsia="zh-CN"/>
        </w:rPr>
        <w:t>觉得经常做的事情并没有困难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13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</w:t>
      </w:r>
      <w:r>
        <w:rPr>
          <w:rFonts w:hint="eastAsia"/>
          <w:spacing w:val="5"/>
          <w:szCs w:val="21"/>
          <w:lang w:val="en-US" w:eastAsia="zh-CN"/>
        </w:rPr>
        <w:t>觉得不安而平静不下来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b/>
          <w:spacing w:val="5"/>
          <w:szCs w:val="21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14</w:t>
      </w:r>
      <w:r>
        <w:rPr>
          <w:rFonts w:hint="eastAsia"/>
          <w:szCs w:val="21"/>
          <w:lang w:val="en-US"/>
        </w:rPr>
        <w:t xml:space="preserve">. </w:t>
      </w:r>
      <w:r>
        <w:rPr>
          <w:b/>
          <w:spacing w:val="5"/>
          <w:szCs w:val="21"/>
        </w:rPr>
        <w:t>我对未来</w:t>
      </w:r>
      <w:r>
        <w:rPr>
          <w:rFonts w:hint="eastAsia"/>
          <w:b/>
          <w:spacing w:val="5"/>
          <w:szCs w:val="21"/>
          <w:lang w:val="en-US" w:eastAsia="zh-CN"/>
        </w:rPr>
        <w:t>抱</w:t>
      </w:r>
      <w:r>
        <w:rPr>
          <w:b/>
          <w:spacing w:val="5"/>
          <w:szCs w:val="21"/>
        </w:rPr>
        <w:t>有希望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spacing w:val="5"/>
          <w:szCs w:val="21"/>
        </w:rPr>
        <w:t>15</w:t>
      </w:r>
      <w:r>
        <w:rPr>
          <w:rFonts w:hint="eastAsia"/>
          <w:szCs w:val="21"/>
          <w:lang w:val="en-US"/>
        </w:rPr>
        <w:t xml:space="preserve">. </w:t>
      </w:r>
      <w:r>
        <w:rPr>
          <w:spacing w:val="5"/>
          <w:szCs w:val="21"/>
        </w:rPr>
        <w:t>我比平</w:t>
      </w:r>
      <w:r>
        <w:rPr>
          <w:rFonts w:hint="eastAsia"/>
          <w:spacing w:val="5"/>
          <w:szCs w:val="21"/>
          <w:lang w:val="en-US" w:eastAsia="zh-CN"/>
        </w:rPr>
        <w:t>常容易生气激动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16</w:t>
      </w:r>
      <w:r>
        <w:rPr>
          <w:rFonts w:hint="eastAsia"/>
          <w:szCs w:val="21"/>
          <w:lang w:val="en-US"/>
        </w:rPr>
        <w:t xml:space="preserve">. </w:t>
      </w:r>
      <w:r>
        <w:rPr>
          <w:rFonts w:hint="eastAsia"/>
          <w:b/>
          <w:spacing w:val="5"/>
          <w:szCs w:val="21"/>
          <w:lang w:val="en-US" w:eastAsia="zh-CN"/>
        </w:rPr>
        <w:t>我觉得做出决定是容易的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17</w:t>
      </w:r>
      <w:r>
        <w:rPr>
          <w:rFonts w:hint="eastAsia"/>
          <w:szCs w:val="21"/>
          <w:lang w:val="en-US"/>
        </w:rPr>
        <w:t>.</w:t>
      </w:r>
      <w:r>
        <w:rPr>
          <w:szCs w:val="21"/>
          <w:lang w:val="en-US"/>
        </w:rPr>
        <w:t xml:space="preserve"> </w:t>
      </w:r>
      <w:r>
        <w:rPr>
          <w:rFonts w:hint="eastAsia"/>
          <w:b/>
          <w:spacing w:val="5"/>
          <w:szCs w:val="21"/>
          <w:lang w:val="en-US" w:eastAsia="zh-CN"/>
        </w:rPr>
        <w:t>我觉得自己是个有用的人，有人需要我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b/>
          <w:spacing w:val="5"/>
          <w:szCs w:val="21"/>
          <w:lang w:val="en-US" w:eastAsia="zh-CN"/>
        </w:rPr>
      </w:pPr>
      <w:r>
        <w:rPr>
          <w:spacing w:val="5"/>
          <w:szCs w:val="21"/>
        </w:rPr>
        <w:t>*</w:t>
      </w:r>
      <w:r>
        <w:rPr>
          <w:b/>
          <w:spacing w:val="5"/>
          <w:szCs w:val="21"/>
        </w:rPr>
        <w:t>18</w:t>
      </w:r>
      <w:r>
        <w:rPr>
          <w:rFonts w:hint="eastAsia"/>
          <w:szCs w:val="21"/>
          <w:lang w:val="en-US"/>
        </w:rPr>
        <w:t xml:space="preserve">. </w:t>
      </w:r>
      <w:r>
        <w:rPr>
          <w:rFonts w:hint="eastAsia"/>
          <w:b/>
          <w:spacing w:val="5"/>
          <w:szCs w:val="21"/>
          <w:lang w:val="en-US" w:eastAsia="zh-CN"/>
        </w:rPr>
        <w:t>我的生活过得很有意思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rFonts w:hint="eastAsia"/>
          <w:spacing w:val="5"/>
          <w:szCs w:val="21"/>
          <w:lang w:val="en-US"/>
        </w:rPr>
        <w:t>19</w:t>
      </w:r>
      <w:r>
        <w:rPr>
          <w:rFonts w:hint="eastAsia"/>
          <w:szCs w:val="21"/>
          <w:lang w:val="en-US"/>
        </w:rPr>
        <w:t xml:space="preserve">. </w:t>
      </w:r>
      <w:r>
        <w:rPr>
          <w:rFonts w:hint="eastAsia"/>
          <w:szCs w:val="21"/>
          <w:lang w:val="en-US" w:eastAsia="zh-CN"/>
        </w:rPr>
        <w:t>我认为如果我死了，别人会生活得更好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autoSpaceDE/>
        <w:autoSpaceDN/>
        <w:spacing w:line="320" w:lineRule="atLeast"/>
        <w:jc w:val="both"/>
        <w:rPr>
          <w:rFonts w:hint="default" w:eastAsia="宋体"/>
          <w:spacing w:val="5"/>
          <w:szCs w:val="21"/>
          <w:lang w:val="en-US" w:eastAsia="zh-CN"/>
        </w:rPr>
      </w:pPr>
      <w:r>
        <w:rPr>
          <w:b w:val="0"/>
          <w:bCs w:val="0"/>
          <w:spacing w:val="5"/>
          <w:szCs w:val="21"/>
        </w:rPr>
        <w:t>*</w:t>
      </w:r>
      <w:r>
        <w:rPr>
          <w:b/>
          <w:bCs/>
          <w:spacing w:val="5"/>
          <w:szCs w:val="21"/>
        </w:rPr>
        <w:t>20</w:t>
      </w:r>
      <w:r>
        <w:rPr>
          <w:rFonts w:hint="eastAsia"/>
          <w:b/>
          <w:bCs/>
          <w:szCs w:val="21"/>
          <w:lang w:val="en-US"/>
        </w:rPr>
        <w:t>.</w:t>
      </w:r>
      <w:r>
        <w:rPr>
          <w:rFonts w:hint="eastAsia"/>
          <w:b/>
          <w:spacing w:val="5"/>
          <w:szCs w:val="21"/>
          <w:lang w:val="en-US" w:eastAsia="zh-CN"/>
        </w:rPr>
        <w:t>平常感兴趣的事我仍然感兴趣</w:t>
      </w:r>
    </w:p>
    <w:tbl>
      <w:tblPr>
        <w:tblStyle w:val="12"/>
        <w:tblW w:w="4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1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2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3</w:t>
            </w:r>
          </w:p>
        </w:tc>
        <w:tc>
          <w:tcPr>
            <w:tcW w:w="1028" w:type="dxa"/>
            <w:vAlign w:val="top"/>
          </w:tcPr>
          <w:p>
            <w:pPr>
              <w:autoSpaceDE/>
              <w:autoSpaceDN/>
              <w:spacing w:line="320" w:lineRule="atLeast"/>
              <w:jc w:val="center"/>
              <w:rPr>
                <w:szCs w:val="21"/>
              </w:rPr>
            </w:pPr>
            <w:r>
              <w:rPr>
                <w:rFonts w:hint="eastAsia"/>
                <w:spacing w:val="5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autoSpaceDE/>
              <w:autoSpaceDN/>
              <w:spacing w:line="320" w:lineRule="atLeast"/>
              <w:jc w:val="both"/>
              <w:rPr>
                <w:szCs w:val="21"/>
              </w:rPr>
            </w:pPr>
          </w:p>
        </w:tc>
      </w:tr>
    </w:tbl>
    <w:p>
      <w:pPr>
        <w:spacing w:line="360" w:lineRule="auto"/>
        <w:rPr>
          <w:spacing w:val="5"/>
          <w:szCs w:val="21"/>
        </w:rPr>
        <w:sectPr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2"/>
          <w:docGrid w:type="lines" w:linePitch="312" w:charSpace="0"/>
        </w:sectPr>
      </w:pPr>
    </w:p>
    <w:p>
      <w:pPr>
        <w:spacing w:line="360" w:lineRule="auto"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rPr>
          <w:spacing w:val="5"/>
          <w:szCs w:val="21"/>
        </w:rPr>
        <w:sectPr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1"/>
          <w:docGrid w:type="lines" w:linePitch="312" w:charSpace="0"/>
        </w:sectPr>
      </w:pPr>
    </w:p>
    <w:p>
      <w:pPr>
        <w:rPr>
          <w:spacing w:val="5"/>
          <w:szCs w:val="21"/>
        </w:rPr>
      </w:pPr>
    </w:p>
    <w:p>
      <w:pPr>
        <w:widowControl/>
        <w:autoSpaceDE/>
        <w:autoSpaceDN/>
        <w:rPr>
          <w:spacing w:val="5"/>
          <w:szCs w:val="21"/>
        </w:rPr>
        <w:sectPr>
          <w:type w:val="continuous"/>
          <w:pgSz w:w="11906" w:h="16838"/>
          <w:pgMar w:top="1383" w:right="1800" w:bottom="1383" w:left="1800" w:header="851" w:footer="992" w:gutter="0"/>
          <w:pgNumType w:fmt="decimal" w:chapStyle="1"/>
          <w:cols w:space="720" w:num="2"/>
          <w:docGrid w:type="lines" w:linePitch="312" w:charSpace="0"/>
        </w:sectPr>
      </w:pPr>
    </w:p>
    <w:p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不良事件</w:t>
      </w:r>
      <w:r>
        <w:rPr>
          <w:rFonts w:hint="eastAsia" w:ascii="Times New Roman" w:hAnsi="Times New Roman"/>
          <w:b/>
          <w:sz w:val="28"/>
          <w:lang w:val="en-US"/>
        </w:rPr>
        <w:t>记录</w:t>
      </w:r>
      <w:r>
        <w:rPr>
          <w:rFonts w:ascii="Times New Roman" w:hAnsi="Times New Roman"/>
          <w:b/>
          <w:sz w:val="28"/>
        </w:rPr>
        <w:t>表</w:t>
      </w:r>
    </w:p>
    <w:tbl>
      <w:tblPr>
        <w:tblStyle w:val="13"/>
        <w:tblW w:w="8577" w:type="dxa"/>
        <w:tblInd w:w="-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5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 w:hRule="atLeast"/>
        </w:trPr>
        <w:tc>
          <w:tcPr>
            <w:tcW w:w="8577" w:type="dxa"/>
            <w:gridSpan w:val="4"/>
          </w:tcPr>
          <w:p>
            <w:pPr>
              <w:spacing w:before="15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(用标准医学术语)记录所有观察到的和用以下文句“自上次治疗后，您有何不同的感觉?”直接询问得出的不良事件。尽量使用诊断名称或症状名称，记录一个不良事件。</w:t>
            </w:r>
          </w:p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该</w:t>
            </w:r>
            <w:r>
              <w:rPr>
                <w:rFonts w:hint="eastAsia"/>
                <w:b/>
                <w:bCs/>
                <w:sz w:val="24"/>
                <w:szCs w:val="24"/>
              </w:rPr>
              <w:t>患者</w:t>
            </w:r>
            <w:r>
              <w:rPr>
                <w:b/>
                <w:bCs/>
                <w:sz w:val="24"/>
                <w:szCs w:val="24"/>
              </w:rPr>
              <w:t>整个研究期间有无经历任何不良事件? □有</w:t>
            </w:r>
            <w:r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□无 如</w:t>
            </w:r>
            <w:r>
              <w:rPr>
                <w:rFonts w:hint="eastAsia"/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有</w:t>
            </w:r>
            <w:r>
              <w:rPr>
                <w:rFonts w:hint="eastAsia"/>
                <w:b/>
                <w:bCs/>
                <w:sz w:val="24"/>
                <w:szCs w:val="24"/>
              </w:rPr>
              <w:t>”</w:t>
            </w:r>
            <w:r>
              <w:rPr>
                <w:b/>
                <w:bCs/>
                <w:sz w:val="24"/>
                <w:szCs w:val="24"/>
              </w:rPr>
              <w:t>请分别填</w:t>
            </w:r>
            <w:r>
              <w:rPr>
                <w:rFonts w:hint="eastAsia"/>
                <w:b/>
                <w:bCs/>
                <w:sz w:val="24"/>
                <w:szCs w:val="24"/>
                <w:lang w:val="en-US"/>
              </w:rPr>
              <w:t>写</w:t>
            </w:r>
            <w:r>
              <w:rPr>
                <w:b/>
                <w:bCs/>
                <w:sz w:val="24"/>
                <w:szCs w:val="24"/>
              </w:rPr>
              <w:t>下表。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2355" w:type="dxa"/>
            <w:shd w:val="clear" w:color="auto" w:fill="D8D8D8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不良事件名称</w:t>
            </w:r>
            <w:r>
              <w:rPr>
                <w:rFonts w:hint="eastAsia"/>
                <w:sz w:val="24"/>
                <w:szCs w:val="24"/>
              </w:rPr>
              <w:t>（症状及体征）</w:t>
            </w:r>
          </w:p>
        </w:tc>
        <w:tc>
          <w:tcPr>
            <w:tcW w:w="2074" w:type="dxa"/>
            <w:shd w:val="clear" w:color="auto" w:fill="D8D8D8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74" w:type="dxa"/>
            <w:shd w:val="clear" w:color="auto" w:fill="D8D8D8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74" w:type="dxa"/>
            <w:shd w:val="clear" w:color="auto" w:fill="D8D8D8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235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开始发生日期和时间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月  日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月  日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355" w:type="dxa"/>
            <w:shd w:val="clear" w:color="auto" w:fill="D8D8D8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不良事件严重程度</w:t>
            </w:r>
          </w:p>
        </w:tc>
        <w:tc>
          <w:tcPr>
            <w:tcW w:w="2074" w:type="dxa"/>
            <w:shd w:val="clear" w:color="auto" w:fill="D8D8D8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□轻 □中 □重</w:t>
            </w:r>
          </w:p>
        </w:tc>
        <w:tc>
          <w:tcPr>
            <w:tcW w:w="2074" w:type="dxa"/>
            <w:shd w:val="clear" w:color="auto" w:fill="D8D8D8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□轻 □中 □重</w:t>
            </w:r>
          </w:p>
        </w:tc>
        <w:tc>
          <w:tcPr>
            <w:tcW w:w="2074" w:type="dxa"/>
            <w:shd w:val="clear" w:color="auto" w:fill="D8D8D8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□轻 □中 □重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235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是否采取措施(如是，请记录所采取的措施)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□ 是 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</w:rPr>
              <w:t>□ 否</w:t>
            </w:r>
          </w:p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记录：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□ 是 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</w:rPr>
              <w:t>□ 否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记录：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 是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</w:rPr>
              <w:t xml:space="preserve"> □ 否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记录：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4" w:hRule="atLeast"/>
        </w:trPr>
        <w:tc>
          <w:tcPr>
            <w:tcW w:w="2355" w:type="dxa"/>
            <w:shd w:val="clear" w:color="auto" w:fill="D8D8D8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处理方法及结果</w:t>
            </w:r>
          </w:p>
        </w:tc>
        <w:tc>
          <w:tcPr>
            <w:tcW w:w="2074" w:type="dxa"/>
            <w:shd w:val="clear" w:color="auto" w:fill="D8D8D8"/>
          </w:tcPr>
          <w:p>
            <w:pPr>
              <w:spacing w:before="15" w:line="289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□仍存在 </w:t>
            </w:r>
          </w:p>
          <w:p>
            <w:pPr>
              <w:spacing w:before="15" w:line="289" w:lineRule="exac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□已缓解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   </w:t>
            </w:r>
          </w:p>
          <w:p>
            <w:pPr>
              <w:spacing w:before="15" w:line="289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□不知道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缓解日期：</w:t>
            </w:r>
          </w:p>
          <w:p>
            <w:pPr>
              <w:ind w:firstLine="480" w:firstLineChars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日</w:t>
            </w:r>
          </w:p>
          <w:p>
            <w:pPr>
              <w:ind w:firstLine="480" w:firstLineChars="200"/>
              <w:rPr>
                <w:sz w:val="24"/>
                <w:szCs w:val="24"/>
              </w:rPr>
            </w:pPr>
          </w:p>
        </w:tc>
        <w:tc>
          <w:tcPr>
            <w:tcW w:w="2074" w:type="dxa"/>
            <w:shd w:val="clear" w:color="auto" w:fill="D8D8D8"/>
          </w:tcPr>
          <w:p>
            <w:pPr>
              <w:spacing w:before="15" w:line="289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□仍存在 </w:t>
            </w:r>
          </w:p>
          <w:p>
            <w:pPr>
              <w:spacing w:before="15" w:line="289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□已缓解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spacing w:before="15" w:line="289" w:lineRule="exac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□不知道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缓解日期：</w:t>
            </w:r>
          </w:p>
          <w:p>
            <w:pPr>
              <w:ind w:firstLine="480" w:firstLineChars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日</w:t>
            </w:r>
          </w:p>
        </w:tc>
        <w:tc>
          <w:tcPr>
            <w:tcW w:w="2074" w:type="dxa"/>
            <w:shd w:val="clear" w:color="auto" w:fill="D8D8D8"/>
          </w:tcPr>
          <w:p>
            <w:pPr>
              <w:spacing w:before="15" w:line="289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□仍存在 </w:t>
            </w:r>
          </w:p>
          <w:p>
            <w:pPr>
              <w:spacing w:before="15" w:line="289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□已缓解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spacing w:before="15" w:line="289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□不知道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缓解日期：</w:t>
            </w:r>
          </w:p>
          <w:p>
            <w:pPr>
              <w:ind w:firstLine="480" w:firstLineChars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0" w:hRule="atLeast"/>
        </w:trPr>
        <w:tc>
          <w:tcPr>
            <w:tcW w:w="2355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根据研究者的判断是否符合严重不良事件定义</w:t>
            </w:r>
            <w:r>
              <w:rPr>
                <w:b/>
                <w:bCs/>
                <w:sz w:val="24"/>
                <w:szCs w:val="24"/>
              </w:rPr>
              <w:t>?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l.导致死亡；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2.威胁生命；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3.导致住院或延长住院期间；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4.导致持续或严重残疾/能力丧</w:t>
            </w:r>
            <w:r>
              <w:rPr>
                <w:rFonts w:hint="eastAsia"/>
                <w:sz w:val="24"/>
                <w:szCs w:val="24"/>
              </w:rPr>
              <w:t>失；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5.导致先天性异常或出生缺</w:t>
            </w:r>
            <w:r>
              <w:rPr>
                <w:rFonts w:hint="eastAsia"/>
                <w:sz w:val="24"/>
                <w:szCs w:val="24"/>
              </w:rPr>
              <w:t>陷；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6.重要医学事件(如有可能影</w:t>
            </w:r>
            <w:r>
              <w:rPr>
                <w:rFonts w:hint="eastAsia"/>
                <w:sz w:val="24"/>
                <w:szCs w:val="24"/>
              </w:rPr>
              <w:t>响到患者并有可能需要药物</w:t>
            </w:r>
            <w:r>
              <w:rPr>
                <w:sz w:val="24"/>
                <w:szCs w:val="24"/>
              </w:rPr>
              <w:t>/手</w:t>
            </w:r>
            <w:r>
              <w:rPr>
                <w:rFonts w:hint="eastAsia"/>
                <w:sz w:val="24"/>
                <w:szCs w:val="24"/>
              </w:rPr>
              <w:t>术以防止上述结果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>
            <w:pPr>
              <w:spacing w:befor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 是 □ 否</w:t>
            </w:r>
          </w:p>
          <w:p>
            <w:pPr>
              <w:spacing w:before="15" w:line="292" w:lineRule="auto"/>
              <w:ind w:left="107" w:right="9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(如是，请立即电话／传真报告课题组)</w:t>
            </w:r>
          </w:p>
          <w:p>
            <w:pPr>
              <w:spacing w:before="15" w:line="255" w:lineRule="exact"/>
              <w:ind w:left="107"/>
              <w:jc w:val="center"/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报告日期： </w:t>
            </w:r>
          </w:p>
          <w:p>
            <w:pPr>
              <w:ind w:firstLine="480" w:firstLineChars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年 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日</w:t>
            </w:r>
          </w:p>
        </w:tc>
        <w:tc>
          <w:tcPr>
            <w:tcW w:w="2074" w:type="dxa"/>
          </w:tcPr>
          <w:p>
            <w:pPr>
              <w:spacing w:befor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 是 □ 否</w:t>
            </w:r>
          </w:p>
          <w:p>
            <w:pPr>
              <w:spacing w:before="15" w:line="292" w:lineRule="auto"/>
              <w:ind w:left="107" w:right="9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(如是，请立即电话／传真报告课题组)</w:t>
            </w:r>
          </w:p>
          <w:p>
            <w:pPr>
              <w:spacing w:before="15" w:line="255" w:lineRule="exact"/>
              <w:ind w:left="107"/>
              <w:jc w:val="center"/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报告日期： </w:t>
            </w:r>
          </w:p>
          <w:p>
            <w:pPr>
              <w:ind w:firstLine="480" w:firstLineChars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月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日</w:t>
            </w:r>
          </w:p>
        </w:tc>
        <w:tc>
          <w:tcPr>
            <w:tcW w:w="2074" w:type="dxa"/>
          </w:tcPr>
          <w:p>
            <w:pPr>
              <w:spacing w:befor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 是 □ 否</w:t>
            </w:r>
          </w:p>
          <w:p>
            <w:pPr>
              <w:spacing w:before="15" w:line="292" w:lineRule="auto"/>
              <w:ind w:left="107" w:right="9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(如是，请立即电话／传真报告课题组)</w:t>
            </w:r>
          </w:p>
          <w:p>
            <w:pPr>
              <w:spacing w:before="15" w:line="255" w:lineRule="exact"/>
              <w:ind w:left="107"/>
              <w:jc w:val="center"/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报告日期： </w:t>
            </w:r>
          </w:p>
          <w:p>
            <w:pPr>
              <w:ind w:firstLine="480" w:firstLineChars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 xml:space="preserve"> 日</w:t>
            </w:r>
          </w:p>
        </w:tc>
      </w:tr>
    </w:tbl>
    <w:p>
      <w:pPr>
        <w:spacing w:line="360" w:lineRule="auto"/>
        <w:rPr>
          <w:rFonts w:ascii="Times New Roman" w:hAnsi="Times New Roman" w:cs="Arial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pStyle w:val="3"/>
        <w:spacing w:before="62"/>
        <w:ind w:left="606"/>
      </w:pPr>
      <w:r>
        <w:rPr>
          <w:rFonts w:ascii="Times New Roman"/>
          <w:szCs w:val="22"/>
        </w:rPr>
        <w:t>病历记录页</w:t>
      </w:r>
      <w:r>
        <w:rPr>
          <w:w w:val="99"/>
        </w:rPr>
        <w:t xml:space="preserve">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18" w:hRule="atLeast"/>
        </w:trPr>
        <w:tc>
          <w:tcPr>
            <w:tcW w:w="8522" w:type="dxa"/>
          </w:tcPr>
          <w:p>
            <w:pPr>
              <w:widowControl/>
              <w:autoSpaceDE/>
              <w:autoSpaceDN/>
            </w:pPr>
            <w:r>
              <w:t>填写说明：记录患者在临床研究期间病例报告表中备选项目无法说明的情况，以及入选病例死亡、复发、加重等特殊情况，或</w:t>
            </w:r>
            <w:r>
              <w:rPr>
                <w:rFonts w:hint="eastAsia"/>
              </w:rPr>
              <w:t>患者</w:t>
            </w:r>
            <w:r>
              <w:t>退出</w:t>
            </w:r>
            <w:r>
              <w:rPr>
                <w:rFonts w:hint="eastAsia"/>
              </w:rPr>
              <w:t>本研究</w:t>
            </w:r>
            <w:r>
              <w:t>的原因等。病历记录可以与病例报告表中内容重复，以备存档。</w:t>
            </w: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  <w:p>
            <w:pPr>
              <w:widowControl/>
              <w:autoSpaceDE/>
              <w:autoSpaceDN/>
            </w:pPr>
          </w:p>
        </w:tc>
      </w:tr>
    </w:tbl>
    <w:p>
      <w:pPr>
        <w:widowControl/>
        <w:autoSpaceDE/>
        <w:autoSpaceDN/>
        <w:rPr>
          <w:rFonts w:ascii="Times New Roman" w:hAnsi="Times New Roman"/>
          <w:b/>
          <w:sz w:val="24"/>
          <w:lang w:val="en-US"/>
        </w:rPr>
      </w:pPr>
    </w:p>
    <w:p>
      <w:pPr>
        <w:spacing w:line="360" w:lineRule="auto"/>
        <w:rPr>
          <w:rFonts w:ascii="Times New Roman" w:hAnsi="Times New Roman" w:cs="Arial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sz w:val="24"/>
          <w:lang w:val="en-US"/>
        </w:rPr>
        <w:t>研究者</w:t>
      </w:r>
      <w:r>
        <w:rPr>
          <w:rFonts w:hint="eastAsia" w:ascii="Times New Roman" w:hAnsi="Times New Roman"/>
          <w:b/>
          <w:sz w:val="24"/>
        </w:rPr>
        <w:t>签名：</w:t>
      </w:r>
      <w:r>
        <w:rPr>
          <w:rFonts w:ascii="Times New Roman" w:hAnsi="Times New Roman"/>
          <w:b/>
          <w:sz w:val="24"/>
        </w:rPr>
        <w:t xml:space="preserve">____________      </w:t>
      </w:r>
      <w:r>
        <w:rPr>
          <w:rFonts w:hint="eastAsia" w:ascii="Times New Roman" w:hAnsi="Times New Roman"/>
          <w:b/>
          <w:sz w:val="24"/>
        </w:rPr>
        <w:t>签署日期：</w:t>
      </w:r>
      <w:r>
        <w:rPr>
          <w:rFonts w:ascii="Times New Roman" w:hAnsi="Times New Roman" w:cs="Arial"/>
          <w:b/>
          <w:bCs/>
          <w:sz w:val="24"/>
          <w:szCs w:val="24"/>
        </w:rPr>
        <w:t>20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年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月</w:t>
      </w:r>
      <w:r>
        <w:rPr>
          <w:rFonts w:ascii="Times New Roman" w:hAnsi="Times New Roman" w:cs="Arial"/>
          <w:b/>
          <w:sz w:val="24"/>
          <w:szCs w:val="24"/>
        </w:rPr>
        <w:t>|__</w:t>
      </w:r>
      <w:r>
        <w:rPr>
          <w:rFonts w:ascii="Times New Roman" w:hAnsi="Times New Roman" w:cs="Arial"/>
          <w:b/>
          <w:sz w:val="24"/>
          <w:szCs w:val="24"/>
          <w:vertAlign w:val="subscript"/>
        </w:rPr>
        <w:t>|</w:t>
      </w:r>
      <w:r>
        <w:rPr>
          <w:rFonts w:ascii="Times New Roman" w:hAnsi="Times New Roman" w:cs="Arial"/>
          <w:b/>
          <w:sz w:val="24"/>
          <w:szCs w:val="24"/>
        </w:rPr>
        <w:t>__|</w:t>
      </w:r>
      <w:r>
        <w:rPr>
          <w:rFonts w:hint="eastAsia" w:ascii="Times New Roman" w:hAnsi="Times New Roman" w:cs="Arial"/>
          <w:b/>
          <w:bCs/>
          <w:sz w:val="24"/>
          <w:szCs w:val="24"/>
        </w:rPr>
        <w:t>日</w:t>
      </w:r>
    </w:p>
    <w:p>
      <w:pPr>
        <w:widowControl/>
        <w:autoSpaceDE/>
        <w:autoSpaceDN/>
        <w:jc w:val="center"/>
        <w:rPr>
          <w:rFonts w:ascii="Times New Roman"/>
          <w:b/>
          <w:bCs/>
          <w:sz w:val="28"/>
        </w:rPr>
      </w:pPr>
      <w:r>
        <w:rPr>
          <w:rFonts w:ascii="Times New Roman" w:hAnsi="Times New Roman" w:cs="Arial"/>
          <w:b/>
          <w:bCs/>
          <w:sz w:val="24"/>
          <w:szCs w:val="24"/>
        </w:rPr>
        <w:br w:type="page"/>
      </w:r>
      <w:r>
        <w:rPr>
          <w:rFonts w:hint="eastAsia" w:ascii="Times New Roman"/>
          <w:b/>
          <w:bCs/>
          <w:sz w:val="28"/>
          <w:lang w:val="en-US"/>
        </w:rPr>
        <w:t>该病诊断相关资料</w:t>
      </w:r>
      <w:r>
        <w:rPr>
          <w:rFonts w:hint="eastAsia" w:ascii="Times New Roman"/>
          <w:b/>
          <w:bCs/>
          <w:sz w:val="28"/>
        </w:rPr>
        <w:t>粘贴处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spacing w:line="360" w:lineRule="auto"/>
              <w:rPr>
                <w:rFonts w:ascii="Times New Roman"/>
                <w:szCs w:val="21"/>
              </w:rPr>
            </w:pPr>
          </w:p>
        </w:tc>
      </w:tr>
    </w:tbl>
    <w:p>
      <w:pPr>
        <w:rPr>
          <w:rFonts w:ascii="Times New Roman"/>
          <w:b/>
          <w:bCs/>
          <w:sz w:val="28"/>
        </w:rPr>
      </w:pPr>
      <w:r>
        <w:rPr>
          <w:rFonts w:hint="eastAsia" w:ascii="Times New Roman"/>
          <w:b/>
          <w:bCs/>
          <w:sz w:val="28"/>
        </w:rPr>
        <w:br w:type="page"/>
      </w:r>
      <w:r>
        <w:rPr>
          <w:rFonts w:hint="eastAsia" w:ascii="Times New Roman"/>
          <w:b/>
          <w:bCs/>
          <w:sz w:val="28"/>
        </w:rPr>
        <w:br w:type="page"/>
      </w:r>
    </w:p>
    <w:p>
      <w:pPr>
        <w:spacing w:line="360" w:lineRule="auto"/>
        <w:jc w:val="center"/>
        <w:rPr>
          <w:rFonts w:ascii="Times New Roman"/>
          <w:b/>
          <w:bCs/>
          <w:sz w:val="28"/>
        </w:rPr>
      </w:pPr>
      <w:r>
        <w:rPr>
          <w:rFonts w:hint="eastAsia" w:ascii="Times New Roman"/>
          <w:b/>
          <w:bCs/>
          <w:sz w:val="28"/>
        </w:rPr>
        <w:t>相关</w:t>
      </w:r>
      <w:r>
        <w:rPr>
          <w:rFonts w:hint="eastAsia" w:ascii="Times New Roman"/>
          <w:b/>
          <w:bCs/>
          <w:sz w:val="28"/>
          <w:lang w:val="en-US"/>
        </w:rPr>
        <w:t>处方</w:t>
      </w:r>
      <w:r>
        <w:rPr>
          <w:rFonts w:hint="eastAsia" w:ascii="Times New Roman"/>
          <w:b/>
          <w:bCs/>
          <w:sz w:val="28"/>
        </w:rPr>
        <w:t>粘贴处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</w:tc>
      </w:tr>
    </w:tbl>
    <w:p>
      <w:pPr>
        <w:spacing w:line="360" w:lineRule="auto"/>
        <w:jc w:val="center"/>
        <w:rPr>
          <w:rFonts w:ascii="Times New Roman"/>
          <w:b/>
          <w:bCs/>
          <w:sz w:val="28"/>
        </w:rPr>
      </w:pPr>
    </w:p>
    <w:p>
      <w:pPr>
        <w:widowControl/>
        <w:autoSpaceDE/>
        <w:autoSpaceDN/>
        <w:rPr>
          <w:rFonts w:ascii="Times New Roman"/>
          <w:b/>
          <w:bCs/>
          <w:sz w:val="28"/>
        </w:rPr>
      </w:pPr>
      <w:r>
        <w:rPr>
          <w:rFonts w:ascii="Times New Roman"/>
          <w:b/>
          <w:bCs/>
          <w:sz w:val="28"/>
        </w:rPr>
        <w:br w:type="page"/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-US" w:bidi="ar-SA"/>
        </w:rPr>
      </w:pPr>
      <w:r>
        <w:rPr>
          <w:rFonts w:hint="eastAsia" w:ascii="Times New Roman"/>
          <w:b/>
          <w:bCs/>
          <w:sz w:val="28"/>
        </w:rPr>
        <w:t>相关检查资料粘贴处</w:t>
      </w:r>
    </w:p>
    <w:tbl>
      <w:tblPr>
        <w:tblStyle w:val="12"/>
        <w:tblW w:w="9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 w:val="24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hint="eastAsia"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  <w:p>
            <w:pPr>
              <w:tabs>
                <w:tab w:val="left" w:pos="330"/>
                <w:tab w:val="left" w:pos="1425"/>
                <w:tab w:val="center" w:pos="4153"/>
              </w:tabs>
              <w:rPr>
                <w:rFonts w:ascii="Times New Roman"/>
                <w:szCs w:val="21"/>
              </w:rPr>
            </w:pPr>
          </w:p>
        </w:tc>
      </w:tr>
    </w:tbl>
    <w:p>
      <w:pPr>
        <w:widowControl/>
        <w:autoSpaceDE/>
        <w:autoSpaceDN/>
        <w:rPr>
          <w:rFonts w:ascii="Times New Roman" w:hAnsi="Times New Roman"/>
          <w:b/>
          <w:sz w:val="28"/>
          <w:szCs w:val="18"/>
        </w:rPr>
      </w:pPr>
      <w:r>
        <w:rPr>
          <w:rFonts w:ascii="Times New Roman" w:hAnsi="Times New Roman"/>
          <w:b/>
          <w:sz w:val="28"/>
          <w:szCs w:val="18"/>
        </w:rPr>
        <w:br w:type="page"/>
      </w:r>
      <w:r>
        <w:rPr>
          <w:rFonts w:ascii="Times New Roman" w:hAnsi="Times New Roman"/>
          <w:b/>
          <w:sz w:val="28"/>
          <w:szCs w:val="18"/>
        </w:rPr>
        <w:br w:type="page"/>
      </w:r>
    </w:p>
    <w:p>
      <w:pPr>
        <w:pStyle w:val="3"/>
        <w:spacing w:before="62"/>
        <w:ind w:left="606"/>
        <w:rPr>
          <w:rFonts w:ascii="Times New Roman" w:hAnsi="Times New Roman"/>
          <w:b w:val="0"/>
          <w:szCs w:val="18"/>
        </w:rPr>
      </w:pPr>
      <w:r>
        <w:rPr>
          <w:rFonts w:ascii="Times New Roman" w:hAnsi="Times New Roman"/>
          <w:b w:val="0"/>
          <w:szCs w:val="18"/>
        </w:rPr>
        <w:t xml:space="preserve"> </w:t>
      </w:r>
    </w:p>
    <w:p>
      <w:pPr>
        <w:widowControl/>
        <w:autoSpaceDE/>
        <w:autoSpaceDN/>
        <w:spacing w:line="360" w:lineRule="auto"/>
        <w:rPr>
          <w:rFonts w:ascii="Times New Roman" w:hAnsi="Times New Roman"/>
          <w:sz w:val="18"/>
          <w:szCs w:val="18"/>
        </w:rPr>
      </w:pPr>
    </w:p>
    <w:p>
      <w:pPr>
        <w:widowControl/>
        <w:autoSpaceDE/>
        <w:autoSpaceDN/>
        <w:spacing w:line="360" w:lineRule="auto"/>
        <w:rPr>
          <w:rFonts w:ascii="Times New Roman" w:hAnsi="Times New Roman"/>
          <w:sz w:val="18"/>
          <w:szCs w:val="18"/>
        </w:rPr>
      </w:pPr>
    </w:p>
    <w:p>
      <w:pPr>
        <w:widowControl/>
        <w:autoSpaceDE/>
        <w:autoSpaceDN/>
        <w:spacing w:line="360" w:lineRule="auto"/>
        <w:rPr>
          <w:rFonts w:ascii="Times New Roman" w:hAnsi="Times New Roman"/>
          <w:sz w:val="18"/>
          <w:szCs w:val="18"/>
        </w:rPr>
      </w:pPr>
    </w:p>
    <w:p>
      <w:pPr>
        <w:pStyle w:val="6"/>
        <w:spacing w:line="360" w:lineRule="auto"/>
        <w:rPr>
          <w:rFonts w:ascii="Times New Roman" w:hAnsi="Times New Roman"/>
          <w:sz w:val="18"/>
          <w:szCs w:val="18"/>
        </w:rPr>
      </w:pPr>
    </w:p>
    <w:tbl>
      <w:tblPr>
        <w:tblStyle w:val="12"/>
        <w:tblpPr w:leftFromText="180" w:rightFromText="180" w:vertAnchor="page" w:horzAnchor="margin" w:tblpY="1714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tblHeader/>
        </w:trPr>
        <w:tc>
          <w:tcPr>
            <w:tcW w:w="8522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E6E6E6"/>
          </w:tcPr>
          <w:p>
            <w:pPr>
              <w:snapToGrid w:val="0"/>
              <w:spacing w:line="360" w:lineRule="auto"/>
              <w:ind w:right="960"/>
              <w:jc w:val="center"/>
              <w:rPr>
                <w:rFonts w:ascii="Times New Roman" w:hAnsi="Times New Roman"/>
                <w:b/>
                <w:sz w:val="28"/>
                <w:szCs w:val="36"/>
              </w:rPr>
            </w:pPr>
            <w:r>
              <w:rPr>
                <w:rFonts w:hint="eastAsia" w:ascii="Times New Roman" w:hAnsi="Times New Roman"/>
                <w:b/>
                <w:sz w:val="28"/>
                <w:szCs w:val="36"/>
              </w:rPr>
              <w:t>病例报告表</w:t>
            </w:r>
            <w:r>
              <w:rPr>
                <w:rFonts w:hint="eastAsia" w:ascii="Times New Roman" w:hAnsi="Times New Roman" w:cs="Arial"/>
                <w:b/>
                <w:sz w:val="28"/>
                <w:szCs w:val="36"/>
              </w:rPr>
              <w:t>（</w:t>
            </w:r>
            <w:r>
              <w:rPr>
                <w:rFonts w:ascii="Times New Roman" w:hAnsi="Times New Roman" w:cs="Arial"/>
                <w:b/>
                <w:sz w:val="28"/>
                <w:szCs w:val="36"/>
              </w:rPr>
              <w:t>CRF</w:t>
            </w:r>
            <w:r>
              <w:rPr>
                <w:rFonts w:hint="eastAsia" w:ascii="Times New Roman" w:hAnsi="Times New Roman" w:cs="Arial"/>
                <w:b/>
                <w:sz w:val="28"/>
                <w:szCs w:val="36"/>
              </w:rPr>
              <w:t>）</w:t>
            </w:r>
            <w:r>
              <w:rPr>
                <w:rFonts w:hint="eastAsia" w:ascii="Times New Roman" w:hAnsi="Times New Roman"/>
                <w:b/>
                <w:bCs/>
                <w:sz w:val="28"/>
                <w:szCs w:val="36"/>
              </w:rPr>
              <w:t>审核声明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tblHeader/>
        </w:trPr>
        <w:tc>
          <w:tcPr>
            <w:tcW w:w="8522" w:type="dxa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（请按照以下审核清单进行一一确认并签名）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tblHeader/>
        </w:trPr>
        <w:tc>
          <w:tcPr>
            <w:tcW w:w="8522" w:type="dxa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pStyle w:val="27"/>
              <w:widowControl/>
              <w:numPr>
                <w:ilvl w:val="0"/>
                <w:numId w:val="4"/>
              </w:numPr>
              <w:snapToGrid w:val="0"/>
              <w:spacing w:line="360" w:lineRule="auto"/>
              <w:ind w:firstLineChars="0"/>
              <w:rPr>
                <w:rFonts w:ascii="Times New Roman" w:hAnsi="Times New Roman"/>
                <w:b/>
                <w:kern w:val="0"/>
                <w:sz w:val="22"/>
              </w:rPr>
            </w:pPr>
            <w:r>
              <w:rPr>
                <w:rFonts w:hint="eastAsia" w:ascii="Times New Roman" w:hAnsi="Times New Roman"/>
                <w:kern w:val="0"/>
                <w:sz w:val="22"/>
                <w:szCs w:val="22"/>
              </w:rPr>
              <w:t>确认患者已签署知情同意书。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tblHeader/>
        </w:trPr>
        <w:tc>
          <w:tcPr>
            <w:tcW w:w="8522" w:type="dxa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napToGrid w:val="0"/>
              <w:spacing w:line="360" w:lineRule="auto"/>
              <w:ind w:right="95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hint="eastAsia" w:ascii="Times New Roman" w:hAnsi="Times New Roman"/>
              </w:rPr>
              <w:t>．确认患者的姓名、电话等填写真实、完整。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tblHeader/>
        </w:trPr>
        <w:tc>
          <w:tcPr>
            <w:tcW w:w="8522" w:type="dxa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napToGrid w:val="0"/>
              <w:spacing w:line="360" w:lineRule="auto"/>
              <w:ind w:right="95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hint="eastAsia" w:ascii="Times New Roman" w:hAnsi="Times New Roman"/>
              </w:rPr>
              <w:t>．确认患者符合研究方案的纳入标准，不符合排除标准。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tblHeader/>
        </w:trPr>
        <w:tc>
          <w:tcPr>
            <w:tcW w:w="8522" w:type="dxa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napToGrid w:val="0"/>
              <w:spacing w:line="360" w:lineRule="auto"/>
              <w:ind w:left="330" w:right="958" w:hanging="330" w:hangingChars="1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>
              <w:rPr>
                <w:rFonts w:hint="eastAsia" w:ascii="Times New Roman" w:hAnsi="Times New Roman"/>
              </w:rPr>
              <w:t>．确认研究记录的必填项目均填写完整。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tblHeader/>
        </w:trPr>
        <w:tc>
          <w:tcPr>
            <w:tcW w:w="8522" w:type="dxa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adjustRightInd w:val="0"/>
              <w:snapToGrid w:val="0"/>
              <w:spacing w:line="360" w:lineRule="auto"/>
              <w:ind w:left="330" w:hanging="330" w:hangingChars="1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>
              <w:rPr>
                <w:rFonts w:hint="eastAsia" w:ascii="Times New Roman" w:hAnsi="Times New Roman"/>
              </w:rPr>
              <w:t>．确认所有不良事件均已填写“不良事件表”。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tblHeader/>
        </w:trPr>
        <w:tc>
          <w:tcPr>
            <w:tcW w:w="8522" w:type="dxa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adjustRightInd w:val="0"/>
              <w:snapToGrid w:val="0"/>
              <w:spacing w:line="360" w:lineRule="auto"/>
              <w:ind w:left="339" w:leftChars="4" w:hanging="330" w:hangingChars="1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>
              <w:rPr>
                <w:rFonts w:hint="eastAsia" w:ascii="Times New Roman" w:hAnsi="Times New Roman"/>
              </w:rPr>
              <w:t>．确认有错误发生时，将错误值划上“</w:t>
            </w:r>
            <w:r>
              <w:rPr>
                <w:rFonts w:ascii="Times New Roman" w:hAnsi="Times New Roman"/>
              </w:rPr>
              <w:t>—</w:t>
            </w:r>
            <w:r>
              <w:rPr>
                <w:rFonts w:hint="eastAsia" w:ascii="Times New Roman" w:hAnsi="Times New Roman"/>
              </w:rPr>
              <w:t>”，在错误处上方书写正确值，修改者签名并加注日期，已说明更改理由，未涂盖任何原始数据。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tblHeader/>
        </w:trPr>
        <w:tc>
          <w:tcPr>
            <w:tcW w:w="8522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val="en-US"/>
              </w:rPr>
              <w:t>研究者</w:t>
            </w:r>
            <w:r>
              <w:rPr>
                <w:rFonts w:hint="eastAsia" w:ascii="Times New Roman" w:hAnsi="Times New Roman"/>
                <w:sz w:val="24"/>
              </w:rPr>
              <w:t>签名：</w:t>
            </w:r>
            <w:r>
              <w:rPr>
                <w:rFonts w:ascii="Times New Roman" w:hAnsi="Times New Roman"/>
                <w:sz w:val="24"/>
              </w:rPr>
              <w:t xml:space="preserve">____________      </w:t>
            </w:r>
            <w:r>
              <w:rPr>
                <w:rFonts w:hint="eastAsia" w:ascii="Times New Roman" w:hAnsi="Times New Roman"/>
                <w:sz w:val="24"/>
              </w:rPr>
              <w:t>签署日期：</w:t>
            </w:r>
            <w:r>
              <w:rPr>
                <w:rFonts w:ascii="Times New Roman" w:hAnsi="Times New Roman" w:cs="Arial"/>
                <w:bCs/>
                <w:sz w:val="24"/>
                <w:szCs w:val="24"/>
              </w:rPr>
              <w:t>20</w:t>
            </w:r>
            <w:r>
              <w:rPr>
                <w:rFonts w:ascii="Times New Roman" w:hAnsi="Times New Roman" w:cs="Arial"/>
                <w:sz w:val="24"/>
                <w:szCs w:val="24"/>
              </w:rPr>
              <w:t>|__</w:t>
            </w:r>
            <w:r>
              <w:rPr>
                <w:rFonts w:ascii="Times New Roman" w:hAnsi="Times New Roman" w:cs="Arial"/>
                <w:sz w:val="24"/>
                <w:szCs w:val="24"/>
                <w:vertAlign w:val="subscript"/>
              </w:rPr>
              <w:t>|</w:t>
            </w:r>
            <w:r>
              <w:rPr>
                <w:rFonts w:ascii="Times New Roman" w:hAnsi="Times New Roman" w:cs="Arial"/>
                <w:sz w:val="24"/>
                <w:szCs w:val="24"/>
              </w:rPr>
              <w:t>__|</w:t>
            </w:r>
            <w:r>
              <w:rPr>
                <w:rFonts w:hint="eastAsia" w:ascii="Times New Roman" w:hAnsi="Times New Roman" w:cs="Arial"/>
                <w:bCs/>
                <w:sz w:val="24"/>
                <w:szCs w:val="24"/>
              </w:rPr>
              <w:t>年</w:t>
            </w:r>
            <w:r>
              <w:rPr>
                <w:rFonts w:ascii="Times New Roman" w:hAnsi="Times New Roman" w:cs="Arial"/>
                <w:sz w:val="24"/>
                <w:szCs w:val="24"/>
              </w:rPr>
              <w:t>|__</w:t>
            </w:r>
            <w:r>
              <w:rPr>
                <w:rFonts w:ascii="Times New Roman" w:hAnsi="Times New Roman" w:cs="Arial"/>
                <w:sz w:val="24"/>
                <w:szCs w:val="24"/>
                <w:vertAlign w:val="subscript"/>
              </w:rPr>
              <w:t>|</w:t>
            </w:r>
            <w:r>
              <w:rPr>
                <w:rFonts w:ascii="Times New Roman" w:hAnsi="Times New Roman" w:cs="Arial"/>
                <w:sz w:val="24"/>
                <w:szCs w:val="24"/>
              </w:rPr>
              <w:t>__|</w:t>
            </w:r>
            <w:r>
              <w:rPr>
                <w:rFonts w:hint="eastAsia" w:ascii="Times New Roman" w:hAnsi="Times New Roman" w:cs="Arial"/>
                <w:bCs/>
                <w:sz w:val="24"/>
                <w:szCs w:val="24"/>
              </w:rPr>
              <w:t>月</w:t>
            </w:r>
            <w:r>
              <w:rPr>
                <w:rFonts w:ascii="Times New Roman" w:hAnsi="Times New Roman" w:cs="Arial"/>
                <w:sz w:val="24"/>
                <w:szCs w:val="24"/>
              </w:rPr>
              <w:t>|__</w:t>
            </w:r>
            <w:r>
              <w:rPr>
                <w:rFonts w:ascii="Times New Roman" w:hAnsi="Times New Roman" w:cs="Arial"/>
                <w:sz w:val="24"/>
                <w:szCs w:val="24"/>
                <w:vertAlign w:val="subscript"/>
              </w:rPr>
              <w:t>|</w:t>
            </w:r>
            <w:r>
              <w:rPr>
                <w:rFonts w:ascii="Times New Roman" w:hAnsi="Times New Roman" w:cs="Arial"/>
                <w:sz w:val="24"/>
                <w:szCs w:val="24"/>
              </w:rPr>
              <w:t>__|</w:t>
            </w:r>
            <w:r>
              <w:rPr>
                <w:rFonts w:hint="eastAsia" w:ascii="Times New Roman" w:hAnsi="Times New Roman" w:cs="Arial"/>
                <w:bCs/>
                <w:sz w:val="24"/>
                <w:szCs w:val="24"/>
              </w:rPr>
              <w:t>日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val="en-US"/>
              </w:rPr>
              <w:t>随访者</w:t>
            </w:r>
            <w:r>
              <w:rPr>
                <w:rFonts w:hint="eastAsia" w:ascii="Times New Roman" w:hAnsi="Times New Roman"/>
                <w:sz w:val="24"/>
              </w:rPr>
              <w:t>签名：</w:t>
            </w:r>
            <w:r>
              <w:rPr>
                <w:rFonts w:ascii="Times New Roman" w:hAnsi="Times New Roman"/>
                <w:sz w:val="24"/>
              </w:rPr>
              <w:t xml:space="preserve">____________      </w:t>
            </w:r>
            <w:r>
              <w:rPr>
                <w:rFonts w:hint="eastAsia" w:ascii="Times New Roman" w:hAnsi="Times New Roman"/>
                <w:sz w:val="24"/>
              </w:rPr>
              <w:t>签署日期：</w:t>
            </w:r>
            <w:r>
              <w:rPr>
                <w:rFonts w:ascii="Times New Roman" w:hAnsi="Times New Roman" w:cs="Arial"/>
                <w:bCs/>
                <w:sz w:val="24"/>
                <w:szCs w:val="24"/>
              </w:rPr>
              <w:t>20</w:t>
            </w:r>
            <w:r>
              <w:rPr>
                <w:rFonts w:ascii="Times New Roman" w:hAnsi="Times New Roman" w:cs="Arial"/>
                <w:sz w:val="24"/>
                <w:szCs w:val="24"/>
              </w:rPr>
              <w:t>|__</w:t>
            </w:r>
            <w:r>
              <w:rPr>
                <w:rFonts w:ascii="Times New Roman" w:hAnsi="Times New Roman" w:cs="Arial"/>
                <w:sz w:val="24"/>
                <w:szCs w:val="24"/>
                <w:vertAlign w:val="subscript"/>
              </w:rPr>
              <w:t>|</w:t>
            </w:r>
            <w:r>
              <w:rPr>
                <w:rFonts w:ascii="Times New Roman" w:hAnsi="Times New Roman" w:cs="Arial"/>
                <w:sz w:val="24"/>
                <w:szCs w:val="24"/>
              </w:rPr>
              <w:t>__|</w:t>
            </w:r>
            <w:r>
              <w:rPr>
                <w:rFonts w:hint="eastAsia" w:ascii="Times New Roman" w:hAnsi="Times New Roman" w:cs="Arial"/>
                <w:bCs/>
                <w:sz w:val="24"/>
                <w:szCs w:val="24"/>
              </w:rPr>
              <w:t>年</w:t>
            </w:r>
            <w:r>
              <w:rPr>
                <w:rFonts w:ascii="Times New Roman" w:hAnsi="Times New Roman" w:cs="Arial"/>
                <w:sz w:val="24"/>
                <w:szCs w:val="24"/>
              </w:rPr>
              <w:t>|__</w:t>
            </w:r>
            <w:r>
              <w:rPr>
                <w:rFonts w:ascii="Times New Roman" w:hAnsi="Times New Roman" w:cs="Arial"/>
                <w:sz w:val="24"/>
                <w:szCs w:val="24"/>
                <w:vertAlign w:val="subscript"/>
              </w:rPr>
              <w:t>|</w:t>
            </w:r>
            <w:r>
              <w:rPr>
                <w:rFonts w:ascii="Times New Roman" w:hAnsi="Times New Roman" w:cs="Arial"/>
                <w:sz w:val="24"/>
                <w:szCs w:val="24"/>
              </w:rPr>
              <w:t>__|</w:t>
            </w:r>
            <w:r>
              <w:rPr>
                <w:rFonts w:hint="eastAsia" w:ascii="Times New Roman" w:hAnsi="Times New Roman" w:cs="Arial"/>
                <w:bCs/>
                <w:sz w:val="24"/>
                <w:szCs w:val="24"/>
              </w:rPr>
              <w:t>月</w:t>
            </w:r>
            <w:r>
              <w:rPr>
                <w:rFonts w:ascii="Times New Roman" w:hAnsi="Times New Roman" w:cs="Arial"/>
                <w:sz w:val="24"/>
                <w:szCs w:val="24"/>
              </w:rPr>
              <w:t>|__</w:t>
            </w:r>
            <w:r>
              <w:rPr>
                <w:rFonts w:ascii="Times New Roman" w:hAnsi="Times New Roman" w:cs="Arial"/>
                <w:sz w:val="24"/>
                <w:szCs w:val="24"/>
                <w:vertAlign w:val="subscript"/>
              </w:rPr>
              <w:t>|</w:t>
            </w:r>
            <w:r>
              <w:rPr>
                <w:rFonts w:ascii="Times New Roman" w:hAnsi="Times New Roman" w:cs="Arial"/>
                <w:sz w:val="24"/>
                <w:szCs w:val="24"/>
              </w:rPr>
              <w:t>__|</w:t>
            </w:r>
            <w:r>
              <w:rPr>
                <w:rFonts w:hint="eastAsia" w:ascii="Times New Roman" w:hAnsi="Times New Roman" w:cs="Arial"/>
                <w:bCs/>
                <w:sz w:val="24"/>
                <w:szCs w:val="24"/>
              </w:rPr>
              <w:t>日</w:t>
            </w:r>
          </w:p>
        </w:tc>
      </w:tr>
    </w:tbl>
    <w:p>
      <w:pPr>
        <w:pStyle w:val="6"/>
        <w:spacing w:line="360" w:lineRule="auto"/>
        <w:rPr>
          <w:rFonts w:ascii="Times New Roman" w:hAnsi="Times New Roman"/>
          <w:sz w:val="18"/>
          <w:szCs w:val="18"/>
        </w:rPr>
      </w:pPr>
    </w:p>
    <w:tbl>
      <w:tblPr>
        <w:tblStyle w:val="12"/>
        <w:tblpPr w:leftFromText="180" w:rightFromText="180" w:vertAnchor="text" w:horzAnchor="margin" w:tblpXSpec="center" w:tblpY="10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spacing w:before="40" w:after="40" w:line="360" w:lineRule="auto"/>
              <w:jc w:val="center"/>
              <w:rPr>
                <w:rFonts w:ascii="Times New Roman" w:hAnsi="Times New Roman" w:cs="Arial"/>
                <w:b/>
                <w:bCs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36"/>
              </w:rPr>
              <w:t>研究者声明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tcBorders>
              <w:bottom w:val="single" w:color="auto" w:sz="12" w:space="0"/>
            </w:tcBorders>
          </w:tcPr>
          <w:p>
            <w:pPr>
              <w:pStyle w:val="10"/>
              <w:tabs>
                <w:tab w:val="left" w:pos="46"/>
              </w:tabs>
              <w:snapToGrid w:val="0"/>
              <w:spacing w:before="156" w:beforeLines="50" w:line="360" w:lineRule="auto"/>
              <w:ind w:firstLine="501" w:firstLineChars="228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本病例报告表上的所有记录我均逐页、逐项审核，我确认这些数据填写真实、完整、准确，与原始资料相符，并符合研究方案设计要求。所有的数据记录工作是由我和我委派的人完成的，我们已在研究人员签名表上签字。</w:t>
            </w:r>
          </w:p>
          <w:p>
            <w:pPr>
              <w:spacing w:before="320" w:after="120"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sz w:val="24"/>
              </w:rPr>
              <w:t>研究者签名：</w:t>
            </w:r>
            <w:r>
              <w:rPr>
                <w:rFonts w:ascii="Times New Roman" w:hAnsi="Times New Roman"/>
                <w:sz w:val="24"/>
              </w:rPr>
              <w:t xml:space="preserve">____________   </w:t>
            </w:r>
            <w:r>
              <w:rPr>
                <w:rFonts w:hint="eastAsia" w:ascii="Times New Roman" w:hAnsi="Times New Roman"/>
                <w:sz w:val="24"/>
                <w:lang w:val="en-US"/>
              </w:rPr>
              <w:t xml:space="preserve">  </w:t>
            </w:r>
            <w:r>
              <w:rPr>
                <w:rFonts w:hint="eastAsia" w:ascii="Times New Roman" w:hAnsi="Times New Roman"/>
                <w:sz w:val="24"/>
              </w:rPr>
              <w:t>签署日期：</w:t>
            </w:r>
            <w:r>
              <w:rPr>
                <w:rFonts w:ascii="Times New Roman" w:hAnsi="Times New Roman" w:cs="Arial"/>
                <w:bCs/>
                <w:sz w:val="24"/>
                <w:szCs w:val="24"/>
              </w:rPr>
              <w:t>20</w:t>
            </w:r>
            <w:r>
              <w:rPr>
                <w:rFonts w:ascii="Times New Roman" w:hAnsi="Times New Roman" w:cs="Arial"/>
                <w:sz w:val="24"/>
                <w:szCs w:val="24"/>
              </w:rPr>
              <w:t>|__</w:t>
            </w:r>
            <w:r>
              <w:rPr>
                <w:rFonts w:ascii="Times New Roman" w:hAnsi="Times New Roman" w:cs="Arial"/>
                <w:sz w:val="24"/>
                <w:szCs w:val="24"/>
                <w:vertAlign w:val="subscript"/>
              </w:rPr>
              <w:t>|</w:t>
            </w:r>
            <w:r>
              <w:rPr>
                <w:rFonts w:ascii="Times New Roman" w:hAnsi="Times New Roman" w:cs="Arial"/>
                <w:sz w:val="24"/>
                <w:szCs w:val="24"/>
              </w:rPr>
              <w:t>__|</w:t>
            </w:r>
            <w:r>
              <w:rPr>
                <w:rFonts w:hint="eastAsia" w:ascii="Times New Roman" w:hAnsi="Times New Roman" w:cs="Arial"/>
                <w:bCs/>
                <w:sz w:val="24"/>
                <w:szCs w:val="24"/>
              </w:rPr>
              <w:t>年</w:t>
            </w:r>
            <w:r>
              <w:rPr>
                <w:rFonts w:ascii="Times New Roman" w:hAnsi="Times New Roman" w:cs="Arial"/>
                <w:sz w:val="24"/>
                <w:szCs w:val="24"/>
              </w:rPr>
              <w:t>|__</w:t>
            </w:r>
            <w:r>
              <w:rPr>
                <w:rFonts w:ascii="Times New Roman" w:hAnsi="Times New Roman" w:cs="Arial"/>
                <w:sz w:val="24"/>
                <w:szCs w:val="24"/>
                <w:vertAlign w:val="subscript"/>
              </w:rPr>
              <w:t>|</w:t>
            </w:r>
            <w:r>
              <w:rPr>
                <w:rFonts w:ascii="Times New Roman" w:hAnsi="Times New Roman" w:cs="Arial"/>
                <w:sz w:val="24"/>
                <w:szCs w:val="24"/>
              </w:rPr>
              <w:t>__|</w:t>
            </w:r>
            <w:r>
              <w:rPr>
                <w:rFonts w:hint="eastAsia" w:ascii="Times New Roman" w:hAnsi="Times New Roman" w:cs="Arial"/>
                <w:bCs/>
                <w:sz w:val="24"/>
                <w:szCs w:val="24"/>
              </w:rPr>
              <w:t>月</w:t>
            </w:r>
            <w:r>
              <w:rPr>
                <w:rFonts w:ascii="Times New Roman" w:hAnsi="Times New Roman" w:cs="Arial"/>
                <w:sz w:val="24"/>
                <w:szCs w:val="24"/>
              </w:rPr>
              <w:t>|__</w:t>
            </w:r>
            <w:r>
              <w:rPr>
                <w:rFonts w:ascii="Times New Roman" w:hAnsi="Times New Roman" w:cs="Arial"/>
                <w:sz w:val="24"/>
                <w:szCs w:val="24"/>
                <w:vertAlign w:val="subscript"/>
              </w:rPr>
              <w:t>|</w:t>
            </w:r>
            <w:r>
              <w:rPr>
                <w:rFonts w:ascii="Times New Roman" w:hAnsi="Times New Roman" w:cs="Arial"/>
                <w:sz w:val="24"/>
                <w:szCs w:val="24"/>
              </w:rPr>
              <w:t>__|</w:t>
            </w:r>
            <w:r>
              <w:rPr>
                <w:rFonts w:hint="eastAsia" w:ascii="Times New Roman" w:hAnsi="Times New Roman" w:cs="Arial"/>
                <w:bCs/>
                <w:sz w:val="24"/>
                <w:szCs w:val="24"/>
              </w:rPr>
              <w:t>日</w:t>
            </w:r>
          </w:p>
        </w:tc>
      </w:tr>
    </w:tbl>
    <w:p>
      <w:pPr>
        <w:pStyle w:val="6"/>
        <w:spacing w:line="360" w:lineRule="auto"/>
        <w:rPr>
          <w:rFonts w:ascii="Times New Roman" w:hAnsi="Times New Roman"/>
          <w:sz w:val="18"/>
          <w:szCs w:val="18"/>
        </w:rPr>
      </w:pPr>
    </w:p>
    <w:p>
      <w:pPr>
        <w:widowControl/>
        <w:autoSpaceDE/>
        <w:autoSpaceDN/>
        <w:spacing w:line="360" w:lineRule="auto"/>
        <w:rPr>
          <w:rFonts w:ascii="黑体" w:eastAsia="黑体"/>
          <w:sz w:val="36"/>
        </w:rPr>
      </w:pPr>
    </w:p>
    <w:p>
      <w:pPr>
        <w:widowControl/>
        <w:autoSpaceDE/>
        <w:autoSpaceDN/>
        <w:spacing w:line="360" w:lineRule="auto"/>
        <w:rPr>
          <w:rFonts w:ascii="黑体" w:eastAsia="黑体"/>
          <w:sz w:val="36"/>
        </w:rPr>
      </w:pPr>
    </w:p>
    <w:p>
      <w:pPr>
        <w:widowControl/>
        <w:autoSpaceDE/>
        <w:autoSpaceDN/>
        <w:spacing w:line="360" w:lineRule="auto"/>
        <w:rPr>
          <w:rFonts w:ascii="黑体" w:eastAsia="黑体"/>
          <w:sz w:val="36"/>
        </w:rPr>
      </w:pPr>
    </w:p>
    <w:p>
      <w:pPr>
        <w:widowControl/>
        <w:autoSpaceDE/>
        <w:autoSpaceDN/>
        <w:spacing w:line="360" w:lineRule="auto"/>
        <w:rPr>
          <w:rFonts w:ascii="黑体" w:eastAsia="黑体"/>
          <w:sz w:val="36"/>
        </w:rPr>
      </w:pPr>
    </w:p>
    <w:p>
      <w:pPr>
        <w:spacing w:before="193" w:line="360" w:lineRule="auto"/>
        <w:ind w:left="465" w:right="783"/>
        <w:jc w:val="center"/>
        <w:rPr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病例报告表审核声明</w:t>
      </w:r>
    </w:p>
    <w:p>
      <w:pPr>
        <w:pStyle w:val="6"/>
        <w:spacing w:line="360" w:lineRule="auto"/>
        <w:rPr>
          <w:sz w:val="36"/>
          <w:szCs w:val="36"/>
        </w:rPr>
      </w:pPr>
    </w:p>
    <w:p>
      <w:pPr>
        <w:pStyle w:val="6"/>
        <w:spacing w:line="360" w:lineRule="auto"/>
        <w:rPr>
          <w:sz w:val="36"/>
          <w:szCs w:val="36"/>
        </w:rPr>
      </w:pPr>
    </w:p>
    <w:p>
      <w:pPr>
        <w:pStyle w:val="6"/>
        <w:spacing w:line="360" w:lineRule="auto"/>
        <w:ind w:firstLine="560" w:firstLineChars="200"/>
        <w:rPr>
          <w:sz w:val="36"/>
          <w:szCs w:val="36"/>
        </w:rPr>
      </w:pPr>
      <w:r>
        <w:rPr>
          <w:rFonts w:hint="eastAsia"/>
          <w:sz w:val="28"/>
          <w:szCs w:val="28"/>
        </w:rPr>
        <w:t>此病例报告表经临床研究单位</w:t>
      </w:r>
      <w:r>
        <w:rPr>
          <w:rFonts w:hint="eastAsia"/>
          <w:sz w:val="28"/>
          <w:szCs w:val="28"/>
          <w:lang w:val="en-US"/>
        </w:rPr>
        <w:t>任务</w:t>
      </w:r>
      <w:r>
        <w:rPr>
          <w:rFonts w:hint="eastAsia"/>
          <w:sz w:val="28"/>
          <w:szCs w:val="28"/>
        </w:rPr>
        <w:t>负责人及</w:t>
      </w:r>
      <w:r>
        <w:rPr>
          <w:rFonts w:hint="eastAsia"/>
          <w:sz w:val="28"/>
          <w:szCs w:val="28"/>
          <w:lang w:val="en-US"/>
        </w:rPr>
        <w:t>课题委派</w:t>
      </w:r>
      <w:r>
        <w:rPr>
          <w:rFonts w:hint="eastAsia"/>
          <w:sz w:val="28"/>
          <w:szCs w:val="28"/>
        </w:rPr>
        <w:t>监</w:t>
      </w:r>
      <w:r>
        <w:rPr>
          <w:rFonts w:hint="eastAsia"/>
          <w:sz w:val="28"/>
          <w:szCs w:val="28"/>
          <w:lang w:val="en-US"/>
        </w:rPr>
        <w:t>察</w:t>
      </w:r>
      <w:r>
        <w:rPr>
          <w:rFonts w:hint="eastAsia"/>
          <w:sz w:val="28"/>
          <w:szCs w:val="28"/>
        </w:rPr>
        <w:t>员审核，所有项目记录均真实、完整和准确。</w:t>
      </w:r>
    </w:p>
    <w:p>
      <w:pPr>
        <w:pStyle w:val="6"/>
        <w:spacing w:line="360" w:lineRule="auto"/>
        <w:rPr>
          <w:sz w:val="36"/>
          <w:szCs w:val="36"/>
        </w:rPr>
      </w:pPr>
    </w:p>
    <w:p>
      <w:pPr>
        <w:pStyle w:val="6"/>
        <w:spacing w:line="360" w:lineRule="auto"/>
        <w:rPr>
          <w:sz w:val="36"/>
          <w:szCs w:val="36"/>
        </w:rPr>
      </w:pPr>
    </w:p>
    <w:p>
      <w:pPr>
        <w:pStyle w:val="6"/>
        <w:spacing w:line="360" w:lineRule="auto"/>
        <w:rPr>
          <w:sz w:val="36"/>
          <w:szCs w:val="36"/>
        </w:rPr>
      </w:pPr>
    </w:p>
    <w:p>
      <w:pPr>
        <w:pStyle w:val="2"/>
        <w:spacing w:before="58" w:line="360" w:lineRule="auto"/>
        <w:ind w:left="1100" w:right="1600" w:firstLine="595"/>
        <w:rPr>
          <w:sz w:val="36"/>
          <w:szCs w:val="36"/>
        </w:rPr>
      </w:pPr>
      <w:r>
        <w:rPr>
          <w:rFonts w:hint="eastAsia"/>
          <w:w w:val="99"/>
          <w:sz w:val="36"/>
          <w:szCs w:val="36"/>
        </w:rPr>
        <w:t xml:space="preserve"> </w:t>
      </w:r>
    </w:p>
    <w:p>
      <w:pPr>
        <w:pStyle w:val="6"/>
        <w:spacing w:line="360" w:lineRule="auto"/>
        <w:rPr>
          <w:b/>
          <w:sz w:val="36"/>
          <w:szCs w:val="36"/>
        </w:rPr>
      </w:pPr>
    </w:p>
    <w:p>
      <w:pPr>
        <w:pStyle w:val="6"/>
        <w:spacing w:line="360" w:lineRule="auto"/>
        <w:rPr>
          <w:b/>
          <w:sz w:val="36"/>
          <w:szCs w:val="36"/>
        </w:rPr>
      </w:pPr>
    </w:p>
    <w:p>
      <w:pPr>
        <w:pStyle w:val="6"/>
        <w:spacing w:line="360" w:lineRule="auto"/>
        <w:jc w:val="center"/>
        <w:rPr>
          <w:b/>
          <w:sz w:val="36"/>
          <w:szCs w:val="36"/>
        </w:rPr>
      </w:pPr>
    </w:p>
    <w:p>
      <w:pPr>
        <w:pStyle w:val="6"/>
        <w:spacing w:line="360" w:lineRule="auto"/>
        <w:jc w:val="center"/>
        <w:rPr>
          <w:b/>
          <w:sz w:val="36"/>
          <w:szCs w:val="36"/>
        </w:rPr>
      </w:pPr>
    </w:p>
    <w:p>
      <w:pPr>
        <w:pStyle w:val="6"/>
        <w:spacing w:line="360" w:lineRule="auto"/>
        <w:jc w:val="center"/>
        <w:rPr>
          <w:b/>
          <w:sz w:val="36"/>
          <w:szCs w:val="36"/>
        </w:rPr>
      </w:pPr>
    </w:p>
    <w:p>
      <w:pPr>
        <w:pStyle w:val="6"/>
        <w:spacing w:line="360" w:lineRule="auto"/>
        <w:jc w:val="center"/>
        <w:rPr>
          <w:b/>
          <w:sz w:val="36"/>
          <w:szCs w:val="36"/>
        </w:rPr>
      </w:pPr>
    </w:p>
    <w:p>
      <w:pPr>
        <w:pStyle w:val="6"/>
        <w:spacing w:line="360" w:lineRule="auto"/>
        <w:ind w:right="-198" w:rightChars="-90"/>
        <w:jc w:val="center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任务负责人签字：          日期：      年    月    日</w:t>
      </w:r>
    </w:p>
    <w:p>
      <w:pPr>
        <w:pStyle w:val="6"/>
        <w:spacing w:line="360" w:lineRule="auto"/>
        <w:ind w:right="-198" w:rightChars="-90"/>
        <w:jc w:val="center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课题监察员签字：          日期：      年    月    日</w:t>
      </w:r>
    </w:p>
    <w:p>
      <w:pPr>
        <w:spacing w:line="360" w:lineRule="auto"/>
        <w:jc w:val="center"/>
        <w:rPr>
          <w:sz w:val="36"/>
          <w:szCs w:val="36"/>
        </w:rPr>
      </w:pPr>
    </w:p>
    <w:p>
      <w:pPr>
        <w:pStyle w:val="6"/>
        <w:spacing w:line="251" w:lineRule="exact"/>
        <w:rPr>
          <w:rFonts w:ascii="Times New Roman" w:hAnsi="Times New Roman"/>
          <w:sz w:val="40"/>
          <w:szCs w:val="40"/>
          <w:lang w:val="en-US"/>
        </w:rPr>
      </w:pPr>
    </w:p>
    <w:sectPr>
      <w:footerReference r:id="rId20" w:type="default"/>
      <w:headerReference r:id="rId19" w:type="even"/>
      <w:footerReference r:id="rId21" w:type="even"/>
      <w:pgSz w:w="11906" w:h="16838"/>
      <w:pgMar w:top="1440" w:right="1800" w:bottom="1440" w:left="1800" w:header="851" w:footer="992" w:gutter="0"/>
      <w:pgNumType w:fmt="decimal" w:chapStyle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5415"/>
        <w:tab w:val="clear" w:pos="4153"/>
      </w:tabs>
      <w:rPr>
        <w:rFonts w:hint="default"/>
        <w:lang w:val="en-US"/>
      </w:rPr>
    </w:pPr>
    <w:r>
      <w:rPr>
        <w:rFonts w:hint="eastAsia"/>
        <w:lang w:eastAsia="zh-CN"/>
      </w:rPr>
      <w:tab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  <w:p>
    <w:pPr>
      <w:pStyle w:val="8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  <w:p>
    <w:pPr>
      <w:pStyle w:val="8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  <w:p>
    <w:pPr>
      <w:pStyle w:val="8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  <w:p>
    <w:pPr>
      <w:pStyle w:val="8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  <w:p>
    <w:pPr>
      <w:pStyle w:val="8"/>
    </w:pPr>
  </w:p>
  <w:p/>
  <w:p/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  <w:p>
    <w:pPr>
      <w:pStyle w:val="8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  <w:p>
    <w:pPr>
      <w:pStyle w:val="8"/>
    </w:pPr>
  </w:p>
  <w:p/>
  <w:p/>
  <w:p/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  <w:p>
    <w:pPr>
      <w:pStyle w:val="8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  <w:p>
    <w:pPr>
      <w:pStyle w:val="8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  <w:p>
    <w:pPr>
      <w:pStyle w:val="8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  <w:rPr>
        <w:rFonts w:ascii="Arial" w:cs="Times New Roman"/>
        <w:sz w:val="21"/>
        <w:szCs w:val="21"/>
      </w:rPr>
    </w:pPr>
    <w:r>
      <w:rPr>
        <w:rFonts w:hint="eastAsia"/>
        <w:b/>
        <w:bCs/>
        <w:sz w:val="16"/>
        <w:szCs w:val="16"/>
      </w:rPr>
      <w:t>病例号</w:t>
    </w:r>
    <w:r>
      <w:rPr>
        <w:rFonts w:hint="eastAsia"/>
        <w:b/>
        <w:sz w:val="16"/>
        <w:szCs w:val="16"/>
        <w:lang w:val="en-GB"/>
      </w:rPr>
      <w:t>：</w:t>
    </w:r>
    <w:r>
      <w:rPr>
        <w:rFonts w:ascii="Times New Roman" w:hAnsi="Times New Roman" w:cs="Arial"/>
        <w:bCs/>
        <w:sz w:val="16"/>
        <w:szCs w:val="16"/>
        <w:lang w:val="en-GB" w:bidi="ar-SA"/>
      </w:rPr>
      <w:t>|__</w:t>
    </w:r>
    <w:r>
      <w:rPr>
        <w:rFonts w:ascii="Times New Roman" w:hAnsi="Times New Roman" w:cs="Arial"/>
        <w:bCs/>
        <w:sz w:val="16"/>
        <w:szCs w:val="16"/>
        <w:vertAlign w:val="subscript"/>
        <w:lang w:val="en-GB" w:bidi="ar-SA"/>
      </w:rPr>
      <w:t>|</w:t>
    </w:r>
    <w:r>
      <w:rPr>
        <w:rFonts w:ascii="Times New Roman" w:hAnsi="Times New Roman" w:cs="Arial"/>
        <w:bCs/>
        <w:sz w:val="16"/>
        <w:szCs w:val="16"/>
        <w:lang w:val="en-GB" w:bidi="ar-SA"/>
      </w:rPr>
      <w:t>__|-</w:t>
    </w:r>
    <w:r>
      <w:rPr>
        <w:rFonts w:cs="Arial"/>
        <w:sz w:val="16"/>
        <w:szCs w:val="16"/>
        <w:lang w:val="en-GB"/>
      </w:rPr>
      <w:t>|__</w:t>
    </w:r>
    <w:r>
      <w:rPr>
        <w:rFonts w:cs="Arial"/>
        <w:sz w:val="16"/>
        <w:szCs w:val="16"/>
        <w:vertAlign w:val="subscript"/>
        <w:lang w:val="en-GB"/>
      </w:rPr>
      <w:t>|</w:t>
    </w:r>
    <w:r>
      <w:rPr>
        <w:rFonts w:cs="Arial"/>
        <w:sz w:val="16"/>
        <w:szCs w:val="16"/>
        <w:lang w:val="en-GB"/>
      </w:rPr>
      <w:t>__</w:t>
    </w:r>
    <w:r>
      <w:rPr>
        <w:rFonts w:cs="Arial"/>
        <w:sz w:val="16"/>
        <w:szCs w:val="16"/>
        <w:vertAlign w:val="subscript"/>
        <w:lang w:val="en-GB"/>
      </w:rPr>
      <w:t>|</w:t>
    </w:r>
    <w:r>
      <w:rPr>
        <w:rFonts w:cs="Arial"/>
        <w:sz w:val="16"/>
        <w:szCs w:val="16"/>
        <w:lang w:val="en-GB"/>
      </w:rPr>
      <w:t xml:space="preserve">__|    </w:t>
    </w:r>
    <w:r>
      <w:rPr>
        <w:rFonts w:hint="eastAsia"/>
        <w:b/>
        <w:bCs/>
        <w:sz w:val="16"/>
        <w:szCs w:val="16"/>
      </w:rPr>
      <w:t>患者姓名缩写：</w:t>
    </w:r>
    <w:r>
      <w:rPr>
        <w:rFonts w:cs="Arial"/>
        <w:sz w:val="16"/>
        <w:szCs w:val="16"/>
        <w:lang w:val="en-GB"/>
      </w:rPr>
      <w:t>|__</w:t>
    </w:r>
    <w:r>
      <w:rPr>
        <w:rFonts w:cs="Arial"/>
        <w:sz w:val="16"/>
        <w:szCs w:val="16"/>
        <w:vertAlign w:val="subscript"/>
        <w:lang w:val="en-GB"/>
      </w:rPr>
      <w:t>|</w:t>
    </w:r>
    <w:r>
      <w:rPr>
        <w:rFonts w:cs="Arial"/>
        <w:sz w:val="16"/>
        <w:szCs w:val="16"/>
        <w:lang w:val="en-GB"/>
      </w:rPr>
      <w:t>__</w:t>
    </w:r>
    <w:r>
      <w:rPr>
        <w:rFonts w:cs="Arial"/>
        <w:sz w:val="16"/>
        <w:szCs w:val="16"/>
        <w:vertAlign w:val="subscript"/>
        <w:lang w:val="en-GB"/>
      </w:rPr>
      <w:t>|</w:t>
    </w:r>
    <w:r>
      <w:rPr>
        <w:rFonts w:cs="Arial"/>
        <w:sz w:val="16"/>
        <w:szCs w:val="16"/>
        <w:lang w:val="en-GB"/>
      </w:rPr>
      <w:t>__</w:t>
    </w:r>
    <w:r>
      <w:rPr>
        <w:rFonts w:cs="Arial"/>
        <w:sz w:val="16"/>
        <w:szCs w:val="16"/>
        <w:vertAlign w:val="subscript"/>
        <w:lang w:val="en-GB"/>
      </w:rPr>
      <w:t>|</w:t>
    </w:r>
    <w:r>
      <w:rPr>
        <w:rFonts w:cs="Arial"/>
        <w:sz w:val="16"/>
        <w:szCs w:val="16"/>
        <w:lang w:val="en-GB"/>
      </w:rPr>
      <w:t>__|</w:t>
    </w:r>
    <w:r>
      <w:rPr>
        <w:rFonts w:hint="eastAsia" w:cs="Arial"/>
        <w:sz w:val="16"/>
        <w:szCs w:val="16"/>
        <w:lang w:val="en-GB"/>
      </w:rPr>
      <w:t xml:space="preserve">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Arial" w:hAnsi="Arial" w:cs="Arial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Arial" w:hAnsi="Arial" w:cs="Arial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宋体" w:hAnsi="宋体" w:eastAsia="宋体" w:cs="Times New Roman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5521243B"/>
    <w:multiLevelType w:val="multilevel"/>
    <w:tmpl w:val="5521243B"/>
    <w:lvl w:ilvl="0" w:tentative="0">
      <w:start w:val="1"/>
      <w:numFmt w:val="decimal"/>
      <w:lvlText w:val="%1."/>
      <w:lvlJc w:val="left"/>
      <w:pPr>
        <w:ind w:left="1047" w:hanging="480"/>
      </w:pPr>
      <w:rPr>
        <w:rFonts w:hint="default" w:ascii="宋体" w:hAnsi="宋体" w:eastAsia="宋体" w:cs="宋体"/>
        <w:w w:val="100"/>
        <w:sz w:val="24"/>
        <w:szCs w:val="24"/>
        <w:lang w:val="zh-CN" w:eastAsia="zh-CN" w:bidi="zh-CN"/>
      </w:rPr>
    </w:lvl>
    <w:lvl w:ilvl="1" w:tentative="0">
      <w:start w:val="1"/>
      <w:numFmt w:val="bullet"/>
      <w:lvlText w:val="•"/>
      <w:lvlJc w:val="left"/>
      <w:pPr>
        <w:ind w:left="2630" w:hanging="480"/>
      </w:pPr>
      <w:rPr>
        <w:rFonts w:hint="default"/>
        <w:lang w:val="zh-CN" w:eastAsia="zh-CN" w:bidi="zh-CN"/>
      </w:rPr>
    </w:lvl>
    <w:lvl w:ilvl="2" w:tentative="0">
      <w:start w:val="1"/>
      <w:numFmt w:val="bullet"/>
      <w:lvlText w:val="•"/>
      <w:lvlJc w:val="left"/>
      <w:pPr>
        <w:ind w:left="3541" w:hanging="480"/>
      </w:pPr>
      <w:rPr>
        <w:rFonts w:hint="default"/>
        <w:lang w:val="zh-CN" w:eastAsia="zh-CN" w:bidi="zh-CN"/>
      </w:rPr>
    </w:lvl>
    <w:lvl w:ilvl="3" w:tentative="0">
      <w:start w:val="1"/>
      <w:numFmt w:val="bullet"/>
      <w:lvlText w:val="•"/>
      <w:lvlJc w:val="left"/>
      <w:pPr>
        <w:ind w:left="4451" w:hanging="480"/>
      </w:pPr>
      <w:rPr>
        <w:rFonts w:hint="default"/>
        <w:lang w:val="zh-CN" w:eastAsia="zh-CN" w:bidi="zh-CN"/>
      </w:rPr>
    </w:lvl>
    <w:lvl w:ilvl="4" w:tentative="0">
      <w:start w:val="1"/>
      <w:numFmt w:val="bullet"/>
      <w:lvlText w:val="•"/>
      <w:lvlJc w:val="left"/>
      <w:pPr>
        <w:ind w:left="5362" w:hanging="480"/>
      </w:pPr>
      <w:rPr>
        <w:rFonts w:hint="default"/>
        <w:lang w:val="zh-CN" w:eastAsia="zh-CN" w:bidi="zh-CN"/>
      </w:rPr>
    </w:lvl>
    <w:lvl w:ilvl="5" w:tentative="0">
      <w:start w:val="1"/>
      <w:numFmt w:val="bullet"/>
      <w:lvlText w:val="•"/>
      <w:lvlJc w:val="left"/>
      <w:pPr>
        <w:ind w:left="6273" w:hanging="480"/>
      </w:pPr>
      <w:rPr>
        <w:rFonts w:hint="default"/>
        <w:lang w:val="zh-CN" w:eastAsia="zh-CN" w:bidi="zh-CN"/>
      </w:rPr>
    </w:lvl>
    <w:lvl w:ilvl="6" w:tentative="0">
      <w:start w:val="1"/>
      <w:numFmt w:val="bullet"/>
      <w:lvlText w:val="•"/>
      <w:lvlJc w:val="left"/>
      <w:pPr>
        <w:ind w:left="7183" w:hanging="480"/>
      </w:pPr>
      <w:rPr>
        <w:rFonts w:hint="default"/>
        <w:lang w:val="zh-CN" w:eastAsia="zh-CN" w:bidi="zh-CN"/>
      </w:rPr>
    </w:lvl>
    <w:lvl w:ilvl="7" w:tentative="0">
      <w:start w:val="1"/>
      <w:numFmt w:val="bullet"/>
      <w:lvlText w:val="•"/>
      <w:lvlJc w:val="left"/>
      <w:pPr>
        <w:ind w:left="8094" w:hanging="480"/>
      </w:pPr>
      <w:rPr>
        <w:rFonts w:hint="default"/>
        <w:lang w:val="zh-CN" w:eastAsia="zh-CN" w:bidi="zh-CN"/>
      </w:rPr>
    </w:lvl>
    <w:lvl w:ilvl="8" w:tentative="0">
      <w:start w:val="1"/>
      <w:numFmt w:val="bullet"/>
      <w:lvlText w:val="•"/>
      <w:lvlJc w:val="left"/>
      <w:pPr>
        <w:ind w:left="9005" w:hanging="48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documentProtection w:enforcement="0"/>
  <w:defaultTabStop w:val="420"/>
  <w:evenAndOddHeaders w:val="1"/>
  <w:drawingGridHorizontalSpacing w:val="22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7B9"/>
    <w:rsid w:val="00003C44"/>
    <w:rsid w:val="00080AE7"/>
    <w:rsid w:val="000F78C7"/>
    <w:rsid w:val="002449D1"/>
    <w:rsid w:val="004248EC"/>
    <w:rsid w:val="00435B04"/>
    <w:rsid w:val="00591D02"/>
    <w:rsid w:val="005C694C"/>
    <w:rsid w:val="00644832"/>
    <w:rsid w:val="0067633F"/>
    <w:rsid w:val="006A47B9"/>
    <w:rsid w:val="00725B36"/>
    <w:rsid w:val="00732021"/>
    <w:rsid w:val="007B6BE4"/>
    <w:rsid w:val="008131DB"/>
    <w:rsid w:val="008746DD"/>
    <w:rsid w:val="00981D27"/>
    <w:rsid w:val="00AB7B23"/>
    <w:rsid w:val="00AC7CE3"/>
    <w:rsid w:val="00B0154A"/>
    <w:rsid w:val="00BB7A76"/>
    <w:rsid w:val="00BE6C9E"/>
    <w:rsid w:val="00CD2915"/>
    <w:rsid w:val="00D349CC"/>
    <w:rsid w:val="00DA242A"/>
    <w:rsid w:val="00ED4133"/>
    <w:rsid w:val="00F67B85"/>
    <w:rsid w:val="00FA147A"/>
    <w:rsid w:val="00FA56A1"/>
    <w:rsid w:val="00FA79E9"/>
    <w:rsid w:val="00FB7A07"/>
    <w:rsid w:val="00FE6BA1"/>
    <w:rsid w:val="076D221D"/>
    <w:rsid w:val="095B7769"/>
    <w:rsid w:val="11A15043"/>
    <w:rsid w:val="1AC1548B"/>
    <w:rsid w:val="1B4456BA"/>
    <w:rsid w:val="1C5E32AE"/>
    <w:rsid w:val="23A7723C"/>
    <w:rsid w:val="32220E9D"/>
    <w:rsid w:val="352730D1"/>
    <w:rsid w:val="3CA17CD7"/>
    <w:rsid w:val="3EDD13A2"/>
    <w:rsid w:val="40CE17FB"/>
    <w:rsid w:val="42835D56"/>
    <w:rsid w:val="436807B9"/>
    <w:rsid w:val="45760CFE"/>
    <w:rsid w:val="4D644A93"/>
    <w:rsid w:val="5AA4613F"/>
    <w:rsid w:val="5BB16805"/>
    <w:rsid w:val="6A570A65"/>
    <w:rsid w:val="6BE64E9A"/>
    <w:rsid w:val="6D3C4C26"/>
    <w:rsid w:val="72AE563B"/>
    <w:rsid w:val="72EA3684"/>
    <w:rsid w:val="77350EF3"/>
    <w:rsid w:val="77B00BD3"/>
    <w:rsid w:val="7BB77B9F"/>
    <w:rsid w:val="7C8D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link w:val="19"/>
    <w:qFormat/>
    <w:uiPriority w:val="9"/>
    <w:pPr>
      <w:ind w:left="628" w:right="783"/>
      <w:outlineLvl w:val="0"/>
    </w:pPr>
    <w:rPr>
      <w:b/>
      <w:bCs/>
      <w:sz w:val="30"/>
      <w:szCs w:val="30"/>
    </w:rPr>
  </w:style>
  <w:style w:type="paragraph" w:styleId="3">
    <w:name w:val="heading 2"/>
    <w:basedOn w:val="1"/>
    <w:next w:val="1"/>
    <w:link w:val="20"/>
    <w:unhideWhenUsed/>
    <w:qFormat/>
    <w:uiPriority w:val="9"/>
    <w:pPr>
      <w:spacing w:before="61"/>
      <w:ind w:left="107" w:right="783"/>
      <w:jc w:val="center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ind w:left="20"/>
      <w:jc w:val="center"/>
      <w:outlineLvl w:val="2"/>
    </w:pPr>
    <w:rPr>
      <w:b/>
      <w:bCs/>
      <w:sz w:val="24"/>
      <w:szCs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9"/>
    <w:qFormat/>
    <w:uiPriority w:val="0"/>
  </w:style>
  <w:style w:type="paragraph" w:styleId="6">
    <w:name w:val="Body Text"/>
    <w:basedOn w:val="1"/>
    <w:link w:val="22"/>
    <w:qFormat/>
    <w:uiPriority w:val="1"/>
    <w:rPr>
      <w:sz w:val="24"/>
      <w:szCs w:val="24"/>
    </w:rPr>
  </w:style>
  <w:style w:type="paragraph" w:styleId="7">
    <w:name w:val="Balloon Text"/>
    <w:basedOn w:val="1"/>
    <w:link w:val="32"/>
    <w:qFormat/>
    <w:uiPriority w:val="99"/>
    <w:rPr>
      <w:sz w:val="18"/>
      <w:szCs w:val="18"/>
    </w:rPr>
  </w:style>
  <w:style w:type="paragraph" w:styleId="8">
    <w:name w:val="footer"/>
    <w:basedOn w:val="1"/>
    <w:link w:val="18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Body Text 2"/>
    <w:basedOn w:val="1"/>
    <w:link w:val="28"/>
    <w:qFormat/>
    <w:uiPriority w:val="99"/>
    <w:pPr>
      <w:spacing w:after="120" w:line="480" w:lineRule="auto"/>
    </w:pPr>
  </w:style>
  <w:style w:type="paragraph" w:styleId="11">
    <w:name w:val="annotation subject"/>
    <w:basedOn w:val="5"/>
    <w:next w:val="5"/>
    <w:link w:val="30"/>
    <w:qFormat/>
    <w:uiPriority w:val="99"/>
    <w:rPr>
      <w:b/>
      <w:bCs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Strong"/>
    <w:qFormat/>
    <w:uiPriority w:val="0"/>
    <w:rPr>
      <w:rFonts w:eastAsia="宋体"/>
      <w:b/>
      <w:bCs/>
      <w:sz w:val="30"/>
    </w:rPr>
  </w:style>
  <w:style w:type="character" w:styleId="16">
    <w:name w:val="annotation reference"/>
    <w:basedOn w:val="14"/>
    <w:qFormat/>
    <w:uiPriority w:val="99"/>
    <w:rPr>
      <w:sz w:val="21"/>
      <w:szCs w:val="21"/>
    </w:rPr>
  </w:style>
  <w:style w:type="character" w:customStyle="1" w:styleId="17">
    <w:name w:val="页眉 Char"/>
    <w:basedOn w:val="14"/>
    <w:link w:val="9"/>
    <w:qFormat/>
    <w:uiPriority w:val="99"/>
    <w:rPr>
      <w:sz w:val="18"/>
      <w:szCs w:val="18"/>
    </w:rPr>
  </w:style>
  <w:style w:type="character" w:customStyle="1" w:styleId="18">
    <w:name w:val="页脚 Char"/>
    <w:basedOn w:val="14"/>
    <w:link w:val="8"/>
    <w:qFormat/>
    <w:uiPriority w:val="99"/>
    <w:rPr>
      <w:sz w:val="18"/>
      <w:szCs w:val="18"/>
    </w:rPr>
  </w:style>
  <w:style w:type="character" w:customStyle="1" w:styleId="19">
    <w:name w:val="标题 1 Char"/>
    <w:basedOn w:val="14"/>
    <w:link w:val="2"/>
    <w:qFormat/>
    <w:uiPriority w:val="1"/>
    <w:rPr>
      <w:rFonts w:ascii="宋体" w:hAnsi="宋体" w:eastAsia="宋体" w:cs="宋体"/>
      <w:b/>
      <w:bCs/>
      <w:kern w:val="0"/>
      <w:sz w:val="30"/>
      <w:szCs w:val="30"/>
      <w:lang w:val="zh-CN" w:bidi="zh-CN"/>
    </w:rPr>
  </w:style>
  <w:style w:type="character" w:customStyle="1" w:styleId="20">
    <w:name w:val="标题 2 Char"/>
    <w:basedOn w:val="14"/>
    <w:link w:val="3"/>
    <w:qFormat/>
    <w:uiPriority w:val="1"/>
    <w:rPr>
      <w:rFonts w:ascii="宋体" w:hAnsi="宋体" w:eastAsia="宋体" w:cs="宋体"/>
      <w:b/>
      <w:bCs/>
      <w:kern w:val="0"/>
      <w:sz w:val="28"/>
      <w:szCs w:val="28"/>
      <w:lang w:val="zh-CN" w:bidi="zh-CN"/>
    </w:rPr>
  </w:style>
  <w:style w:type="character" w:customStyle="1" w:styleId="21">
    <w:name w:val="标题 3 Char"/>
    <w:basedOn w:val="14"/>
    <w:link w:val="4"/>
    <w:qFormat/>
    <w:uiPriority w:val="1"/>
    <w:rPr>
      <w:rFonts w:ascii="宋体" w:hAnsi="宋体" w:eastAsia="宋体" w:cs="宋体"/>
      <w:b/>
      <w:bCs/>
      <w:kern w:val="0"/>
      <w:sz w:val="24"/>
      <w:szCs w:val="24"/>
      <w:lang w:val="zh-CN" w:bidi="zh-CN"/>
    </w:rPr>
  </w:style>
  <w:style w:type="character" w:customStyle="1" w:styleId="22">
    <w:name w:val="正文文本 Char"/>
    <w:basedOn w:val="14"/>
    <w:link w:val="6"/>
    <w:qFormat/>
    <w:uiPriority w:val="1"/>
    <w:rPr>
      <w:rFonts w:ascii="宋体" w:hAnsi="宋体" w:eastAsia="宋体" w:cs="宋体"/>
      <w:kern w:val="0"/>
      <w:sz w:val="24"/>
      <w:szCs w:val="24"/>
      <w:lang w:val="zh-CN" w:bidi="zh-CN"/>
    </w:rPr>
  </w:style>
  <w:style w:type="paragraph" w:styleId="23">
    <w:name w:val="List Paragraph"/>
    <w:basedOn w:val="1"/>
    <w:qFormat/>
    <w:uiPriority w:val="1"/>
    <w:pPr>
      <w:ind w:left="1459" w:hanging="362"/>
    </w:pPr>
  </w:style>
  <w:style w:type="paragraph" w:customStyle="1" w:styleId="24">
    <w:name w:val="Table Paragraph"/>
    <w:basedOn w:val="1"/>
    <w:qFormat/>
    <w:uiPriority w:val="1"/>
    <w:pPr>
      <w:ind w:left="107"/>
    </w:pPr>
  </w:style>
  <w:style w:type="paragraph" w:customStyle="1" w:styleId="25">
    <w:name w:val="TitlePage"/>
    <w:qFormat/>
    <w:uiPriority w:val="99"/>
    <w:pPr>
      <w:suppressAutoHyphens/>
    </w:pPr>
    <w:rPr>
      <w:rFonts w:ascii="Times New Roman" w:hAnsi="Times New Roman" w:eastAsia="PMingLiU" w:cs="Times New Roman"/>
      <w:sz w:val="24"/>
      <w:szCs w:val="24"/>
      <w:lang w:val="en-US" w:eastAsia="en-US" w:bidi="ar-SA"/>
    </w:rPr>
  </w:style>
  <w:style w:type="paragraph" w:customStyle="1" w:styleId="2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幼圆" w:hAnsi="Times New Roman" w:eastAsia="幼圆" w:cs="幼圆"/>
      <w:color w:val="000000"/>
      <w:sz w:val="24"/>
      <w:szCs w:val="24"/>
      <w:lang w:val="en-US" w:eastAsia="zh-CN" w:bidi="ar-SA"/>
    </w:rPr>
  </w:style>
  <w:style w:type="paragraph" w:customStyle="1" w:styleId="27">
    <w:name w:val="列出段落1"/>
    <w:basedOn w:val="1"/>
    <w:qFormat/>
    <w:uiPriority w:val="99"/>
    <w:pPr>
      <w:autoSpaceDE/>
      <w:autoSpaceDN/>
      <w:ind w:firstLine="420" w:firstLineChars="200"/>
      <w:jc w:val="both"/>
    </w:pPr>
    <w:rPr>
      <w:rFonts w:ascii="Calibri" w:hAnsi="Calibri" w:cs="Calibri"/>
      <w:kern w:val="2"/>
      <w:sz w:val="21"/>
      <w:szCs w:val="21"/>
      <w:lang w:val="en-US" w:bidi="ar-SA"/>
    </w:rPr>
  </w:style>
  <w:style w:type="character" w:customStyle="1" w:styleId="28">
    <w:name w:val="正文文本 2 Char"/>
    <w:basedOn w:val="14"/>
    <w:link w:val="10"/>
    <w:qFormat/>
    <w:uiPriority w:val="99"/>
    <w:rPr>
      <w:rFonts w:ascii="宋体" w:hAnsi="宋体" w:eastAsia="宋体" w:cs="宋体"/>
      <w:kern w:val="0"/>
      <w:sz w:val="22"/>
      <w:lang w:val="zh-CN" w:bidi="zh-CN"/>
    </w:rPr>
  </w:style>
  <w:style w:type="character" w:customStyle="1" w:styleId="29">
    <w:name w:val="批注文字 Char"/>
    <w:basedOn w:val="14"/>
    <w:link w:val="5"/>
    <w:qFormat/>
    <w:uiPriority w:val="0"/>
    <w:rPr>
      <w:rFonts w:ascii="宋体" w:hAnsi="宋体" w:eastAsia="宋体" w:cs="宋体"/>
      <w:sz w:val="22"/>
      <w:szCs w:val="22"/>
      <w:lang w:val="zh-CN" w:bidi="zh-CN"/>
    </w:rPr>
  </w:style>
  <w:style w:type="character" w:customStyle="1" w:styleId="30">
    <w:name w:val="批注主题 Char"/>
    <w:basedOn w:val="29"/>
    <w:link w:val="11"/>
    <w:qFormat/>
    <w:uiPriority w:val="99"/>
    <w:rPr>
      <w:rFonts w:ascii="宋体" w:hAnsi="宋体" w:eastAsia="宋体" w:cs="宋体"/>
      <w:b/>
      <w:bCs/>
      <w:sz w:val="22"/>
      <w:szCs w:val="22"/>
      <w:lang w:val="zh-CN" w:bidi="zh-CN"/>
    </w:rPr>
  </w:style>
  <w:style w:type="paragraph" w:customStyle="1" w:styleId="31">
    <w:name w:val="修订1"/>
    <w:qFormat/>
    <w:uiPriority w:val="99"/>
    <w:rPr>
      <w:rFonts w:ascii="宋体" w:hAnsi="宋体" w:eastAsia="宋体" w:cs="宋体"/>
      <w:sz w:val="22"/>
      <w:szCs w:val="22"/>
      <w:lang w:val="zh-CN" w:eastAsia="zh-CN" w:bidi="zh-CN"/>
    </w:rPr>
  </w:style>
  <w:style w:type="character" w:customStyle="1" w:styleId="32">
    <w:name w:val="批注框文本 Char"/>
    <w:basedOn w:val="14"/>
    <w:link w:val="7"/>
    <w:qFormat/>
    <w:uiPriority w:val="99"/>
    <w:rPr>
      <w:rFonts w:ascii="宋体" w:hAnsi="宋体" w:eastAsia="宋体" w:cs="宋体"/>
      <w:sz w:val="18"/>
      <w:szCs w:val="18"/>
      <w:lang w:val="zh-CN" w:bidi="zh-CN"/>
    </w:rPr>
  </w:style>
  <w:style w:type="paragraph" w:customStyle="1" w:styleId="33">
    <w:name w:val="修订2"/>
    <w:qFormat/>
    <w:uiPriority w:val="99"/>
    <w:rPr>
      <w:rFonts w:ascii="宋体" w:hAnsi="宋体" w:eastAsia="宋体" w:cs="宋体"/>
      <w:sz w:val="22"/>
      <w:szCs w:val="22"/>
      <w:lang w:val="zh-CN" w:eastAsia="zh-CN" w:bidi="zh-CN"/>
    </w:rPr>
  </w:style>
  <w:style w:type="paragraph" w:customStyle="1" w:styleId="34">
    <w:name w:val="修订3"/>
    <w:qFormat/>
    <w:uiPriority w:val="99"/>
    <w:rPr>
      <w:rFonts w:ascii="宋体" w:hAnsi="宋体" w:eastAsia="宋体" w:cs="宋体"/>
      <w:sz w:val="22"/>
      <w:szCs w:val="22"/>
      <w:lang w:val="zh-CN" w:eastAsia="zh-CN" w:bidi="zh-CN"/>
    </w:rPr>
  </w:style>
  <w:style w:type="table" w:customStyle="1" w:styleId="35">
    <w:name w:val="网格型1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6">
    <w:name w:val="List Paragraph1"/>
    <w:basedOn w:val="1"/>
    <w:qFormat/>
    <w:uiPriority w:val="34"/>
    <w:pPr>
      <w:widowControl/>
      <w:autoSpaceDE/>
      <w:autoSpaceDN/>
      <w:ind w:firstLine="420" w:firstLineChars="200"/>
      <w:jc w:val="both"/>
    </w:pPr>
    <w:rPr>
      <w:rFonts w:ascii="Times New Roman" w:hAnsi="Times New Roman" w:eastAsia="PMingLiU" w:cs="Times New Roman"/>
      <w:sz w:val="24"/>
      <w:szCs w:val="20"/>
      <w:lang w:val="en-US" w:eastAsia="en-US" w:bidi="ar-SA"/>
    </w:rPr>
  </w:style>
  <w:style w:type="paragraph" w:customStyle="1" w:styleId="37">
    <w:name w:val="修订4"/>
    <w:qFormat/>
    <w:uiPriority w:val="99"/>
    <w:rPr>
      <w:rFonts w:ascii="宋体" w:hAnsi="宋体" w:eastAsia="宋体" w:cs="宋体"/>
      <w:sz w:val="22"/>
      <w:szCs w:val="22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theme" Target="theme/theme1.xml"/><Relationship Id="rId21" Type="http://schemas.openxmlformats.org/officeDocument/2006/relationships/footer" Target="footer15.xml"/><Relationship Id="rId20" Type="http://schemas.openxmlformats.org/officeDocument/2006/relationships/footer" Target="footer14.xml"/><Relationship Id="rId2" Type="http://schemas.openxmlformats.org/officeDocument/2006/relationships/settings" Target="settings.xml"/><Relationship Id="rId19" Type="http://schemas.openxmlformats.org/officeDocument/2006/relationships/header" Target="header4.xml"/><Relationship Id="rId18" Type="http://schemas.openxmlformats.org/officeDocument/2006/relationships/footer" Target="footer13.xml"/><Relationship Id="rId17" Type="http://schemas.openxmlformats.org/officeDocument/2006/relationships/footer" Target="footer12.xml"/><Relationship Id="rId16" Type="http://schemas.openxmlformats.org/officeDocument/2006/relationships/footer" Target="footer11.xml"/><Relationship Id="rId15" Type="http://schemas.openxmlformats.org/officeDocument/2006/relationships/footer" Target="footer10.xml"/><Relationship Id="rId14" Type="http://schemas.openxmlformats.org/officeDocument/2006/relationships/footer" Target="footer9.xml"/><Relationship Id="rId13" Type="http://schemas.openxmlformats.org/officeDocument/2006/relationships/footer" Target="footer8.xml"/><Relationship Id="rId12" Type="http://schemas.openxmlformats.org/officeDocument/2006/relationships/footer" Target="footer7.xml"/><Relationship Id="rId11" Type="http://schemas.openxmlformats.org/officeDocument/2006/relationships/footer" Target="footer6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7475B8-B4AA-44FC-BA1A-91229DF5E2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76</Pages>
  <Words>20625</Words>
  <Characters>24747</Characters>
  <Lines>113</Lines>
  <Paragraphs>31</Paragraphs>
  <TotalTime>72</TotalTime>
  <ScaleCrop>false</ScaleCrop>
  <LinksUpToDate>false</LinksUpToDate>
  <CharactersWithSpaces>28319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2019-06-12T13:08:00Z</dcterms:created>
  <dc:creator>dongf</dc:creator>
  <cp:lastModifiedBy>小马*\(^_^)/*</cp:lastModifiedBy>
  <dcterms:modified xsi:type="dcterms:W3CDTF">2019-06-26T11:48:55Z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